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7503B" w14:textId="652641CC" w:rsidR="00AC708F" w:rsidRDefault="00AC708F" w:rsidP="003F558C">
      <w:pPr>
        <w:spacing w:line="360" w:lineRule="auto"/>
      </w:pPr>
      <w:bookmarkStart w:id="0" w:name="_GoBack"/>
      <w:bookmarkEnd w:id="0"/>
    </w:p>
    <w:p w14:paraId="196D9E0F" w14:textId="77777777" w:rsidR="00230FCF" w:rsidRDefault="00230FCF" w:rsidP="003F558C">
      <w:pPr>
        <w:spacing w:line="360" w:lineRule="auto"/>
        <w:jc w:val="center"/>
        <w:rPr>
          <w:sz w:val="52"/>
        </w:rPr>
      </w:pPr>
    </w:p>
    <w:p w14:paraId="1D5568E3" w14:textId="25C064D3" w:rsidR="00AC708F" w:rsidRPr="004D5622" w:rsidRDefault="004D5622" w:rsidP="003F558C">
      <w:pPr>
        <w:spacing w:line="360" w:lineRule="auto"/>
        <w:jc w:val="center"/>
        <w:rPr>
          <w:b/>
          <w:sz w:val="52"/>
        </w:rPr>
      </w:pPr>
      <w:r w:rsidRPr="004D5622">
        <w:rPr>
          <w:b/>
          <w:sz w:val="52"/>
        </w:rPr>
        <w:t>国家电网公司</w:t>
      </w:r>
    </w:p>
    <w:p w14:paraId="3DC70619" w14:textId="4EC32F9F" w:rsidR="00230FCF" w:rsidRPr="00230FCF" w:rsidRDefault="00612424" w:rsidP="00230FCF">
      <w:pPr>
        <w:spacing w:line="360" w:lineRule="auto"/>
        <w:jc w:val="center"/>
        <w:rPr>
          <w:b/>
          <w:sz w:val="52"/>
        </w:rPr>
      </w:pPr>
      <w:r w:rsidRPr="00612424">
        <w:rPr>
          <w:rFonts w:hint="eastAsia"/>
          <w:b/>
          <w:sz w:val="52"/>
        </w:rPr>
        <w:t>基于深度学习的全流量高级可持续威胁智能分析技术研究及平台开发项目</w:t>
      </w:r>
    </w:p>
    <w:p w14:paraId="1741D323" w14:textId="6BA3C0DC" w:rsidR="00AC708F" w:rsidRPr="00490E09" w:rsidRDefault="00210BB3" w:rsidP="003F558C">
      <w:pPr>
        <w:spacing w:line="360" w:lineRule="auto"/>
        <w:jc w:val="center"/>
        <w:rPr>
          <w:rFonts w:ascii="宋体" w:hAnsi="宋体"/>
          <w:b/>
          <w:sz w:val="52"/>
        </w:rPr>
      </w:pPr>
      <w:r>
        <w:rPr>
          <w:rFonts w:ascii="宋体" w:hAnsi="宋体" w:hint="eastAsia"/>
          <w:b/>
          <w:sz w:val="52"/>
        </w:rPr>
        <w:t>工作方案</w:t>
      </w:r>
    </w:p>
    <w:p w14:paraId="534DA853" w14:textId="77777777" w:rsidR="00AC708F" w:rsidRDefault="00AC708F" w:rsidP="003F558C">
      <w:pPr>
        <w:spacing w:line="360" w:lineRule="auto"/>
      </w:pPr>
    </w:p>
    <w:p w14:paraId="653F6459" w14:textId="77777777" w:rsidR="00AC708F" w:rsidRDefault="00AC708F" w:rsidP="003F558C">
      <w:pPr>
        <w:spacing w:line="360" w:lineRule="auto"/>
      </w:pPr>
    </w:p>
    <w:p w14:paraId="4BF98F43" w14:textId="77777777" w:rsidR="00AC708F" w:rsidRDefault="00AC708F" w:rsidP="003F558C">
      <w:pPr>
        <w:spacing w:line="360" w:lineRule="auto"/>
      </w:pPr>
    </w:p>
    <w:p w14:paraId="3FF9CA84" w14:textId="77777777" w:rsidR="00AC708F" w:rsidRDefault="00AC708F" w:rsidP="003F558C">
      <w:pPr>
        <w:spacing w:line="360" w:lineRule="auto"/>
      </w:pPr>
    </w:p>
    <w:p w14:paraId="6CDB073D" w14:textId="77777777" w:rsidR="00AC708F" w:rsidRDefault="00AC708F" w:rsidP="003F558C">
      <w:pPr>
        <w:spacing w:line="360" w:lineRule="auto"/>
      </w:pPr>
    </w:p>
    <w:p w14:paraId="29B18E78" w14:textId="77777777" w:rsidR="00AC708F" w:rsidRDefault="00AC708F" w:rsidP="003F558C">
      <w:pPr>
        <w:spacing w:line="360" w:lineRule="auto"/>
      </w:pPr>
    </w:p>
    <w:p w14:paraId="1BB36D3C" w14:textId="77777777" w:rsidR="00AC708F" w:rsidRDefault="00AC708F" w:rsidP="003F558C">
      <w:pPr>
        <w:spacing w:line="360" w:lineRule="auto"/>
      </w:pPr>
    </w:p>
    <w:p w14:paraId="4D724FE4" w14:textId="77777777" w:rsidR="00AC708F" w:rsidRPr="00744D40" w:rsidRDefault="00AC708F" w:rsidP="003F558C">
      <w:pPr>
        <w:spacing w:line="360" w:lineRule="auto"/>
      </w:pPr>
    </w:p>
    <w:p w14:paraId="356FC767" w14:textId="77777777" w:rsidR="00AC708F" w:rsidRDefault="00AC708F" w:rsidP="003F558C">
      <w:pPr>
        <w:spacing w:line="360" w:lineRule="auto"/>
      </w:pPr>
    </w:p>
    <w:p w14:paraId="1C4191A3" w14:textId="77777777" w:rsidR="00AC708F" w:rsidRDefault="00AC708F" w:rsidP="003F558C">
      <w:pPr>
        <w:spacing w:line="360" w:lineRule="auto"/>
        <w:rPr>
          <w:rFonts w:ascii="宋体" w:hAnsi="宋体"/>
          <w:b/>
          <w:sz w:val="32"/>
        </w:rPr>
      </w:pPr>
    </w:p>
    <w:p w14:paraId="1A7CDE2D" w14:textId="77777777" w:rsidR="00230FCF" w:rsidRDefault="00230FCF" w:rsidP="003F558C">
      <w:pPr>
        <w:spacing w:line="360" w:lineRule="auto"/>
        <w:rPr>
          <w:rFonts w:ascii="宋体" w:hAnsi="宋体"/>
          <w:b/>
          <w:sz w:val="32"/>
        </w:rPr>
      </w:pPr>
    </w:p>
    <w:p w14:paraId="05C774AB" w14:textId="77777777" w:rsidR="00AC708F" w:rsidRDefault="00AC708F" w:rsidP="003F558C">
      <w:pPr>
        <w:spacing w:line="360" w:lineRule="auto"/>
        <w:jc w:val="center"/>
        <w:rPr>
          <w:rFonts w:ascii="宋体" w:hAnsi="宋体"/>
          <w:b/>
          <w:sz w:val="32"/>
        </w:rPr>
      </w:pPr>
    </w:p>
    <w:p w14:paraId="4FD38861" w14:textId="77777777" w:rsidR="009B5EF3" w:rsidRDefault="009B5EF3" w:rsidP="009B5EF3">
      <w:pPr>
        <w:sectPr w:rsidR="009B5EF3" w:rsidSect="00512C4D">
          <w:headerReference w:type="default" r:id="rId9"/>
          <w:footerReference w:type="even" r:id="rId10"/>
          <w:footerReference w:type="default" r:id="rId11"/>
          <w:footerReference w:type="first" r:id="rId12"/>
          <w:pgSz w:w="11906" w:h="16838"/>
          <w:pgMar w:top="1814" w:right="1134" w:bottom="1134" w:left="1134" w:header="851" w:footer="992" w:gutter="0"/>
          <w:cols w:space="720"/>
          <w:docGrid w:type="lines" w:linePitch="312"/>
        </w:sectPr>
      </w:pPr>
    </w:p>
    <w:p w14:paraId="0123DD4A" w14:textId="77777777" w:rsidR="00AC708F" w:rsidRPr="009B5EF3" w:rsidRDefault="00AC708F" w:rsidP="009B5EF3">
      <w:pPr>
        <w:jc w:val="center"/>
        <w:rPr>
          <w:b/>
          <w:sz w:val="32"/>
          <w:szCs w:val="32"/>
        </w:rPr>
      </w:pPr>
      <w:r w:rsidRPr="009B5EF3">
        <w:rPr>
          <w:rFonts w:hint="eastAsia"/>
          <w:b/>
          <w:sz w:val="32"/>
          <w:szCs w:val="32"/>
        </w:rPr>
        <w:lastRenderedPageBreak/>
        <w:t>目录</w:t>
      </w:r>
    </w:p>
    <w:p w14:paraId="078FB5BC" w14:textId="384967B4" w:rsidR="00865BA8" w:rsidRDefault="00A45519">
      <w:pPr>
        <w:pStyle w:val="12"/>
        <w:tabs>
          <w:tab w:val="left" w:pos="1470"/>
        </w:tabs>
        <w:spacing w:before="78" w:after="78"/>
        <w:rPr>
          <w:rFonts w:asciiTheme="minorHAnsi" w:eastAsiaTheme="minorEastAsia" w:hAnsiTheme="minorHAnsi" w:cstheme="minorBidi"/>
          <w:noProof/>
          <w:szCs w:val="22"/>
        </w:rPr>
      </w:pPr>
      <w:r>
        <w:fldChar w:fldCharType="begin"/>
      </w:r>
      <w:r w:rsidR="00AC708F">
        <w:instrText xml:space="preserve"> TOC \o "1-3" \h \z \u </w:instrText>
      </w:r>
      <w:r>
        <w:fldChar w:fldCharType="separate"/>
      </w:r>
      <w:hyperlink w:anchor="_Toc16188459" w:history="1">
        <w:r w:rsidR="00865BA8" w:rsidRPr="00294C92">
          <w:rPr>
            <w:rStyle w:val="aff8"/>
            <w:noProof/>
          </w:rPr>
          <w:t>1.</w:t>
        </w:r>
        <w:r w:rsidR="00865BA8">
          <w:rPr>
            <w:rFonts w:asciiTheme="minorHAnsi" w:eastAsiaTheme="minorEastAsia" w:hAnsiTheme="minorHAnsi" w:cstheme="minorBidi"/>
            <w:noProof/>
            <w:szCs w:val="22"/>
          </w:rPr>
          <w:tab/>
        </w:r>
        <w:r w:rsidR="00865BA8" w:rsidRPr="00294C92">
          <w:rPr>
            <w:rStyle w:val="aff8"/>
            <w:noProof/>
          </w:rPr>
          <w:t>项目概要</w:t>
        </w:r>
        <w:r w:rsidR="00865BA8">
          <w:rPr>
            <w:noProof/>
            <w:webHidden/>
          </w:rPr>
          <w:tab/>
        </w:r>
        <w:r w:rsidR="00865BA8">
          <w:rPr>
            <w:noProof/>
            <w:webHidden/>
          </w:rPr>
          <w:fldChar w:fldCharType="begin"/>
        </w:r>
        <w:r w:rsidR="00865BA8">
          <w:rPr>
            <w:noProof/>
            <w:webHidden/>
          </w:rPr>
          <w:instrText xml:space="preserve"> PAGEREF _Toc16188459 \h </w:instrText>
        </w:r>
        <w:r w:rsidR="00865BA8">
          <w:rPr>
            <w:noProof/>
            <w:webHidden/>
          </w:rPr>
        </w:r>
        <w:r w:rsidR="00865BA8">
          <w:rPr>
            <w:noProof/>
            <w:webHidden/>
          </w:rPr>
          <w:fldChar w:fldCharType="separate"/>
        </w:r>
        <w:r w:rsidR="00865BA8">
          <w:rPr>
            <w:noProof/>
            <w:webHidden/>
          </w:rPr>
          <w:t>1</w:t>
        </w:r>
        <w:r w:rsidR="00865BA8">
          <w:rPr>
            <w:noProof/>
            <w:webHidden/>
          </w:rPr>
          <w:fldChar w:fldCharType="end"/>
        </w:r>
      </w:hyperlink>
    </w:p>
    <w:p w14:paraId="2F3BA7BE" w14:textId="1B717BCF" w:rsidR="00865BA8" w:rsidRDefault="00C37F50">
      <w:pPr>
        <w:pStyle w:val="27"/>
        <w:tabs>
          <w:tab w:val="left" w:pos="1470"/>
        </w:tabs>
        <w:rPr>
          <w:rFonts w:asciiTheme="minorHAnsi" w:eastAsiaTheme="minorEastAsia" w:hAnsiTheme="minorHAnsi" w:cstheme="minorBidi"/>
          <w:noProof/>
          <w:szCs w:val="22"/>
        </w:rPr>
      </w:pPr>
      <w:hyperlink w:anchor="_Toc16188460" w:history="1">
        <w:r w:rsidR="00865BA8" w:rsidRPr="00294C92">
          <w:rPr>
            <w:rStyle w:val="aff8"/>
            <w:bCs/>
            <w:noProof/>
          </w:rPr>
          <w:t>1.1.</w:t>
        </w:r>
        <w:r w:rsidR="00865BA8">
          <w:rPr>
            <w:rFonts w:asciiTheme="minorHAnsi" w:eastAsiaTheme="minorEastAsia" w:hAnsiTheme="minorHAnsi" w:cstheme="minorBidi"/>
            <w:noProof/>
            <w:szCs w:val="22"/>
          </w:rPr>
          <w:tab/>
        </w:r>
        <w:r w:rsidR="00865BA8" w:rsidRPr="00294C92">
          <w:rPr>
            <w:rStyle w:val="aff8"/>
            <w:bCs/>
            <w:noProof/>
          </w:rPr>
          <w:t>项目基本信息</w:t>
        </w:r>
        <w:r w:rsidR="00865BA8">
          <w:rPr>
            <w:noProof/>
            <w:webHidden/>
          </w:rPr>
          <w:tab/>
        </w:r>
        <w:r w:rsidR="00865BA8">
          <w:rPr>
            <w:noProof/>
            <w:webHidden/>
          </w:rPr>
          <w:fldChar w:fldCharType="begin"/>
        </w:r>
        <w:r w:rsidR="00865BA8">
          <w:rPr>
            <w:noProof/>
            <w:webHidden/>
          </w:rPr>
          <w:instrText xml:space="preserve"> PAGEREF _Toc16188460 \h </w:instrText>
        </w:r>
        <w:r w:rsidR="00865BA8">
          <w:rPr>
            <w:noProof/>
            <w:webHidden/>
          </w:rPr>
        </w:r>
        <w:r w:rsidR="00865BA8">
          <w:rPr>
            <w:noProof/>
            <w:webHidden/>
          </w:rPr>
          <w:fldChar w:fldCharType="separate"/>
        </w:r>
        <w:r w:rsidR="00865BA8">
          <w:rPr>
            <w:noProof/>
            <w:webHidden/>
          </w:rPr>
          <w:t>1</w:t>
        </w:r>
        <w:r w:rsidR="00865BA8">
          <w:rPr>
            <w:noProof/>
            <w:webHidden/>
          </w:rPr>
          <w:fldChar w:fldCharType="end"/>
        </w:r>
      </w:hyperlink>
    </w:p>
    <w:p w14:paraId="1E9EF194" w14:textId="7F121001" w:rsidR="00865BA8" w:rsidRDefault="00C37F50">
      <w:pPr>
        <w:pStyle w:val="27"/>
        <w:tabs>
          <w:tab w:val="left" w:pos="1470"/>
        </w:tabs>
        <w:rPr>
          <w:rFonts w:asciiTheme="minorHAnsi" w:eastAsiaTheme="minorEastAsia" w:hAnsiTheme="minorHAnsi" w:cstheme="minorBidi"/>
          <w:noProof/>
          <w:szCs w:val="22"/>
        </w:rPr>
      </w:pPr>
      <w:hyperlink w:anchor="_Toc16188461" w:history="1">
        <w:r w:rsidR="00865BA8" w:rsidRPr="00294C92">
          <w:rPr>
            <w:rStyle w:val="aff8"/>
            <w:noProof/>
          </w:rPr>
          <w:t>1.2.</w:t>
        </w:r>
        <w:r w:rsidR="00865BA8">
          <w:rPr>
            <w:rFonts w:asciiTheme="minorHAnsi" w:eastAsiaTheme="minorEastAsia" w:hAnsiTheme="minorHAnsi" w:cstheme="minorBidi"/>
            <w:noProof/>
            <w:szCs w:val="22"/>
          </w:rPr>
          <w:tab/>
        </w:r>
        <w:r w:rsidR="00865BA8" w:rsidRPr="00294C92">
          <w:rPr>
            <w:rStyle w:val="aff8"/>
            <w:noProof/>
          </w:rPr>
          <w:t>项目说明</w:t>
        </w:r>
        <w:r w:rsidR="00865BA8">
          <w:rPr>
            <w:noProof/>
            <w:webHidden/>
          </w:rPr>
          <w:tab/>
        </w:r>
        <w:r w:rsidR="00865BA8">
          <w:rPr>
            <w:noProof/>
            <w:webHidden/>
          </w:rPr>
          <w:fldChar w:fldCharType="begin"/>
        </w:r>
        <w:r w:rsidR="00865BA8">
          <w:rPr>
            <w:noProof/>
            <w:webHidden/>
          </w:rPr>
          <w:instrText xml:space="preserve"> PAGEREF _Toc16188461 \h </w:instrText>
        </w:r>
        <w:r w:rsidR="00865BA8">
          <w:rPr>
            <w:noProof/>
            <w:webHidden/>
          </w:rPr>
        </w:r>
        <w:r w:rsidR="00865BA8">
          <w:rPr>
            <w:noProof/>
            <w:webHidden/>
          </w:rPr>
          <w:fldChar w:fldCharType="separate"/>
        </w:r>
        <w:r w:rsidR="00865BA8">
          <w:rPr>
            <w:noProof/>
            <w:webHidden/>
          </w:rPr>
          <w:t>1</w:t>
        </w:r>
        <w:r w:rsidR="00865BA8">
          <w:rPr>
            <w:noProof/>
            <w:webHidden/>
          </w:rPr>
          <w:fldChar w:fldCharType="end"/>
        </w:r>
      </w:hyperlink>
    </w:p>
    <w:p w14:paraId="52A66E2A" w14:textId="7428E696" w:rsidR="00865BA8" w:rsidRDefault="00C37F50">
      <w:pPr>
        <w:pStyle w:val="27"/>
        <w:tabs>
          <w:tab w:val="left" w:pos="1470"/>
        </w:tabs>
        <w:rPr>
          <w:rFonts w:asciiTheme="minorHAnsi" w:eastAsiaTheme="minorEastAsia" w:hAnsiTheme="minorHAnsi" w:cstheme="minorBidi"/>
          <w:noProof/>
          <w:szCs w:val="22"/>
        </w:rPr>
      </w:pPr>
      <w:hyperlink w:anchor="_Toc16188462" w:history="1">
        <w:r w:rsidR="00865BA8" w:rsidRPr="00294C92">
          <w:rPr>
            <w:rStyle w:val="aff8"/>
            <w:bCs/>
            <w:noProof/>
          </w:rPr>
          <w:t>1.3.</w:t>
        </w:r>
        <w:r w:rsidR="00865BA8">
          <w:rPr>
            <w:rFonts w:asciiTheme="minorHAnsi" w:eastAsiaTheme="minorEastAsia" w:hAnsiTheme="minorHAnsi" w:cstheme="minorBidi"/>
            <w:noProof/>
            <w:szCs w:val="22"/>
          </w:rPr>
          <w:tab/>
        </w:r>
        <w:r w:rsidR="00865BA8" w:rsidRPr="00294C92">
          <w:rPr>
            <w:rStyle w:val="aff8"/>
            <w:bCs/>
            <w:noProof/>
          </w:rPr>
          <w:t>项目期间</w:t>
        </w:r>
        <w:r w:rsidR="00865BA8">
          <w:rPr>
            <w:noProof/>
            <w:webHidden/>
          </w:rPr>
          <w:tab/>
        </w:r>
        <w:r w:rsidR="00865BA8">
          <w:rPr>
            <w:noProof/>
            <w:webHidden/>
          </w:rPr>
          <w:fldChar w:fldCharType="begin"/>
        </w:r>
        <w:r w:rsidR="00865BA8">
          <w:rPr>
            <w:noProof/>
            <w:webHidden/>
          </w:rPr>
          <w:instrText xml:space="preserve"> PAGEREF _Toc16188462 \h </w:instrText>
        </w:r>
        <w:r w:rsidR="00865BA8">
          <w:rPr>
            <w:noProof/>
            <w:webHidden/>
          </w:rPr>
        </w:r>
        <w:r w:rsidR="00865BA8">
          <w:rPr>
            <w:noProof/>
            <w:webHidden/>
          </w:rPr>
          <w:fldChar w:fldCharType="separate"/>
        </w:r>
        <w:r w:rsidR="00865BA8">
          <w:rPr>
            <w:noProof/>
            <w:webHidden/>
          </w:rPr>
          <w:t>2</w:t>
        </w:r>
        <w:r w:rsidR="00865BA8">
          <w:rPr>
            <w:noProof/>
            <w:webHidden/>
          </w:rPr>
          <w:fldChar w:fldCharType="end"/>
        </w:r>
      </w:hyperlink>
    </w:p>
    <w:p w14:paraId="55DD3253" w14:textId="0A6493F8" w:rsidR="00865BA8" w:rsidRDefault="00C37F50">
      <w:pPr>
        <w:pStyle w:val="27"/>
        <w:tabs>
          <w:tab w:val="left" w:pos="1470"/>
        </w:tabs>
        <w:rPr>
          <w:rFonts w:asciiTheme="minorHAnsi" w:eastAsiaTheme="minorEastAsia" w:hAnsiTheme="minorHAnsi" w:cstheme="minorBidi"/>
          <w:noProof/>
          <w:szCs w:val="22"/>
        </w:rPr>
      </w:pPr>
      <w:hyperlink w:anchor="_Toc16188463" w:history="1">
        <w:r w:rsidR="00865BA8" w:rsidRPr="00294C92">
          <w:rPr>
            <w:rStyle w:val="aff8"/>
            <w:bCs/>
            <w:noProof/>
          </w:rPr>
          <w:t>1.4.</w:t>
        </w:r>
        <w:r w:rsidR="00865BA8">
          <w:rPr>
            <w:rFonts w:asciiTheme="minorHAnsi" w:eastAsiaTheme="minorEastAsia" w:hAnsiTheme="minorHAnsi" w:cstheme="minorBidi"/>
            <w:noProof/>
            <w:szCs w:val="22"/>
          </w:rPr>
          <w:tab/>
        </w:r>
        <w:r w:rsidR="00865BA8" w:rsidRPr="00294C92">
          <w:rPr>
            <w:rStyle w:val="aff8"/>
            <w:bCs/>
            <w:noProof/>
          </w:rPr>
          <w:t>项目预计成果</w:t>
        </w:r>
        <w:r w:rsidR="00865BA8">
          <w:rPr>
            <w:noProof/>
            <w:webHidden/>
          </w:rPr>
          <w:tab/>
        </w:r>
        <w:r w:rsidR="00865BA8">
          <w:rPr>
            <w:noProof/>
            <w:webHidden/>
          </w:rPr>
          <w:fldChar w:fldCharType="begin"/>
        </w:r>
        <w:r w:rsidR="00865BA8">
          <w:rPr>
            <w:noProof/>
            <w:webHidden/>
          </w:rPr>
          <w:instrText xml:space="preserve"> PAGEREF _Toc16188463 \h </w:instrText>
        </w:r>
        <w:r w:rsidR="00865BA8">
          <w:rPr>
            <w:noProof/>
            <w:webHidden/>
          </w:rPr>
        </w:r>
        <w:r w:rsidR="00865BA8">
          <w:rPr>
            <w:noProof/>
            <w:webHidden/>
          </w:rPr>
          <w:fldChar w:fldCharType="separate"/>
        </w:r>
        <w:r w:rsidR="00865BA8">
          <w:rPr>
            <w:noProof/>
            <w:webHidden/>
          </w:rPr>
          <w:t>2</w:t>
        </w:r>
        <w:r w:rsidR="00865BA8">
          <w:rPr>
            <w:noProof/>
            <w:webHidden/>
          </w:rPr>
          <w:fldChar w:fldCharType="end"/>
        </w:r>
      </w:hyperlink>
    </w:p>
    <w:p w14:paraId="21E077AA" w14:textId="413F5A6B" w:rsidR="00865BA8" w:rsidRDefault="00C37F50">
      <w:pPr>
        <w:pStyle w:val="12"/>
        <w:tabs>
          <w:tab w:val="left" w:pos="1470"/>
        </w:tabs>
        <w:spacing w:before="78" w:after="78"/>
        <w:rPr>
          <w:rFonts w:asciiTheme="minorHAnsi" w:eastAsiaTheme="minorEastAsia" w:hAnsiTheme="minorHAnsi" w:cstheme="minorBidi"/>
          <w:noProof/>
          <w:szCs w:val="22"/>
        </w:rPr>
      </w:pPr>
      <w:hyperlink w:anchor="_Toc16188464" w:history="1">
        <w:r w:rsidR="00865BA8" w:rsidRPr="00294C92">
          <w:rPr>
            <w:rStyle w:val="aff8"/>
            <w:noProof/>
          </w:rPr>
          <w:t>2.</w:t>
        </w:r>
        <w:r w:rsidR="00865BA8">
          <w:rPr>
            <w:rFonts w:asciiTheme="minorHAnsi" w:eastAsiaTheme="minorEastAsia" w:hAnsiTheme="minorHAnsi" w:cstheme="minorBidi"/>
            <w:noProof/>
            <w:szCs w:val="22"/>
          </w:rPr>
          <w:tab/>
        </w:r>
        <w:r w:rsidR="00865BA8" w:rsidRPr="00294C92">
          <w:rPr>
            <w:rStyle w:val="aff8"/>
            <w:noProof/>
          </w:rPr>
          <w:t>项目工作方案</w:t>
        </w:r>
        <w:r w:rsidR="00865BA8">
          <w:rPr>
            <w:noProof/>
            <w:webHidden/>
          </w:rPr>
          <w:tab/>
        </w:r>
        <w:r w:rsidR="00865BA8">
          <w:rPr>
            <w:noProof/>
            <w:webHidden/>
          </w:rPr>
          <w:fldChar w:fldCharType="begin"/>
        </w:r>
        <w:r w:rsidR="00865BA8">
          <w:rPr>
            <w:noProof/>
            <w:webHidden/>
          </w:rPr>
          <w:instrText xml:space="preserve"> PAGEREF _Toc16188464 \h </w:instrText>
        </w:r>
        <w:r w:rsidR="00865BA8">
          <w:rPr>
            <w:noProof/>
            <w:webHidden/>
          </w:rPr>
        </w:r>
        <w:r w:rsidR="00865BA8">
          <w:rPr>
            <w:noProof/>
            <w:webHidden/>
          </w:rPr>
          <w:fldChar w:fldCharType="separate"/>
        </w:r>
        <w:r w:rsidR="00865BA8">
          <w:rPr>
            <w:noProof/>
            <w:webHidden/>
          </w:rPr>
          <w:t>3</w:t>
        </w:r>
        <w:r w:rsidR="00865BA8">
          <w:rPr>
            <w:noProof/>
            <w:webHidden/>
          </w:rPr>
          <w:fldChar w:fldCharType="end"/>
        </w:r>
      </w:hyperlink>
    </w:p>
    <w:p w14:paraId="3B5B829C" w14:textId="1C9919A3" w:rsidR="00865BA8" w:rsidRDefault="00C37F50">
      <w:pPr>
        <w:pStyle w:val="27"/>
        <w:tabs>
          <w:tab w:val="left" w:pos="1470"/>
        </w:tabs>
        <w:rPr>
          <w:rFonts w:asciiTheme="minorHAnsi" w:eastAsiaTheme="minorEastAsia" w:hAnsiTheme="minorHAnsi" w:cstheme="minorBidi"/>
          <w:noProof/>
          <w:szCs w:val="22"/>
        </w:rPr>
      </w:pPr>
      <w:hyperlink w:anchor="_Toc16188465" w:history="1">
        <w:r w:rsidR="00865BA8" w:rsidRPr="00294C92">
          <w:rPr>
            <w:rStyle w:val="aff8"/>
            <w:bCs/>
            <w:noProof/>
          </w:rPr>
          <w:t>2.1.</w:t>
        </w:r>
        <w:r w:rsidR="00865BA8">
          <w:rPr>
            <w:rFonts w:asciiTheme="minorHAnsi" w:eastAsiaTheme="minorEastAsia" w:hAnsiTheme="minorHAnsi" w:cstheme="minorBidi"/>
            <w:noProof/>
            <w:szCs w:val="22"/>
          </w:rPr>
          <w:tab/>
        </w:r>
        <w:r w:rsidR="00865BA8" w:rsidRPr="00294C92">
          <w:rPr>
            <w:rStyle w:val="aff8"/>
            <w:noProof/>
          </w:rPr>
          <w:t>项</w:t>
        </w:r>
        <w:r w:rsidR="00865BA8" w:rsidRPr="00294C92">
          <w:rPr>
            <w:rStyle w:val="aff8"/>
            <w:bCs/>
            <w:noProof/>
          </w:rPr>
          <w:t>目计划内容</w:t>
        </w:r>
        <w:r w:rsidR="00865BA8">
          <w:rPr>
            <w:noProof/>
            <w:webHidden/>
          </w:rPr>
          <w:tab/>
        </w:r>
        <w:r w:rsidR="00865BA8">
          <w:rPr>
            <w:noProof/>
            <w:webHidden/>
          </w:rPr>
          <w:fldChar w:fldCharType="begin"/>
        </w:r>
        <w:r w:rsidR="00865BA8">
          <w:rPr>
            <w:noProof/>
            <w:webHidden/>
          </w:rPr>
          <w:instrText xml:space="preserve"> PAGEREF _Toc16188465 \h </w:instrText>
        </w:r>
        <w:r w:rsidR="00865BA8">
          <w:rPr>
            <w:noProof/>
            <w:webHidden/>
          </w:rPr>
        </w:r>
        <w:r w:rsidR="00865BA8">
          <w:rPr>
            <w:noProof/>
            <w:webHidden/>
          </w:rPr>
          <w:fldChar w:fldCharType="separate"/>
        </w:r>
        <w:r w:rsidR="00865BA8">
          <w:rPr>
            <w:noProof/>
            <w:webHidden/>
          </w:rPr>
          <w:t>3</w:t>
        </w:r>
        <w:r w:rsidR="00865BA8">
          <w:rPr>
            <w:noProof/>
            <w:webHidden/>
          </w:rPr>
          <w:fldChar w:fldCharType="end"/>
        </w:r>
      </w:hyperlink>
    </w:p>
    <w:p w14:paraId="40AE69F2" w14:textId="733FCDDB" w:rsidR="00865BA8" w:rsidRDefault="00C37F50">
      <w:pPr>
        <w:pStyle w:val="27"/>
        <w:tabs>
          <w:tab w:val="left" w:pos="1470"/>
        </w:tabs>
        <w:rPr>
          <w:rFonts w:asciiTheme="minorHAnsi" w:eastAsiaTheme="minorEastAsia" w:hAnsiTheme="minorHAnsi" w:cstheme="minorBidi"/>
          <w:noProof/>
          <w:szCs w:val="22"/>
        </w:rPr>
      </w:pPr>
      <w:hyperlink w:anchor="_Toc16188466" w:history="1">
        <w:r w:rsidR="00865BA8" w:rsidRPr="00294C92">
          <w:rPr>
            <w:rStyle w:val="aff8"/>
            <w:noProof/>
          </w:rPr>
          <w:t>2.2.</w:t>
        </w:r>
        <w:r w:rsidR="00865BA8">
          <w:rPr>
            <w:rFonts w:asciiTheme="minorHAnsi" w:eastAsiaTheme="minorEastAsia" w:hAnsiTheme="minorHAnsi" w:cstheme="minorBidi"/>
            <w:noProof/>
            <w:szCs w:val="22"/>
          </w:rPr>
          <w:tab/>
        </w:r>
        <w:r w:rsidR="00865BA8" w:rsidRPr="00294C92">
          <w:rPr>
            <w:rStyle w:val="aff8"/>
            <w:noProof/>
          </w:rPr>
          <w:t>设备硬件部署</w:t>
        </w:r>
        <w:r w:rsidR="00865BA8">
          <w:rPr>
            <w:noProof/>
            <w:webHidden/>
          </w:rPr>
          <w:tab/>
        </w:r>
        <w:r w:rsidR="00865BA8">
          <w:rPr>
            <w:noProof/>
            <w:webHidden/>
          </w:rPr>
          <w:fldChar w:fldCharType="begin"/>
        </w:r>
        <w:r w:rsidR="00865BA8">
          <w:rPr>
            <w:noProof/>
            <w:webHidden/>
          </w:rPr>
          <w:instrText xml:space="preserve"> PAGEREF _Toc16188466 \h </w:instrText>
        </w:r>
        <w:r w:rsidR="00865BA8">
          <w:rPr>
            <w:noProof/>
            <w:webHidden/>
          </w:rPr>
        </w:r>
        <w:r w:rsidR="00865BA8">
          <w:rPr>
            <w:noProof/>
            <w:webHidden/>
          </w:rPr>
          <w:fldChar w:fldCharType="separate"/>
        </w:r>
        <w:r w:rsidR="00865BA8">
          <w:rPr>
            <w:noProof/>
            <w:webHidden/>
          </w:rPr>
          <w:t>3</w:t>
        </w:r>
        <w:r w:rsidR="00865BA8">
          <w:rPr>
            <w:noProof/>
            <w:webHidden/>
          </w:rPr>
          <w:fldChar w:fldCharType="end"/>
        </w:r>
      </w:hyperlink>
    </w:p>
    <w:p w14:paraId="7E23497E" w14:textId="0ABB98E5" w:rsidR="00865BA8" w:rsidRDefault="00C37F50">
      <w:pPr>
        <w:pStyle w:val="27"/>
        <w:tabs>
          <w:tab w:val="left" w:pos="1470"/>
        </w:tabs>
        <w:rPr>
          <w:rFonts w:asciiTheme="minorHAnsi" w:eastAsiaTheme="minorEastAsia" w:hAnsiTheme="minorHAnsi" w:cstheme="minorBidi"/>
          <w:noProof/>
          <w:szCs w:val="22"/>
        </w:rPr>
      </w:pPr>
      <w:hyperlink w:anchor="_Toc16188467" w:history="1">
        <w:r w:rsidR="00865BA8" w:rsidRPr="00294C92">
          <w:rPr>
            <w:rStyle w:val="aff8"/>
            <w:bCs/>
            <w:noProof/>
          </w:rPr>
          <w:t>2.3.</w:t>
        </w:r>
        <w:r w:rsidR="00865BA8">
          <w:rPr>
            <w:rFonts w:asciiTheme="minorHAnsi" w:eastAsiaTheme="minorEastAsia" w:hAnsiTheme="minorHAnsi" w:cstheme="minorBidi"/>
            <w:noProof/>
            <w:szCs w:val="22"/>
          </w:rPr>
          <w:tab/>
        </w:r>
        <w:r w:rsidR="00865BA8" w:rsidRPr="00294C92">
          <w:rPr>
            <w:rStyle w:val="aff8"/>
            <w:bCs/>
            <w:noProof/>
          </w:rPr>
          <w:t>实现功能分析</w:t>
        </w:r>
        <w:r w:rsidR="00865BA8">
          <w:rPr>
            <w:noProof/>
            <w:webHidden/>
          </w:rPr>
          <w:tab/>
        </w:r>
        <w:r w:rsidR="00865BA8">
          <w:rPr>
            <w:noProof/>
            <w:webHidden/>
          </w:rPr>
          <w:fldChar w:fldCharType="begin"/>
        </w:r>
        <w:r w:rsidR="00865BA8">
          <w:rPr>
            <w:noProof/>
            <w:webHidden/>
          </w:rPr>
          <w:instrText xml:space="preserve"> PAGEREF _Toc16188467 \h </w:instrText>
        </w:r>
        <w:r w:rsidR="00865BA8">
          <w:rPr>
            <w:noProof/>
            <w:webHidden/>
          </w:rPr>
        </w:r>
        <w:r w:rsidR="00865BA8">
          <w:rPr>
            <w:noProof/>
            <w:webHidden/>
          </w:rPr>
          <w:fldChar w:fldCharType="separate"/>
        </w:r>
        <w:r w:rsidR="00865BA8">
          <w:rPr>
            <w:noProof/>
            <w:webHidden/>
          </w:rPr>
          <w:t>4</w:t>
        </w:r>
        <w:r w:rsidR="00865BA8">
          <w:rPr>
            <w:noProof/>
            <w:webHidden/>
          </w:rPr>
          <w:fldChar w:fldCharType="end"/>
        </w:r>
      </w:hyperlink>
    </w:p>
    <w:p w14:paraId="2AC76C26" w14:textId="24A05DEA" w:rsidR="00865BA8" w:rsidRDefault="00C37F50">
      <w:pPr>
        <w:pStyle w:val="27"/>
        <w:tabs>
          <w:tab w:val="left" w:pos="1470"/>
        </w:tabs>
        <w:rPr>
          <w:rFonts w:asciiTheme="minorHAnsi" w:eastAsiaTheme="minorEastAsia" w:hAnsiTheme="minorHAnsi" w:cstheme="minorBidi"/>
          <w:noProof/>
          <w:szCs w:val="22"/>
        </w:rPr>
      </w:pPr>
      <w:hyperlink w:anchor="_Toc16188468" w:history="1">
        <w:r w:rsidR="00865BA8" w:rsidRPr="00294C92">
          <w:rPr>
            <w:rStyle w:val="aff8"/>
            <w:bCs/>
            <w:noProof/>
          </w:rPr>
          <w:t>2.4.</w:t>
        </w:r>
        <w:r w:rsidR="00865BA8">
          <w:rPr>
            <w:rFonts w:asciiTheme="minorHAnsi" w:eastAsiaTheme="minorEastAsia" w:hAnsiTheme="minorHAnsi" w:cstheme="minorBidi"/>
            <w:noProof/>
            <w:szCs w:val="22"/>
          </w:rPr>
          <w:tab/>
        </w:r>
        <w:r w:rsidR="00865BA8" w:rsidRPr="00294C92">
          <w:rPr>
            <w:rStyle w:val="aff8"/>
            <w:bCs/>
            <w:noProof/>
          </w:rPr>
          <w:t>系统平台特色</w:t>
        </w:r>
        <w:r w:rsidR="00865BA8">
          <w:rPr>
            <w:noProof/>
            <w:webHidden/>
          </w:rPr>
          <w:tab/>
        </w:r>
        <w:r w:rsidR="00865BA8">
          <w:rPr>
            <w:noProof/>
            <w:webHidden/>
          </w:rPr>
          <w:fldChar w:fldCharType="begin"/>
        </w:r>
        <w:r w:rsidR="00865BA8">
          <w:rPr>
            <w:noProof/>
            <w:webHidden/>
          </w:rPr>
          <w:instrText xml:space="preserve"> PAGEREF _Toc16188468 \h </w:instrText>
        </w:r>
        <w:r w:rsidR="00865BA8">
          <w:rPr>
            <w:noProof/>
            <w:webHidden/>
          </w:rPr>
        </w:r>
        <w:r w:rsidR="00865BA8">
          <w:rPr>
            <w:noProof/>
            <w:webHidden/>
          </w:rPr>
          <w:fldChar w:fldCharType="separate"/>
        </w:r>
        <w:r w:rsidR="00865BA8">
          <w:rPr>
            <w:noProof/>
            <w:webHidden/>
          </w:rPr>
          <w:t>7</w:t>
        </w:r>
        <w:r w:rsidR="00865BA8">
          <w:rPr>
            <w:noProof/>
            <w:webHidden/>
          </w:rPr>
          <w:fldChar w:fldCharType="end"/>
        </w:r>
      </w:hyperlink>
    </w:p>
    <w:p w14:paraId="3F8CAD92" w14:textId="6727C1E2" w:rsidR="00865BA8" w:rsidRDefault="00C37F50">
      <w:pPr>
        <w:pStyle w:val="12"/>
        <w:tabs>
          <w:tab w:val="left" w:pos="1470"/>
        </w:tabs>
        <w:spacing w:before="78" w:after="78"/>
        <w:rPr>
          <w:rFonts w:asciiTheme="minorHAnsi" w:eastAsiaTheme="minorEastAsia" w:hAnsiTheme="minorHAnsi" w:cstheme="minorBidi"/>
          <w:noProof/>
          <w:szCs w:val="22"/>
        </w:rPr>
      </w:pPr>
      <w:hyperlink w:anchor="_Toc16188469" w:history="1">
        <w:r w:rsidR="00865BA8" w:rsidRPr="00294C92">
          <w:rPr>
            <w:rStyle w:val="aff8"/>
            <w:noProof/>
          </w:rPr>
          <w:t>3.</w:t>
        </w:r>
        <w:r w:rsidR="00865BA8">
          <w:rPr>
            <w:rFonts w:asciiTheme="minorHAnsi" w:eastAsiaTheme="minorEastAsia" w:hAnsiTheme="minorHAnsi" w:cstheme="minorBidi"/>
            <w:noProof/>
            <w:szCs w:val="22"/>
          </w:rPr>
          <w:tab/>
        </w:r>
        <w:r w:rsidR="00865BA8" w:rsidRPr="00294C92">
          <w:rPr>
            <w:rStyle w:val="aff8"/>
            <w:noProof/>
          </w:rPr>
          <w:t>项目工作量与进度安排</w:t>
        </w:r>
        <w:r w:rsidR="00865BA8">
          <w:rPr>
            <w:noProof/>
            <w:webHidden/>
          </w:rPr>
          <w:tab/>
        </w:r>
        <w:r w:rsidR="00865BA8">
          <w:rPr>
            <w:noProof/>
            <w:webHidden/>
          </w:rPr>
          <w:fldChar w:fldCharType="begin"/>
        </w:r>
        <w:r w:rsidR="00865BA8">
          <w:rPr>
            <w:noProof/>
            <w:webHidden/>
          </w:rPr>
          <w:instrText xml:space="preserve"> PAGEREF _Toc16188469 \h </w:instrText>
        </w:r>
        <w:r w:rsidR="00865BA8">
          <w:rPr>
            <w:noProof/>
            <w:webHidden/>
          </w:rPr>
        </w:r>
        <w:r w:rsidR="00865BA8">
          <w:rPr>
            <w:noProof/>
            <w:webHidden/>
          </w:rPr>
          <w:fldChar w:fldCharType="separate"/>
        </w:r>
        <w:r w:rsidR="00865BA8">
          <w:rPr>
            <w:noProof/>
            <w:webHidden/>
          </w:rPr>
          <w:t>8</w:t>
        </w:r>
        <w:r w:rsidR="00865BA8">
          <w:rPr>
            <w:noProof/>
            <w:webHidden/>
          </w:rPr>
          <w:fldChar w:fldCharType="end"/>
        </w:r>
      </w:hyperlink>
    </w:p>
    <w:p w14:paraId="12EB839F" w14:textId="68CB23D7" w:rsidR="00865BA8" w:rsidRDefault="00C37F50">
      <w:pPr>
        <w:pStyle w:val="27"/>
        <w:tabs>
          <w:tab w:val="left" w:pos="1470"/>
        </w:tabs>
        <w:rPr>
          <w:rFonts w:asciiTheme="minorHAnsi" w:eastAsiaTheme="minorEastAsia" w:hAnsiTheme="minorHAnsi" w:cstheme="minorBidi"/>
          <w:noProof/>
          <w:szCs w:val="22"/>
        </w:rPr>
      </w:pPr>
      <w:hyperlink w:anchor="_Toc16188470" w:history="1">
        <w:r w:rsidR="00865BA8" w:rsidRPr="00294C92">
          <w:rPr>
            <w:rStyle w:val="aff8"/>
            <w:bCs/>
            <w:noProof/>
          </w:rPr>
          <w:t>3.1.</w:t>
        </w:r>
        <w:r w:rsidR="00865BA8">
          <w:rPr>
            <w:rFonts w:asciiTheme="minorHAnsi" w:eastAsiaTheme="minorEastAsia" w:hAnsiTheme="minorHAnsi" w:cstheme="minorBidi"/>
            <w:noProof/>
            <w:szCs w:val="22"/>
          </w:rPr>
          <w:tab/>
        </w:r>
        <w:r w:rsidR="00865BA8" w:rsidRPr="00294C92">
          <w:rPr>
            <w:rStyle w:val="aff8"/>
            <w:noProof/>
          </w:rPr>
          <w:t>项</w:t>
        </w:r>
        <w:r w:rsidR="00865BA8" w:rsidRPr="00294C92">
          <w:rPr>
            <w:rStyle w:val="aff8"/>
            <w:bCs/>
            <w:noProof/>
          </w:rPr>
          <w:t>目工作量</w:t>
        </w:r>
        <w:r w:rsidR="00865BA8">
          <w:rPr>
            <w:noProof/>
            <w:webHidden/>
          </w:rPr>
          <w:tab/>
        </w:r>
        <w:r w:rsidR="00865BA8">
          <w:rPr>
            <w:noProof/>
            <w:webHidden/>
          </w:rPr>
          <w:fldChar w:fldCharType="begin"/>
        </w:r>
        <w:r w:rsidR="00865BA8">
          <w:rPr>
            <w:noProof/>
            <w:webHidden/>
          </w:rPr>
          <w:instrText xml:space="preserve"> PAGEREF _Toc16188470 \h </w:instrText>
        </w:r>
        <w:r w:rsidR="00865BA8">
          <w:rPr>
            <w:noProof/>
            <w:webHidden/>
          </w:rPr>
        </w:r>
        <w:r w:rsidR="00865BA8">
          <w:rPr>
            <w:noProof/>
            <w:webHidden/>
          </w:rPr>
          <w:fldChar w:fldCharType="separate"/>
        </w:r>
        <w:r w:rsidR="00865BA8">
          <w:rPr>
            <w:noProof/>
            <w:webHidden/>
          </w:rPr>
          <w:t>8</w:t>
        </w:r>
        <w:r w:rsidR="00865BA8">
          <w:rPr>
            <w:noProof/>
            <w:webHidden/>
          </w:rPr>
          <w:fldChar w:fldCharType="end"/>
        </w:r>
      </w:hyperlink>
    </w:p>
    <w:p w14:paraId="70252C79" w14:textId="71A24559" w:rsidR="00865BA8" w:rsidRDefault="00C37F50">
      <w:pPr>
        <w:pStyle w:val="27"/>
        <w:tabs>
          <w:tab w:val="left" w:pos="1470"/>
        </w:tabs>
        <w:rPr>
          <w:rFonts w:asciiTheme="minorHAnsi" w:eastAsiaTheme="minorEastAsia" w:hAnsiTheme="minorHAnsi" w:cstheme="minorBidi"/>
          <w:noProof/>
          <w:szCs w:val="22"/>
        </w:rPr>
      </w:pPr>
      <w:hyperlink w:anchor="_Toc16188471" w:history="1">
        <w:r w:rsidR="00865BA8" w:rsidRPr="00294C92">
          <w:rPr>
            <w:rStyle w:val="aff8"/>
            <w:noProof/>
          </w:rPr>
          <w:t>3.2.</w:t>
        </w:r>
        <w:r w:rsidR="00865BA8">
          <w:rPr>
            <w:rFonts w:asciiTheme="minorHAnsi" w:eastAsiaTheme="minorEastAsia" w:hAnsiTheme="minorHAnsi" w:cstheme="minorBidi"/>
            <w:noProof/>
            <w:szCs w:val="22"/>
          </w:rPr>
          <w:tab/>
        </w:r>
        <w:r w:rsidR="00865BA8" w:rsidRPr="00294C92">
          <w:rPr>
            <w:rStyle w:val="aff8"/>
            <w:noProof/>
          </w:rPr>
          <w:t>项目进度安排</w:t>
        </w:r>
        <w:r w:rsidR="00865BA8">
          <w:rPr>
            <w:noProof/>
            <w:webHidden/>
          </w:rPr>
          <w:tab/>
        </w:r>
        <w:r w:rsidR="00865BA8">
          <w:rPr>
            <w:noProof/>
            <w:webHidden/>
          </w:rPr>
          <w:fldChar w:fldCharType="begin"/>
        </w:r>
        <w:r w:rsidR="00865BA8">
          <w:rPr>
            <w:noProof/>
            <w:webHidden/>
          </w:rPr>
          <w:instrText xml:space="preserve"> PAGEREF _Toc16188471 \h </w:instrText>
        </w:r>
        <w:r w:rsidR="00865BA8">
          <w:rPr>
            <w:noProof/>
            <w:webHidden/>
          </w:rPr>
        </w:r>
        <w:r w:rsidR="00865BA8">
          <w:rPr>
            <w:noProof/>
            <w:webHidden/>
          </w:rPr>
          <w:fldChar w:fldCharType="separate"/>
        </w:r>
        <w:r w:rsidR="00865BA8">
          <w:rPr>
            <w:noProof/>
            <w:webHidden/>
          </w:rPr>
          <w:t>9</w:t>
        </w:r>
        <w:r w:rsidR="00865BA8">
          <w:rPr>
            <w:noProof/>
            <w:webHidden/>
          </w:rPr>
          <w:fldChar w:fldCharType="end"/>
        </w:r>
      </w:hyperlink>
    </w:p>
    <w:p w14:paraId="6DEC845C" w14:textId="3F8C61C6" w:rsidR="009B5EF3" w:rsidRPr="00662BBF" w:rsidRDefault="00A45519" w:rsidP="00662BBF">
      <w:pPr>
        <w:spacing w:line="360" w:lineRule="auto"/>
        <w:sectPr w:rsidR="009B5EF3" w:rsidRPr="00662BBF" w:rsidSect="00512C4D">
          <w:pgSz w:w="11906" w:h="16838"/>
          <w:pgMar w:top="1814" w:right="1134" w:bottom="1134" w:left="1134" w:header="851" w:footer="992" w:gutter="0"/>
          <w:cols w:space="720"/>
          <w:docGrid w:type="lines" w:linePitch="312"/>
        </w:sectPr>
      </w:pPr>
      <w:r>
        <w:rPr>
          <w:b/>
          <w:bCs/>
          <w:lang w:val="zh-CN"/>
        </w:rPr>
        <w:fldChar w:fldCharType="end"/>
      </w:r>
    </w:p>
    <w:p w14:paraId="259E9E15" w14:textId="47D9A57A" w:rsidR="00230FCF" w:rsidRDefault="00210BB3" w:rsidP="00230FCF">
      <w:pPr>
        <w:jc w:val="center"/>
        <w:rPr>
          <w:rFonts w:ascii="黑体" w:eastAsia="黑体"/>
          <w:sz w:val="30"/>
          <w:szCs w:val="30"/>
        </w:rPr>
      </w:pPr>
      <w:r>
        <w:rPr>
          <w:rFonts w:ascii="黑体" w:eastAsia="黑体" w:hint="eastAsia"/>
          <w:sz w:val="30"/>
          <w:szCs w:val="30"/>
        </w:rPr>
        <w:lastRenderedPageBreak/>
        <w:t>工作方案</w:t>
      </w:r>
      <w:r w:rsidR="00230FCF">
        <w:rPr>
          <w:rFonts w:ascii="黑体" w:eastAsia="黑体" w:hint="eastAsia"/>
          <w:sz w:val="30"/>
          <w:szCs w:val="30"/>
        </w:rPr>
        <w:t>变更</w:t>
      </w:r>
      <w:r w:rsidR="00230FCF" w:rsidRPr="004909A3">
        <w:rPr>
          <w:rFonts w:ascii="黑体" w:eastAsia="黑体"/>
          <w:sz w:val="30"/>
          <w:szCs w:val="30"/>
        </w:rPr>
        <w:t>记录</w:t>
      </w:r>
    </w:p>
    <w:tbl>
      <w:tblPr>
        <w:tblW w:w="4956"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62"/>
        <w:gridCol w:w="1258"/>
        <w:gridCol w:w="3839"/>
        <w:gridCol w:w="2196"/>
        <w:gridCol w:w="1408"/>
      </w:tblGrid>
      <w:tr w:rsidR="00230FCF" w:rsidRPr="00ED5686" w14:paraId="7E3211A7"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51234B64" w14:textId="77777777" w:rsidR="00230FCF" w:rsidRPr="00760B79" w:rsidRDefault="00230FCF" w:rsidP="00230FCF">
            <w:pPr>
              <w:jc w:val="center"/>
              <w:rPr>
                <w:rFonts w:ascii="宋体" w:hAnsi="宋体" w:cs="Arial"/>
                <w:sz w:val="24"/>
                <w:lang w:val="zh-CN"/>
              </w:rPr>
            </w:pPr>
            <w:r w:rsidRPr="00760B79">
              <w:rPr>
                <w:rFonts w:ascii="宋体" w:hAnsi="宋体" w:cs="Arial"/>
                <w:sz w:val="24"/>
                <w:lang w:val="zh-CN"/>
              </w:rPr>
              <w:t>版本号</w:t>
            </w: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52102B45" w14:textId="77777777" w:rsidR="00230FCF" w:rsidRPr="00760B79" w:rsidRDefault="00230FCF" w:rsidP="00230FCF">
            <w:pPr>
              <w:jc w:val="center"/>
              <w:rPr>
                <w:rFonts w:ascii="宋体" w:hAnsi="宋体" w:cs="Arial"/>
                <w:sz w:val="24"/>
                <w:lang w:val="zh-CN"/>
              </w:rPr>
            </w:pPr>
            <w:r>
              <w:rPr>
                <w:rFonts w:ascii="宋体" w:hAnsi="宋体" w:cs="Arial" w:hint="eastAsia"/>
                <w:sz w:val="24"/>
                <w:lang w:val="zh-CN"/>
              </w:rPr>
              <w:t>变更次</w:t>
            </w: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5158DE24" w14:textId="77777777" w:rsidR="00230FCF" w:rsidRPr="00760B79" w:rsidRDefault="00230FCF" w:rsidP="00230FCF">
            <w:pPr>
              <w:jc w:val="center"/>
              <w:rPr>
                <w:rFonts w:ascii="宋体" w:hAnsi="宋体" w:cs="Arial"/>
                <w:sz w:val="24"/>
                <w:lang w:val="zh-CN"/>
              </w:rPr>
            </w:pPr>
            <w:r>
              <w:rPr>
                <w:rFonts w:ascii="宋体" w:hAnsi="宋体" w:cs="Arial" w:hint="eastAsia"/>
                <w:sz w:val="24"/>
                <w:lang w:val="zh-CN"/>
              </w:rPr>
              <w:t>变更原因/</w:t>
            </w:r>
            <w:r w:rsidRPr="00760B79">
              <w:rPr>
                <w:rFonts w:ascii="宋体" w:hAnsi="宋体" w:cs="Arial" w:hint="eastAsia"/>
                <w:sz w:val="24"/>
                <w:lang w:val="zh-CN"/>
              </w:rPr>
              <w:t>变更</w:t>
            </w:r>
            <w:r w:rsidRPr="00760B79">
              <w:rPr>
                <w:rFonts w:ascii="宋体" w:hAnsi="宋体" w:cs="Arial"/>
                <w:sz w:val="24"/>
                <w:lang w:val="zh-CN"/>
              </w:rPr>
              <w:t>内容</w:t>
            </w: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594EF061" w14:textId="77777777" w:rsidR="00230FCF" w:rsidRPr="00760B79" w:rsidRDefault="00230FCF" w:rsidP="00230FCF">
            <w:pPr>
              <w:jc w:val="center"/>
              <w:rPr>
                <w:rFonts w:ascii="宋体" w:hAnsi="宋体" w:cs="Arial"/>
                <w:sz w:val="24"/>
                <w:lang w:val="zh-CN"/>
              </w:rPr>
            </w:pPr>
            <w:r w:rsidRPr="00760B79">
              <w:rPr>
                <w:rFonts w:ascii="宋体" w:hAnsi="宋体" w:cs="Arial"/>
                <w:sz w:val="24"/>
                <w:lang w:val="zh-CN"/>
              </w:rPr>
              <w:t>修订</w:t>
            </w:r>
            <w:r>
              <w:rPr>
                <w:rFonts w:ascii="宋体" w:hAnsi="宋体" w:cs="Arial" w:hint="eastAsia"/>
                <w:sz w:val="24"/>
                <w:lang w:val="zh-CN"/>
              </w:rPr>
              <w:t>部门/修订人</w:t>
            </w: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4468A942" w14:textId="77777777" w:rsidR="00230FCF" w:rsidRPr="00760B79" w:rsidRDefault="00230FCF" w:rsidP="00230FCF">
            <w:pPr>
              <w:jc w:val="center"/>
              <w:rPr>
                <w:rFonts w:ascii="宋体" w:hAnsi="宋体" w:cs="Arial"/>
                <w:sz w:val="24"/>
                <w:lang w:val="zh-CN"/>
              </w:rPr>
            </w:pPr>
            <w:r>
              <w:rPr>
                <w:rFonts w:ascii="宋体" w:hAnsi="宋体" w:cs="Arial" w:hint="eastAsia"/>
                <w:sz w:val="24"/>
                <w:lang w:val="zh-CN"/>
              </w:rPr>
              <w:t>实施日期</w:t>
            </w:r>
          </w:p>
        </w:tc>
      </w:tr>
      <w:tr w:rsidR="00230FCF" w:rsidRPr="00ED5686" w14:paraId="4AA832A7"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61DC3B36" w14:textId="77777777" w:rsidR="00230FCF" w:rsidRPr="001D0151" w:rsidRDefault="00230FCF" w:rsidP="00230FCF">
            <w:pPr>
              <w:pStyle w:val="affffffff5"/>
              <w:snapToGrid w:val="0"/>
              <w:jc w:val="cente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58D87715"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035D5320" w14:textId="77777777" w:rsidR="00230FCF" w:rsidRPr="00286126" w:rsidRDefault="00230FCF" w:rsidP="00230FCF">
            <w:pPr>
              <w:pStyle w:val="affffffff5"/>
              <w:snapToGrid w:val="0"/>
              <w:rPr>
                <w:rFonts w:ascii="Calibri" w:hAnsi="Calibri"/>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2E4A94B8" w14:textId="77777777" w:rsidR="00230FCF" w:rsidRDefault="00230FCF" w:rsidP="00230FCF">
            <w:pPr>
              <w:pStyle w:val="affffffff5"/>
              <w:snapToGrid w:val="0"/>
              <w:jc w:val="center"/>
              <w:rPr>
                <w:rFonts w:ascii="Calibri" w:hAnsi="Calibri"/>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7E38231E" w14:textId="77777777" w:rsidR="00230FCF" w:rsidRPr="00ED5686" w:rsidRDefault="00230FCF" w:rsidP="00230FCF">
            <w:pPr>
              <w:jc w:val="center"/>
              <w:rPr>
                <w:rFonts w:ascii="宋体" w:hAnsi="宋体" w:cs="Arial"/>
                <w:sz w:val="24"/>
                <w:lang w:val="zh-CN"/>
              </w:rPr>
            </w:pPr>
          </w:p>
        </w:tc>
      </w:tr>
      <w:tr w:rsidR="00230FCF" w:rsidRPr="00ED5686" w14:paraId="20632C97"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31AC1B24"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329A1230"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5BB89AAC"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54128D27"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66BDF4BF" w14:textId="77777777" w:rsidR="00230FCF" w:rsidRPr="00ED5686" w:rsidRDefault="00230FCF" w:rsidP="00230FCF">
            <w:pPr>
              <w:jc w:val="center"/>
              <w:rPr>
                <w:rFonts w:ascii="宋体" w:hAnsi="宋体" w:cs="Arial"/>
                <w:sz w:val="24"/>
                <w:lang w:val="zh-CN"/>
              </w:rPr>
            </w:pPr>
          </w:p>
        </w:tc>
      </w:tr>
      <w:tr w:rsidR="00230FCF" w:rsidRPr="00ED5686" w14:paraId="53FFE2A6"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17B2513C"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2EE31D00"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59DC574C"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750DF7B1"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33E42F85" w14:textId="77777777" w:rsidR="00230FCF" w:rsidRPr="00ED5686" w:rsidRDefault="00230FCF" w:rsidP="00230FCF">
            <w:pPr>
              <w:jc w:val="center"/>
              <w:rPr>
                <w:rFonts w:ascii="宋体" w:hAnsi="宋体" w:cs="Arial"/>
                <w:sz w:val="24"/>
                <w:lang w:val="zh-CN"/>
              </w:rPr>
            </w:pPr>
          </w:p>
        </w:tc>
      </w:tr>
      <w:tr w:rsidR="00230FCF" w:rsidRPr="00ED5686" w14:paraId="11C2FEC0"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1AA6D246"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0CDD845A"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292B17A9"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75377340"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6B4D5BAD" w14:textId="77777777" w:rsidR="00230FCF" w:rsidRPr="00ED5686" w:rsidRDefault="00230FCF" w:rsidP="00230FCF">
            <w:pPr>
              <w:jc w:val="center"/>
              <w:rPr>
                <w:rFonts w:ascii="宋体" w:hAnsi="宋体" w:cs="Arial"/>
                <w:sz w:val="24"/>
                <w:lang w:val="zh-CN"/>
              </w:rPr>
            </w:pPr>
          </w:p>
        </w:tc>
      </w:tr>
      <w:tr w:rsidR="00230FCF" w:rsidRPr="00ED5686" w14:paraId="59F18C43"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00B3CBD1"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0C9ED005"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439F010C"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45F7F54D"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548A5527" w14:textId="77777777" w:rsidR="00230FCF" w:rsidRPr="00ED5686" w:rsidRDefault="00230FCF" w:rsidP="00230FCF">
            <w:pPr>
              <w:jc w:val="center"/>
              <w:rPr>
                <w:rFonts w:ascii="宋体" w:hAnsi="宋体" w:cs="Arial"/>
                <w:sz w:val="24"/>
                <w:lang w:val="zh-CN"/>
              </w:rPr>
            </w:pPr>
          </w:p>
        </w:tc>
      </w:tr>
      <w:tr w:rsidR="00230FCF" w:rsidRPr="00ED5686" w14:paraId="6E9D557C"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229ED10A"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41C63949"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6C907863"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7D676A1E"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035F005B" w14:textId="77777777" w:rsidR="00230FCF" w:rsidRPr="00ED5686" w:rsidRDefault="00230FCF" w:rsidP="00230FCF">
            <w:pPr>
              <w:jc w:val="center"/>
              <w:rPr>
                <w:rFonts w:ascii="宋体" w:hAnsi="宋体" w:cs="Arial"/>
                <w:sz w:val="24"/>
                <w:lang w:val="zh-CN"/>
              </w:rPr>
            </w:pPr>
          </w:p>
        </w:tc>
      </w:tr>
      <w:tr w:rsidR="00230FCF" w:rsidRPr="00ED5686" w14:paraId="358D2955"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24E55941"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0D9DD8F9"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7B99916F"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4D6D4C61"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75180538" w14:textId="77777777" w:rsidR="00230FCF" w:rsidRPr="00ED5686" w:rsidRDefault="00230FCF" w:rsidP="00230FCF">
            <w:pPr>
              <w:jc w:val="center"/>
              <w:rPr>
                <w:rFonts w:ascii="宋体" w:hAnsi="宋体" w:cs="Arial"/>
                <w:sz w:val="24"/>
                <w:lang w:val="zh-CN"/>
              </w:rPr>
            </w:pPr>
          </w:p>
        </w:tc>
      </w:tr>
      <w:tr w:rsidR="00230FCF" w:rsidRPr="00ED5686" w14:paraId="25A4A9BE"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0377829E"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1ADA879F"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4C919648"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083F38DA"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7C74BDDC" w14:textId="77777777" w:rsidR="00230FCF" w:rsidRPr="00ED5686" w:rsidRDefault="00230FCF" w:rsidP="00230FCF">
            <w:pPr>
              <w:jc w:val="center"/>
              <w:rPr>
                <w:rFonts w:ascii="宋体" w:hAnsi="宋体" w:cs="Arial"/>
                <w:sz w:val="24"/>
                <w:lang w:val="zh-CN"/>
              </w:rPr>
            </w:pPr>
          </w:p>
        </w:tc>
      </w:tr>
      <w:tr w:rsidR="00230FCF" w:rsidRPr="00ED5686" w14:paraId="2C8F9BF3" w14:textId="77777777" w:rsidTr="00325370">
        <w:trPr>
          <w:trHeight w:val="340"/>
        </w:trPr>
        <w:tc>
          <w:tcPr>
            <w:tcW w:w="451" w:type="pct"/>
            <w:tcBorders>
              <w:top w:val="single" w:sz="6" w:space="0" w:color="auto"/>
              <w:left w:val="single" w:sz="4" w:space="0" w:color="auto"/>
              <w:bottom w:val="single" w:sz="6" w:space="0" w:color="auto"/>
              <w:right w:val="single" w:sz="6" w:space="0" w:color="auto"/>
            </w:tcBorders>
            <w:shd w:val="clear" w:color="auto" w:fill="FFFFFF"/>
            <w:vAlign w:val="center"/>
          </w:tcPr>
          <w:p w14:paraId="3910AB93"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left w:val="single" w:sz="6" w:space="0" w:color="auto"/>
              <w:bottom w:val="single" w:sz="6" w:space="0" w:color="auto"/>
              <w:right w:val="single" w:sz="6" w:space="0" w:color="auto"/>
            </w:tcBorders>
            <w:shd w:val="clear" w:color="auto" w:fill="FFFFFF"/>
            <w:vAlign w:val="center"/>
          </w:tcPr>
          <w:p w14:paraId="4F93002A"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left w:val="single" w:sz="6" w:space="0" w:color="auto"/>
              <w:bottom w:val="single" w:sz="6" w:space="0" w:color="auto"/>
              <w:right w:val="single" w:sz="6" w:space="0" w:color="auto"/>
            </w:tcBorders>
            <w:shd w:val="clear" w:color="auto" w:fill="FFFFFF"/>
            <w:vAlign w:val="center"/>
          </w:tcPr>
          <w:p w14:paraId="557A3C53" w14:textId="77777777" w:rsidR="00230FCF" w:rsidRPr="00ED5686" w:rsidRDefault="00230FCF" w:rsidP="00230FCF">
            <w:pPr>
              <w:rPr>
                <w:rFonts w:ascii="宋体" w:hAnsi="宋体" w:cs="Arial"/>
                <w:sz w:val="24"/>
                <w:lang w:val="zh-CN"/>
              </w:rPr>
            </w:pPr>
          </w:p>
        </w:tc>
        <w:tc>
          <w:tcPr>
            <w:tcW w:w="1148" w:type="pct"/>
            <w:tcBorders>
              <w:top w:val="single" w:sz="6" w:space="0" w:color="auto"/>
              <w:left w:val="single" w:sz="6" w:space="0" w:color="auto"/>
              <w:bottom w:val="single" w:sz="6" w:space="0" w:color="auto"/>
              <w:right w:val="single" w:sz="6" w:space="0" w:color="auto"/>
            </w:tcBorders>
            <w:shd w:val="clear" w:color="auto" w:fill="FFFFFF"/>
            <w:vAlign w:val="center"/>
          </w:tcPr>
          <w:p w14:paraId="4D6919AA"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left w:val="single" w:sz="6" w:space="0" w:color="auto"/>
              <w:bottom w:val="single" w:sz="6" w:space="0" w:color="auto"/>
              <w:right w:val="single" w:sz="4" w:space="0" w:color="auto"/>
            </w:tcBorders>
            <w:shd w:val="clear" w:color="auto" w:fill="FFFFFF"/>
            <w:vAlign w:val="center"/>
          </w:tcPr>
          <w:p w14:paraId="540A5C9B" w14:textId="77777777" w:rsidR="00230FCF" w:rsidRPr="00ED5686" w:rsidRDefault="00230FCF" w:rsidP="00230FCF">
            <w:pPr>
              <w:jc w:val="center"/>
              <w:rPr>
                <w:rFonts w:ascii="宋体" w:hAnsi="宋体" w:cs="Arial"/>
                <w:sz w:val="24"/>
                <w:lang w:val="zh-CN"/>
              </w:rPr>
            </w:pPr>
          </w:p>
        </w:tc>
      </w:tr>
      <w:tr w:rsidR="00230FCF" w:rsidRPr="00ED5686" w14:paraId="470C5CFC" w14:textId="77777777" w:rsidTr="00325370">
        <w:trPr>
          <w:trHeight w:val="340"/>
        </w:trPr>
        <w:tc>
          <w:tcPr>
            <w:tcW w:w="451" w:type="pct"/>
            <w:tcBorders>
              <w:top w:val="single" w:sz="6" w:space="0" w:color="auto"/>
            </w:tcBorders>
            <w:shd w:val="clear" w:color="auto" w:fill="FFFFFF"/>
            <w:vAlign w:val="center"/>
          </w:tcPr>
          <w:p w14:paraId="1C5E7380"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6E81AE25"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0002A793"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00E355B3"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2C5B5659" w14:textId="77777777" w:rsidR="00230FCF" w:rsidRPr="00ED5686" w:rsidRDefault="00230FCF" w:rsidP="00230FCF">
            <w:pPr>
              <w:jc w:val="center"/>
              <w:rPr>
                <w:rFonts w:ascii="宋体" w:hAnsi="宋体" w:cs="Arial"/>
                <w:sz w:val="24"/>
                <w:lang w:val="zh-CN"/>
              </w:rPr>
            </w:pPr>
          </w:p>
        </w:tc>
      </w:tr>
      <w:tr w:rsidR="00230FCF" w:rsidRPr="00ED5686" w14:paraId="37AB88F2" w14:textId="77777777" w:rsidTr="00325370">
        <w:trPr>
          <w:trHeight w:val="340"/>
        </w:trPr>
        <w:tc>
          <w:tcPr>
            <w:tcW w:w="451" w:type="pct"/>
            <w:tcBorders>
              <w:top w:val="single" w:sz="6" w:space="0" w:color="auto"/>
            </w:tcBorders>
            <w:shd w:val="clear" w:color="auto" w:fill="FFFFFF"/>
            <w:vAlign w:val="center"/>
          </w:tcPr>
          <w:p w14:paraId="405814D0"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0E2348E1"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7AAFA6FE"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3FA65483"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6B04F157" w14:textId="77777777" w:rsidR="00230FCF" w:rsidRPr="00ED5686" w:rsidRDefault="00230FCF" w:rsidP="00230FCF">
            <w:pPr>
              <w:jc w:val="center"/>
              <w:rPr>
                <w:rFonts w:ascii="宋体" w:hAnsi="宋体" w:cs="Arial"/>
                <w:sz w:val="24"/>
                <w:lang w:val="zh-CN"/>
              </w:rPr>
            </w:pPr>
          </w:p>
        </w:tc>
      </w:tr>
      <w:tr w:rsidR="00230FCF" w:rsidRPr="00ED5686" w14:paraId="72759BB3" w14:textId="77777777" w:rsidTr="00325370">
        <w:trPr>
          <w:trHeight w:val="340"/>
        </w:trPr>
        <w:tc>
          <w:tcPr>
            <w:tcW w:w="451" w:type="pct"/>
            <w:tcBorders>
              <w:top w:val="single" w:sz="6" w:space="0" w:color="auto"/>
            </w:tcBorders>
            <w:shd w:val="clear" w:color="auto" w:fill="FFFFFF"/>
            <w:vAlign w:val="center"/>
          </w:tcPr>
          <w:p w14:paraId="4AB18CF2"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1879025F"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755CC3E9"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02D4B3D7"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3503EBB0" w14:textId="77777777" w:rsidR="00230FCF" w:rsidRPr="00ED5686" w:rsidRDefault="00230FCF" w:rsidP="00230FCF">
            <w:pPr>
              <w:jc w:val="center"/>
              <w:rPr>
                <w:rFonts w:ascii="宋体" w:hAnsi="宋体" w:cs="Arial"/>
                <w:sz w:val="24"/>
                <w:lang w:val="zh-CN"/>
              </w:rPr>
            </w:pPr>
          </w:p>
        </w:tc>
      </w:tr>
      <w:tr w:rsidR="00230FCF" w:rsidRPr="00ED5686" w14:paraId="6BA205EC" w14:textId="77777777" w:rsidTr="00325370">
        <w:trPr>
          <w:trHeight w:val="340"/>
        </w:trPr>
        <w:tc>
          <w:tcPr>
            <w:tcW w:w="451" w:type="pct"/>
            <w:tcBorders>
              <w:top w:val="single" w:sz="6" w:space="0" w:color="auto"/>
            </w:tcBorders>
            <w:shd w:val="clear" w:color="auto" w:fill="FFFFFF"/>
            <w:vAlign w:val="center"/>
          </w:tcPr>
          <w:p w14:paraId="24E30DED"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359A0627"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70EAE3D3"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7E3317CD"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092500F2" w14:textId="77777777" w:rsidR="00230FCF" w:rsidRPr="00ED5686" w:rsidRDefault="00230FCF" w:rsidP="00230FCF">
            <w:pPr>
              <w:jc w:val="center"/>
              <w:rPr>
                <w:rFonts w:ascii="宋体" w:hAnsi="宋体" w:cs="Arial"/>
                <w:sz w:val="24"/>
                <w:lang w:val="zh-CN"/>
              </w:rPr>
            </w:pPr>
          </w:p>
        </w:tc>
      </w:tr>
      <w:tr w:rsidR="00230FCF" w:rsidRPr="00ED5686" w14:paraId="44530EFA" w14:textId="77777777" w:rsidTr="00325370">
        <w:trPr>
          <w:trHeight w:val="340"/>
        </w:trPr>
        <w:tc>
          <w:tcPr>
            <w:tcW w:w="451" w:type="pct"/>
            <w:tcBorders>
              <w:top w:val="single" w:sz="6" w:space="0" w:color="auto"/>
            </w:tcBorders>
            <w:shd w:val="clear" w:color="auto" w:fill="FFFFFF"/>
            <w:vAlign w:val="center"/>
          </w:tcPr>
          <w:p w14:paraId="41CA2FE9"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049CDD2F"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10DDF7E5"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2E7BB8ED"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5B72206E" w14:textId="77777777" w:rsidR="00230FCF" w:rsidRPr="00ED5686" w:rsidRDefault="00230FCF" w:rsidP="00230FCF">
            <w:pPr>
              <w:jc w:val="center"/>
              <w:rPr>
                <w:rFonts w:ascii="宋体" w:hAnsi="宋体" w:cs="Arial"/>
                <w:sz w:val="24"/>
                <w:lang w:val="zh-CN"/>
              </w:rPr>
            </w:pPr>
          </w:p>
        </w:tc>
      </w:tr>
      <w:tr w:rsidR="00230FCF" w:rsidRPr="00ED5686" w14:paraId="5A60CD29" w14:textId="77777777" w:rsidTr="00325370">
        <w:trPr>
          <w:trHeight w:val="340"/>
        </w:trPr>
        <w:tc>
          <w:tcPr>
            <w:tcW w:w="451" w:type="pct"/>
            <w:tcBorders>
              <w:top w:val="single" w:sz="6" w:space="0" w:color="auto"/>
            </w:tcBorders>
            <w:shd w:val="clear" w:color="auto" w:fill="FFFFFF"/>
            <w:vAlign w:val="center"/>
          </w:tcPr>
          <w:p w14:paraId="41725FB1"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5BCDDF18"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03F474BD"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542F220B"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2F39E05B" w14:textId="77777777" w:rsidR="00230FCF" w:rsidRPr="00ED5686" w:rsidRDefault="00230FCF" w:rsidP="00230FCF">
            <w:pPr>
              <w:jc w:val="center"/>
              <w:rPr>
                <w:rFonts w:ascii="宋体" w:hAnsi="宋体" w:cs="Arial"/>
                <w:sz w:val="24"/>
                <w:lang w:val="zh-CN"/>
              </w:rPr>
            </w:pPr>
          </w:p>
        </w:tc>
      </w:tr>
      <w:tr w:rsidR="00230FCF" w:rsidRPr="00ED5686" w14:paraId="473EBA24" w14:textId="77777777" w:rsidTr="00325370">
        <w:trPr>
          <w:trHeight w:val="340"/>
        </w:trPr>
        <w:tc>
          <w:tcPr>
            <w:tcW w:w="451" w:type="pct"/>
            <w:tcBorders>
              <w:top w:val="single" w:sz="6" w:space="0" w:color="auto"/>
            </w:tcBorders>
            <w:shd w:val="clear" w:color="auto" w:fill="FFFFFF"/>
            <w:vAlign w:val="center"/>
          </w:tcPr>
          <w:p w14:paraId="4EAB9062"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26CEEE6C"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6B9D7182"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121884FC"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51B27BA8" w14:textId="77777777" w:rsidR="00230FCF" w:rsidRPr="00ED5686" w:rsidRDefault="00230FCF" w:rsidP="00230FCF">
            <w:pPr>
              <w:jc w:val="center"/>
              <w:rPr>
                <w:rFonts w:ascii="宋体" w:hAnsi="宋体" w:cs="Arial"/>
                <w:sz w:val="24"/>
                <w:lang w:val="zh-CN"/>
              </w:rPr>
            </w:pPr>
          </w:p>
        </w:tc>
      </w:tr>
      <w:tr w:rsidR="00230FCF" w:rsidRPr="00ED5686" w14:paraId="2D31C3D4" w14:textId="77777777" w:rsidTr="00325370">
        <w:trPr>
          <w:trHeight w:val="340"/>
        </w:trPr>
        <w:tc>
          <w:tcPr>
            <w:tcW w:w="451" w:type="pct"/>
            <w:tcBorders>
              <w:top w:val="single" w:sz="6" w:space="0" w:color="auto"/>
            </w:tcBorders>
            <w:shd w:val="clear" w:color="auto" w:fill="FFFFFF"/>
            <w:vAlign w:val="center"/>
          </w:tcPr>
          <w:p w14:paraId="4C77D650"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2C658FBC"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4F47DC83"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12E376CB"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3B50FE1F" w14:textId="77777777" w:rsidR="00230FCF" w:rsidRPr="00ED5686" w:rsidRDefault="00230FCF" w:rsidP="00230FCF">
            <w:pPr>
              <w:jc w:val="center"/>
              <w:rPr>
                <w:rFonts w:ascii="宋体" w:hAnsi="宋体" w:cs="Arial"/>
                <w:sz w:val="24"/>
                <w:lang w:val="zh-CN"/>
              </w:rPr>
            </w:pPr>
          </w:p>
        </w:tc>
      </w:tr>
      <w:tr w:rsidR="00230FCF" w:rsidRPr="00ED5686" w14:paraId="77F5A528" w14:textId="77777777" w:rsidTr="00325370">
        <w:trPr>
          <w:trHeight w:val="340"/>
        </w:trPr>
        <w:tc>
          <w:tcPr>
            <w:tcW w:w="451" w:type="pct"/>
            <w:tcBorders>
              <w:top w:val="single" w:sz="6" w:space="0" w:color="auto"/>
            </w:tcBorders>
            <w:shd w:val="clear" w:color="auto" w:fill="FFFFFF"/>
            <w:vAlign w:val="center"/>
          </w:tcPr>
          <w:p w14:paraId="69326A50"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4E257825"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0E7F11AA"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3BD561A7"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041014AB" w14:textId="77777777" w:rsidR="00230FCF" w:rsidRPr="00ED5686" w:rsidRDefault="00230FCF" w:rsidP="00230FCF">
            <w:pPr>
              <w:jc w:val="center"/>
              <w:rPr>
                <w:rFonts w:ascii="宋体" w:hAnsi="宋体" w:cs="Arial"/>
                <w:sz w:val="24"/>
                <w:lang w:val="zh-CN"/>
              </w:rPr>
            </w:pPr>
          </w:p>
        </w:tc>
      </w:tr>
      <w:tr w:rsidR="00230FCF" w:rsidRPr="00ED5686" w14:paraId="28C4E504" w14:textId="77777777" w:rsidTr="00325370">
        <w:trPr>
          <w:trHeight w:val="340"/>
        </w:trPr>
        <w:tc>
          <w:tcPr>
            <w:tcW w:w="451" w:type="pct"/>
            <w:tcBorders>
              <w:top w:val="single" w:sz="6" w:space="0" w:color="auto"/>
            </w:tcBorders>
            <w:shd w:val="clear" w:color="auto" w:fill="FFFFFF"/>
            <w:vAlign w:val="center"/>
          </w:tcPr>
          <w:p w14:paraId="25CDE2D9"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66846749"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007B4E2A"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1572514A"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5DA547EB" w14:textId="77777777" w:rsidR="00230FCF" w:rsidRPr="00ED5686" w:rsidRDefault="00230FCF" w:rsidP="00230FCF">
            <w:pPr>
              <w:jc w:val="center"/>
              <w:rPr>
                <w:rFonts w:ascii="宋体" w:hAnsi="宋体" w:cs="Arial"/>
                <w:sz w:val="24"/>
                <w:lang w:val="zh-CN"/>
              </w:rPr>
            </w:pPr>
          </w:p>
        </w:tc>
      </w:tr>
      <w:tr w:rsidR="00230FCF" w:rsidRPr="00ED5686" w14:paraId="2C429CFE" w14:textId="77777777" w:rsidTr="00325370">
        <w:trPr>
          <w:trHeight w:val="340"/>
        </w:trPr>
        <w:tc>
          <w:tcPr>
            <w:tcW w:w="451" w:type="pct"/>
            <w:tcBorders>
              <w:top w:val="single" w:sz="6" w:space="0" w:color="auto"/>
            </w:tcBorders>
            <w:shd w:val="clear" w:color="auto" w:fill="FFFFFF"/>
            <w:vAlign w:val="center"/>
          </w:tcPr>
          <w:p w14:paraId="24929622"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26965B5D"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713BBD6C"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1BDED2BF"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4E479C43" w14:textId="77777777" w:rsidR="00230FCF" w:rsidRPr="00ED5686" w:rsidRDefault="00230FCF" w:rsidP="00230FCF">
            <w:pPr>
              <w:jc w:val="center"/>
              <w:rPr>
                <w:rFonts w:ascii="宋体" w:hAnsi="宋体" w:cs="Arial"/>
                <w:sz w:val="24"/>
                <w:lang w:val="zh-CN"/>
              </w:rPr>
            </w:pPr>
          </w:p>
        </w:tc>
      </w:tr>
      <w:tr w:rsidR="00230FCF" w:rsidRPr="00ED5686" w14:paraId="5A3AD726" w14:textId="77777777" w:rsidTr="00325370">
        <w:trPr>
          <w:trHeight w:val="340"/>
        </w:trPr>
        <w:tc>
          <w:tcPr>
            <w:tcW w:w="451" w:type="pct"/>
            <w:tcBorders>
              <w:top w:val="single" w:sz="6" w:space="0" w:color="auto"/>
            </w:tcBorders>
            <w:shd w:val="clear" w:color="auto" w:fill="FFFFFF"/>
            <w:vAlign w:val="center"/>
          </w:tcPr>
          <w:p w14:paraId="128D9045"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5BE4724B"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66018F2B"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64DE6259"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426FE898" w14:textId="77777777" w:rsidR="00230FCF" w:rsidRPr="00ED5686" w:rsidRDefault="00230FCF" w:rsidP="00230FCF">
            <w:pPr>
              <w:jc w:val="center"/>
              <w:rPr>
                <w:rFonts w:ascii="宋体" w:hAnsi="宋体" w:cs="Arial"/>
                <w:sz w:val="24"/>
                <w:lang w:val="zh-CN"/>
              </w:rPr>
            </w:pPr>
          </w:p>
        </w:tc>
      </w:tr>
      <w:tr w:rsidR="00230FCF" w:rsidRPr="00ED5686" w14:paraId="795B95CB" w14:textId="77777777" w:rsidTr="00325370">
        <w:trPr>
          <w:trHeight w:val="340"/>
        </w:trPr>
        <w:tc>
          <w:tcPr>
            <w:tcW w:w="451" w:type="pct"/>
            <w:tcBorders>
              <w:top w:val="single" w:sz="6" w:space="0" w:color="auto"/>
            </w:tcBorders>
            <w:shd w:val="clear" w:color="auto" w:fill="FFFFFF"/>
            <w:vAlign w:val="center"/>
          </w:tcPr>
          <w:p w14:paraId="1E5CB508"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6599C0C8"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5685A06E"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5F688BC1"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48C64540" w14:textId="77777777" w:rsidR="00230FCF" w:rsidRPr="00ED5686" w:rsidRDefault="00230FCF" w:rsidP="00230FCF">
            <w:pPr>
              <w:jc w:val="center"/>
              <w:rPr>
                <w:rFonts w:ascii="宋体" w:hAnsi="宋体" w:cs="Arial"/>
                <w:sz w:val="24"/>
                <w:lang w:val="zh-CN"/>
              </w:rPr>
            </w:pPr>
          </w:p>
        </w:tc>
      </w:tr>
      <w:tr w:rsidR="00230FCF" w:rsidRPr="00ED5686" w14:paraId="425AAC7C" w14:textId="77777777" w:rsidTr="00325370">
        <w:trPr>
          <w:trHeight w:val="340"/>
        </w:trPr>
        <w:tc>
          <w:tcPr>
            <w:tcW w:w="451" w:type="pct"/>
            <w:tcBorders>
              <w:top w:val="single" w:sz="6" w:space="0" w:color="auto"/>
            </w:tcBorders>
            <w:shd w:val="clear" w:color="auto" w:fill="FFFFFF"/>
            <w:vAlign w:val="center"/>
          </w:tcPr>
          <w:p w14:paraId="498E7C04" w14:textId="77777777" w:rsidR="00230FCF" w:rsidRPr="00ED5686" w:rsidRDefault="00230FCF" w:rsidP="00230FCF">
            <w:pPr>
              <w:jc w:val="center"/>
              <w:rPr>
                <w:rFonts w:ascii="宋体" w:hAnsi="宋体" w:cs="Arial"/>
                <w:sz w:val="24"/>
                <w:lang w:val="zh-CN"/>
              </w:rPr>
            </w:pPr>
          </w:p>
        </w:tc>
        <w:tc>
          <w:tcPr>
            <w:tcW w:w="658" w:type="pct"/>
            <w:tcBorders>
              <w:top w:val="single" w:sz="6" w:space="0" w:color="auto"/>
            </w:tcBorders>
            <w:shd w:val="clear" w:color="auto" w:fill="FFFFFF"/>
            <w:vAlign w:val="center"/>
          </w:tcPr>
          <w:p w14:paraId="7A387540" w14:textId="77777777" w:rsidR="00230FCF" w:rsidRPr="00ED5686" w:rsidRDefault="00230FCF" w:rsidP="00230FCF">
            <w:pPr>
              <w:jc w:val="center"/>
              <w:rPr>
                <w:rFonts w:ascii="宋体" w:hAnsi="宋体" w:cs="Arial"/>
                <w:sz w:val="24"/>
                <w:lang w:val="zh-CN"/>
              </w:rPr>
            </w:pPr>
          </w:p>
        </w:tc>
        <w:tc>
          <w:tcPr>
            <w:tcW w:w="2007" w:type="pct"/>
            <w:tcBorders>
              <w:top w:val="single" w:sz="6" w:space="0" w:color="auto"/>
            </w:tcBorders>
            <w:shd w:val="clear" w:color="auto" w:fill="FFFFFF"/>
            <w:vAlign w:val="center"/>
          </w:tcPr>
          <w:p w14:paraId="62F7033F" w14:textId="77777777" w:rsidR="00230FCF" w:rsidRPr="00ED5686" w:rsidRDefault="00230FCF" w:rsidP="00230FCF">
            <w:pPr>
              <w:rPr>
                <w:rFonts w:ascii="宋体" w:hAnsi="宋体" w:cs="Arial"/>
                <w:sz w:val="24"/>
                <w:lang w:val="zh-CN"/>
              </w:rPr>
            </w:pPr>
          </w:p>
        </w:tc>
        <w:tc>
          <w:tcPr>
            <w:tcW w:w="1148" w:type="pct"/>
            <w:tcBorders>
              <w:top w:val="single" w:sz="6" w:space="0" w:color="auto"/>
            </w:tcBorders>
            <w:shd w:val="clear" w:color="auto" w:fill="FFFFFF"/>
            <w:vAlign w:val="center"/>
          </w:tcPr>
          <w:p w14:paraId="3944706A" w14:textId="77777777" w:rsidR="00230FCF" w:rsidRPr="00ED5686" w:rsidRDefault="00230FCF" w:rsidP="00230FCF">
            <w:pPr>
              <w:jc w:val="center"/>
              <w:rPr>
                <w:rFonts w:ascii="宋体" w:hAnsi="宋体" w:cs="Arial"/>
                <w:sz w:val="24"/>
                <w:lang w:val="zh-CN"/>
              </w:rPr>
            </w:pPr>
          </w:p>
        </w:tc>
        <w:tc>
          <w:tcPr>
            <w:tcW w:w="737" w:type="pct"/>
            <w:tcBorders>
              <w:top w:val="single" w:sz="6" w:space="0" w:color="auto"/>
            </w:tcBorders>
            <w:shd w:val="clear" w:color="auto" w:fill="FFFFFF"/>
            <w:vAlign w:val="center"/>
          </w:tcPr>
          <w:p w14:paraId="119954E6" w14:textId="77777777" w:rsidR="00230FCF" w:rsidRPr="00ED5686" w:rsidRDefault="00230FCF" w:rsidP="00230FCF">
            <w:pPr>
              <w:jc w:val="center"/>
              <w:rPr>
                <w:rFonts w:ascii="宋体" w:hAnsi="宋体" w:cs="Arial"/>
                <w:sz w:val="24"/>
                <w:lang w:val="zh-CN"/>
              </w:rPr>
            </w:pPr>
          </w:p>
        </w:tc>
      </w:tr>
      <w:tr w:rsidR="00230FCF" w:rsidRPr="00ED5686" w14:paraId="27D7EE8F" w14:textId="77777777" w:rsidTr="00325370">
        <w:trPr>
          <w:trHeight w:val="340"/>
        </w:trPr>
        <w:tc>
          <w:tcPr>
            <w:tcW w:w="451" w:type="pct"/>
            <w:shd w:val="clear" w:color="auto" w:fill="FFFFFF"/>
            <w:vAlign w:val="center"/>
          </w:tcPr>
          <w:p w14:paraId="2B97DBFA" w14:textId="77777777" w:rsidR="00230FCF" w:rsidRPr="00ED5686" w:rsidRDefault="00230FCF" w:rsidP="00230FCF">
            <w:pPr>
              <w:jc w:val="center"/>
              <w:rPr>
                <w:rFonts w:ascii="宋体" w:hAnsi="宋体" w:cs="Arial"/>
                <w:sz w:val="24"/>
                <w:lang w:val="zh-CN"/>
              </w:rPr>
            </w:pPr>
          </w:p>
        </w:tc>
        <w:tc>
          <w:tcPr>
            <w:tcW w:w="658" w:type="pct"/>
            <w:shd w:val="clear" w:color="auto" w:fill="FFFFFF"/>
            <w:vAlign w:val="center"/>
          </w:tcPr>
          <w:p w14:paraId="7BDED1DF" w14:textId="77777777" w:rsidR="00230FCF" w:rsidRPr="00ED5686" w:rsidRDefault="00230FCF" w:rsidP="00230FCF">
            <w:pPr>
              <w:ind w:firstLineChars="100" w:firstLine="240"/>
              <w:jc w:val="center"/>
              <w:rPr>
                <w:rFonts w:ascii="宋体" w:hAnsi="宋体" w:cs="Arial"/>
                <w:sz w:val="24"/>
                <w:lang w:val="zh-CN"/>
              </w:rPr>
            </w:pPr>
          </w:p>
        </w:tc>
        <w:tc>
          <w:tcPr>
            <w:tcW w:w="2007" w:type="pct"/>
            <w:shd w:val="clear" w:color="auto" w:fill="FFFFFF"/>
            <w:vAlign w:val="center"/>
          </w:tcPr>
          <w:p w14:paraId="2E263FDD" w14:textId="77777777" w:rsidR="00230FCF" w:rsidRPr="00ED5686" w:rsidRDefault="00230FCF" w:rsidP="00230FCF">
            <w:pPr>
              <w:ind w:firstLineChars="100" w:firstLine="240"/>
              <w:rPr>
                <w:rFonts w:ascii="宋体" w:hAnsi="宋体" w:cs="Arial"/>
                <w:sz w:val="24"/>
                <w:lang w:val="zh-CN"/>
              </w:rPr>
            </w:pPr>
          </w:p>
        </w:tc>
        <w:tc>
          <w:tcPr>
            <w:tcW w:w="1148" w:type="pct"/>
            <w:shd w:val="clear" w:color="auto" w:fill="FFFFFF"/>
            <w:vAlign w:val="center"/>
          </w:tcPr>
          <w:p w14:paraId="0C6CD1D6" w14:textId="77777777" w:rsidR="00230FCF" w:rsidRPr="00ED5686" w:rsidRDefault="00230FCF" w:rsidP="00230FCF">
            <w:pPr>
              <w:jc w:val="center"/>
              <w:rPr>
                <w:rFonts w:ascii="宋体" w:hAnsi="宋体" w:cs="Arial"/>
                <w:sz w:val="24"/>
                <w:lang w:val="zh-CN"/>
              </w:rPr>
            </w:pPr>
          </w:p>
        </w:tc>
        <w:tc>
          <w:tcPr>
            <w:tcW w:w="737" w:type="pct"/>
            <w:shd w:val="clear" w:color="auto" w:fill="FFFFFF"/>
            <w:vAlign w:val="center"/>
          </w:tcPr>
          <w:p w14:paraId="45BABC55" w14:textId="77777777" w:rsidR="00230FCF" w:rsidRPr="00ED5686" w:rsidRDefault="00230FCF" w:rsidP="00230FCF">
            <w:pPr>
              <w:jc w:val="center"/>
              <w:rPr>
                <w:rFonts w:ascii="宋体" w:hAnsi="宋体" w:cs="Arial"/>
                <w:sz w:val="24"/>
                <w:lang w:val="zh-CN"/>
              </w:rPr>
            </w:pPr>
          </w:p>
        </w:tc>
      </w:tr>
      <w:tr w:rsidR="00230FCF" w:rsidRPr="00ED5686" w14:paraId="5884449E" w14:textId="77777777" w:rsidTr="00325370">
        <w:trPr>
          <w:trHeight w:val="340"/>
        </w:trPr>
        <w:tc>
          <w:tcPr>
            <w:tcW w:w="451" w:type="pct"/>
            <w:shd w:val="clear" w:color="auto" w:fill="FFFFFF"/>
            <w:vAlign w:val="center"/>
          </w:tcPr>
          <w:p w14:paraId="21E7AA16" w14:textId="77777777" w:rsidR="00230FCF" w:rsidRPr="00ED5686" w:rsidRDefault="00230FCF" w:rsidP="00230FCF">
            <w:pPr>
              <w:jc w:val="center"/>
              <w:rPr>
                <w:rFonts w:ascii="宋体" w:hAnsi="宋体" w:cs="Arial"/>
                <w:sz w:val="24"/>
                <w:lang w:val="zh-CN"/>
              </w:rPr>
            </w:pPr>
          </w:p>
        </w:tc>
        <w:tc>
          <w:tcPr>
            <w:tcW w:w="658" w:type="pct"/>
            <w:shd w:val="clear" w:color="auto" w:fill="FFFFFF"/>
            <w:vAlign w:val="center"/>
          </w:tcPr>
          <w:p w14:paraId="4F74C211" w14:textId="77777777" w:rsidR="00230FCF" w:rsidRPr="00ED5686" w:rsidRDefault="00230FCF" w:rsidP="00230FCF">
            <w:pPr>
              <w:ind w:firstLineChars="100" w:firstLine="240"/>
              <w:jc w:val="center"/>
              <w:rPr>
                <w:rFonts w:ascii="宋体" w:hAnsi="宋体" w:cs="Arial"/>
                <w:sz w:val="24"/>
                <w:lang w:val="zh-CN"/>
              </w:rPr>
            </w:pPr>
          </w:p>
        </w:tc>
        <w:tc>
          <w:tcPr>
            <w:tcW w:w="2007" w:type="pct"/>
            <w:shd w:val="clear" w:color="auto" w:fill="FFFFFF"/>
            <w:vAlign w:val="center"/>
          </w:tcPr>
          <w:p w14:paraId="4D45E93B" w14:textId="77777777" w:rsidR="00230FCF" w:rsidRPr="00ED5686" w:rsidRDefault="00230FCF" w:rsidP="00230FCF">
            <w:pPr>
              <w:ind w:firstLineChars="100" w:firstLine="240"/>
              <w:rPr>
                <w:rFonts w:ascii="宋体" w:hAnsi="宋体" w:cs="Arial"/>
                <w:sz w:val="24"/>
                <w:lang w:val="zh-CN"/>
              </w:rPr>
            </w:pPr>
          </w:p>
        </w:tc>
        <w:tc>
          <w:tcPr>
            <w:tcW w:w="1148" w:type="pct"/>
            <w:shd w:val="clear" w:color="auto" w:fill="FFFFFF"/>
            <w:vAlign w:val="center"/>
          </w:tcPr>
          <w:p w14:paraId="0E115B39" w14:textId="77777777" w:rsidR="00230FCF" w:rsidRPr="00ED5686" w:rsidRDefault="00230FCF" w:rsidP="00230FCF">
            <w:pPr>
              <w:jc w:val="center"/>
              <w:rPr>
                <w:rFonts w:ascii="宋体" w:hAnsi="宋体" w:cs="Arial"/>
                <w:sz w:val="24"/>
                <w:lang w:val="zh-CN"/>
              </w:rPr>
            </w:pPr>
          </w:p>
        </w:tc>
        <w:tc>
          <w:tcPr>
            <w:tcW w:w="737" w:type="pct"/>
            <w:shd w:val="clear" w:color="auto" w:fill="FFFFFF"/>
            <w:vAlign w:val="center"/>
          </w:tcPr>
          <w:p w14:paraId="4AE54491" w14:textId="77777777" w:rsidR="00230FCF" w:rsidRPr="00ED5686" w:rsidRDefault="00230FCF" w:rsidP="00230FCF">
            <w:pPr>
              <w:jc w:val="center"/>
              <w:rPr>
                <w:rFonts w:ascii="宋体" w:hAnsi="宋体" w:cs="Arial"/>
                <w:sz w:val="24"/>
                <w:lang w:val="zh-CN"/>
              </w:rPr>
            </w:pPr>
          </w:p>
        </w:tc>
      </w:tr>
      <w:tr w:rsidR="00230FCF" w:rsidRPr="00ED5686" w14:paraId="28065542" w14:textId="77777777" w:rsidTr="00325370">
        <w:trPr>
          <w:trHeight w:val="340"/>
        </w:trPr>
        <w:tc>
          <w:tcPr>
            <w:tcW w:w="451" w:type="pct"/>
            <w:shd w:val="clear" w:color="auto" w:fill="FFFFFF"/>
            <w:vAlign w:val="center"/>
          </w:tcPr>
          <w:p w14:paraId="65494859" w14:textId="77777777" w:rsidR="00230FCF" w:rsidRPr="00ED5686" w:rsidRDefault="00230FCF" w:rsidP="00230FCF">
            <w:pPr>
              <w:jc w:val="center"/>
              <w:rPr>
                <w:rFonts w:ascii="宋体" w:hAnsi="宋体" w:cs="Arial"/>
                <w:sz w:val="24"/>
                <w:lang w:val="zh-CN"/>
              </w:rPr>
            </w:pPr>
          </w:p>
        </w:tc>
        <w:tc>
          <w:tcPr>
            <w:tcW w:w="658" w:type="pct"/>
            <w:shd w:val="clear" w:color="auto" w:fill="FFFFFF"/>
            <w:vAlign w:val="center"/>
          </w:tcPr>
          <w:p w14:paraId="47696E33" w14:textId="77777777" w:rsidR="00230FCF" w:rsidRPr="00ED5686" w:rsidRDefault="00230FCF" w:rsidP="00230FCF">
            <w:pPr>
              <w:ind w:firstLineChars="100" w:firstLine="240"/>
              <w:jc w:val="center"/>
              <w:rPr>
                <w:rFonts w:ascii="宋体" w:hAnsi="宋体" w:cs="Arial"/>
                <w:sz w:val="24"/>
                <w:lang w:val="zh-CN"/>
              </w:rPr>
            </w:pPr>
          </w:p>
        </w:tc>
        <w:tc>
          <w:tcPr>
            <w:tcW w:w="2007" w:type="pct"/>
            <w:shd w:val="clear" w:color="auto" w:fill="FFFFFF"/>
            <w:vAlign w:val="center"/>
          </w:tcPr>
          <w:p w14:paraId="32B57BA3" w14:textId="77777777" w:rsidR="00230FCF" w:rsidRPr="00ED5686" w:rsidRDefault="00230FCF" w:rsidP="00230FCF">
            <w:pPr>
              <w:ind w:firstLineChars="100" w:firstLine="240"/>
              <w:rPr>
                <w:rFonts w:ascii="宋体" w:hAnsi="宋体" w:cs="Arial"/>
                <w:sz w:val="24"/>
                <w:lang w:val="zh-CN"/>
              </w:rPr>
            </w:pPr>
          </w:p>
        </w:tc>
        <w:tc>
          <w:tcPr>
            <w:tcW w:w="1148" w:type="pct"/>
            <w:shd w:val="clear" w:color="auto" w:fill="FFFFFF"/>
            <w:vAlign w:val="center"/>
          </w:tcPr>
          <w:p w14:paraId="7754DF46" w14:textId="77777777" w:rsidR="00230FCF" w:rsidRPr="00ED5686" w:rsidRDefault="00230FCF" w:rsidP="00230FCF">
            <w:pPr>
              <w:jc w:val="center"/>
              <w:rPr>
                <w:rFonts w:ascii="宋体" w:hAnsi="宋体" w:cs="Arial"/>
                <w:sz w:val="24"/>
                <w:lang w:val="zh-CN"/>
              </w:rPr>
            </w:pPr>
          </w:p>
        </w:tc>
        <w:tc>
          <w:tcPr>
            <w:tcW w:w="737" w:type="pct"/>
            <w:shd w:val="clear" w:color="auto" w:fill="FFFFFF"/>
            <w:vAlign w:val="center"/>
          </w:tcPr>
          <w:p w14:paraId="0E067014" w14:textId="77777777" w:rsidR="00230FCF" w:rsidRPr="00ED5686" w:rsidRDefault="00230FCF" w:rsidP="00230FCF">
            <w:pPr>
              <w:jc w:val="center"/>
              <w:rPr>
                <w:rFonts w:ascii="宋体" w:hAnsi="宋体" w:cs="Arial"/>
                <w:sz w:val="24"/>
                <w:lang w:val="zh-CN"/>
              </w:rPr>
            </w:pPr>
          </w:p>
        </w:tc>
      </w:tr>
    </w:tbl>
    <w:p w14:paraId="16017BFA" w14:textId="77777777" w:rsidR="00230FCF" w:rsidRDefault="00230FCF" w:rsidP="00230FCF">
      <w:pPr>
        <w:jc w:val="center"/>
        <w:rPr>
          <w:rFonts w:ascii="黑体" w:eastAsia="黑体"/>
          <w:sz w:val="30"/>
          <w:szCs w:val="30"/>
        </w:rPr>
      </w:pPr>
    </w:p>
    <w:p w14:paraId="51FDE5BC" w14:textId="77777777" w:rsidR="00230FCF" w:rsidRPr="004909A3" w:rsidRDefault="00230FCF" w:rsidP="00230FCF">
      <w:pPr>
        <w:jc w:val="center"/>
        <w:rPr>
          <w:rFonts w:ascii="黑体" w:eastAsia="黑体"/>
          <w:sz w:val="30"/>
          <w:szCs w:val="30"/>
        </w:rPr>
      </w:pPr>
    </w:p>
    <w:p w14:paraId="146334D1" w14:textId="77777777" w:rsidR="00AC708F" w:rsidRDefault="00AC708F" w:rsidP="003F558C">
      <w:pPr>
        <w:widowControl/>
        <w:spacing w:line="360" w:lineRule="auto"/>
        <w:jc w:val="left"/>
        <w:rPr>
          <w:b/>
          <w:sz w:val="32"/>
        </w:rPr>
        <w:sectPr w:rsidR="00AC708F" w:rsidSect="00512C4D">
          <w:pgSz w:w="11906" w:h="16838"/>
          <w:pgMar w:top="1814" w:right="1134" w:bottom="1134" w:left="1134" w:header="851" w:footer="992" w:gutter="0"/>
          <w:cols w:space="720"/>
          <w:docGrid w:type="lines" w:linePitch="312"/>
        </w:sectPr>
      </w:pPr>
    </w:p>
    <w:p w14:paraId="2375B2BD" w14:textId="77777777" w:rsidR="00AB283C" w:rsidRDefault="00AB283C" w:rsidP="00AB283C">
      <w:pPr>
        <w:pStyle w:val="1"/>
      </w:pPr>
      <w:bookmarkStart w:id="1" w:name="_Toc16188459"/>
      <w:proofErr w:type="spellStart"/>
      <w:r>
        <w:rPr>
          <w:rFonts w:hint="eastAsia"/>
        </w:rPr>
        <w:lastRenderedPageBreak/>
        <w:t>项目概要</w:t>
      </w:r>
      <w:bookmarkEnd w:id="1"/>
      <w:proofErr w:type="spellEnd"/>
    </w:p>
    <w:p w14:paraId="7556C483" w14:textId="6783533E" w:rsidR="00AB283C" w:rsidRPr="00AB283C" w:rsidRDefault="00AB283C" w:rsidP="00454D20">
      <w:pPr>
        <w:pStyle w:val="2"/>
        <w:spacing w:line="480" w:lineRule="auto"/>
        <w:rPr>
          <w:bCs/>
        </w:rPr>
      </w:pPr>
      <w:bookmarkStart w:id="2" w:name="_Toc16188460"/>
      <w:r w:rsidRPr="00AB283C">
        <w:rPr>
          <w:rFonts w:hint="eastAsia"/>
          <w:bCs/>
        </w:rPr>
        <w:t>项目基本信息</w:t>
      </w:r>
      <w:bookmarkEnd w:id="2"/>
    </w:p>
    <w:p w14:paraId="337BC240" w14:textId="7BD4BF7B" w:rsidR="004E58D9" w:rsidRPr="00210BB3" w:rsidRDefault="00210BB3" w:rsidP="00454D20">
      <w:pPr>
        <w:pStyle w:val="affffffff6"/>
        <w:spacing w:line="480" w:lineRule="auto"/>
        <w:ind w:firstLine="420"/>
        <w:rPr>
          <w:sz w:val="21"/>
          <w:szCs w:val="21"/>
        </w:rPr>
      </w:pPr>
      <w:r w:rsidRPr="00210BB3">
        <w:rPr>
          <w:sz w:val="21"/>
          <w:szCs w:val="21"/>
        </w:rPr>
        <w:t>项目名称</w:t>
      </w:r>
      <w:r w:rsidRPr="00210BB3">
        <w:rPr>
          <w:rFonts w:hint="eastAsia"/>
          <w:sz w:val="21"/>
          <w:szCs w:val="21"/>
        </w:rPr>
        <w:t>：</w:t>
      </w:r>
      <w:r w:rsidR="0018351D" w:rsidRPr="0018351D">
        <w:rPr>
          <w:rFonts w:hint="eastAsia"/>
          <w:sz w:val="21"/>
          <w:szCs w:val="21"/>
        </w:rPr>
        <w:t>基于深度学习的全流量高级可持续威胁智能分析技术研究及平台开发项目</w:t>
      </w:r>
    </w:p>
    <w:p w14:paraId="79EF0A78" w14:textId="48C70522" w:rsidR="00210BB3" w:rsidRPr="00210BB3" w:rsidRDefault="00210BB3" w:rsidP="00454D20">
      <w:pPr>
        <w:pStyle w:val="affffffff6"/>
        <w:spacing w:line="480" w:lineRule="auto"/>
        <w:ind w:firstLine="420"/>
        <w:rPr>
          <w:sz w:val="21"/>
          <w:szCs w:val="21"/>
        </w:rPr>
      </w:pPr>
      <w:r w:rsidRPr="00210BB3">
        <w:rPr>
          <w:rFonts w:hint="eastAsia"/>
          <w:sz w:val="21"/>
          <w:szCs w:val="21"/>
        </w:rPr>
        <w:t>项目经理：</w:t>
      </w:r>
      <w:r w:rsidR="0018351D" w:rsidRPr="00210BB3">
        <w:rPr>
          <w:sz w:val="21"/>
          <w:szCs w:val="21"/>
        </w:rPr>
        <w:t xml:space="preserve"> </w:t>
      </w:r>
    </w:p>
    <w:p w14:paraId="5D5FF297" w14:textId="05DCEF6F" w:rsidR="00210BB3" w:rsidRPr="00210BB3" w:rsidRDefault="00210BB3" w:rsidP="00454D20">
      <w:pPr>
        <w:pStyle w:val="affffffff6"/>
        <w:spacing w:line="480" w:lineRule="auto"/>
        <w:ind w:firstLine="420"/>
        <w:rPr>
          <w:sz w:val="21"/>
          <w:szCs w:val="21"/>
        </w:rPr>
      </w:pPr>
      <w:r w:rsidRPr="00210BB3">
        <w:rPr>
          <w:rFonts w:hint="eastAsia"/>
          <w:sz w:val="21"/>
          <w:szCs w:val="21"/>
        </w:rPr>
        <w:t>项目单位：</w:t>
      </w:r>
      <w:r w:rsidR="00E3259F" w:rsidRPr="00210BB3">
        <w:rPr>
          <w:sz w:val="21"/>
          <w:szCs w:val="21"/>
        </w:rPr>
        <w:t xml:space="preserve"> </w:t>
      </w:r>
    </w:p>
    <w:p w14:paraId="537E35FF" w14:textId="5A13BE59" w:rsidR="00210BB3" w:rsidRPr="00210BB3" w:rsidRDefault="00210BB3" w:rsidP="00454D20">
      <w:pPr>
        <w:pStyle w:val="affffffff6"/>
        <w:spacing w:line="480" w:lineRule="auto"/>
        <w:ind w:firstLine="420"/>
        <w:rPr>
          <w:sz w:val="21"/>
          <w:szCs w:val="21"/>
        </w:rPr>
      </w:pPr>
      <w:r>
        <w:rPr>
          <w:rFonts w:hint="eastAsia"/>
          <w:sz w:val="21"/>
          <w:szCs w:val="21"/>
        </w:rPr>
        <w:t>项目开始时间：</w:t>
      </w:r>
      <w:r w:rsidR="00E3259F" w:rsidRPr="00210BB3">
        <w:rPr>
          <w:sz w:val="21"/>
          <w:szCs w:val="21"/>
        </w:rPr>
        <w:t xml:space="preserve"> </w:t>
      </w:r>
    </w:p>
    <w:p w14:paraId="6EF62F55" w14:textId="67A37EED" w:rsidR="00210BB3" w:rsidRPr="00210BB3" w:rsidRDefault="00210BB3" w:rsidP="00454D20">
      <w:pPr>
        <w:pStyle w:val="affffffff6"/>
        <w:spacing w:line="480" w:lineRule="auto"/>
        <w:ind w:firstLine="420"/>
        <w:rPr>
          <w:sz w:val="21"/>
          <w:szCs w:val="21"/>
        </w:rPr>
      </w:pPr>
      <w:r w:rsidRPr="00210BB3">
        <w:rPr>
          <w:rFonts w:hint="eastAsia"/>
          <w:sz w:val="21"/>
          <w:szCs w:val="21"/>
        </w:rPr>
        <w:t>项目结束时间：</w:t>
      </w:r>
      <w:r w:rsidR="00E3259F" w:rsidRPr="00210BB3">
        <w:rPr>
          <w:sz w:val="21"/>
          <w:szCs w:val="21"/>
        </w:rPr>
        <w:t xml:space="preserve"> </w:t>
      </w:r>
    </w:p>
    <w:p w14:paraId="6FA4B002" w14:textId="1C013271" w:rsidR="00DC47CB" w:rsidRDefault="00DC47CB" w:rsidP="00DC47CB">
      <w:pPr>
        <w:pStyle w:val="2"/>
      </w:pPr>
      <w:bookmarkStart w:id="3" w:name="_Toc16188461"/>
      <w:r>
        <w:rPr>
          <w:rFonts w:hint="eastAsia"/>
        </w:rPr>
        <w:t>项目说明</w:t>
      </w:r>
      <w:bookmarkEnd w:id="3"/>
    </w:p>
    <w:p w14:paraId="5D6B6B96" w14:textId="7073ADEB" w:rsidR="006D3438"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hint="eastAsia"/>
          <w:snapToGrid w:val="0"/>
          <w:szCs w:val="21"/>
        </w:rPr>
        <w:t>长期以来，病毒问题是困扰工业控制系统的一个棘手问题，全球工控安全事件频发逐年增加，</w:t>
      </w:r>
      <w:r w:rsidRPr="006D3438">
        <w:rPr>
          <w:rFonts w:ascii="宋体" w:hAnsi="宋体" w:cs="Arial Unicode MS"/>
          <w:snapToGrid w:val="0"/>
          <w:szCs w:val="21"/>
        </w:rPr>
        <w:t>2016</w:t>
      </w:r>
      <w:r w:rsidRPr="006D3438">
        <w:rPr>
          <w:rFonts w:ascii="宋体" w:hAnsi="宋体" w:cs="Arial Unicode MS" w:hint="eastAsia"/>
          <w:snapToGrid w:val="0"/>
          <w:szCs w:val="21"/>
        </w:rPr>
        <w:t>年</w:t>
      </w:r>
      <w:r w:rsidRPr="006D3438">
        <w:rPr>
          <w:rFonts w:ascii="宋体" w:hAnsi="宋体" w:cs="Arial Unicode MS"/>
          <w:snapToGrid w:val="0"/>
          <w:szCs w:val="21"/>
        </w:rPr>
        <w:t>290</w:t>
      </w:r>
      <w:r w:rsidRPr="006D3438">
        <w:rPr>
          <w:rFonts w:ascii="宋体" w:hAnsi="宋体" w:cs="Arial Unicode MS" w:hint="eastAsia"/>
          <w:snapToGrid w:val="0"/>
          <w:szCs w:val="21"/>
        </w:rPr>
        <w:t>起，</w:t>
      </w:r>
      <w:r w:rsidRPr="006D3438">
        <w:rPr>
          <w:rFonts w:ascii="宋体" w:hAnsi="宋体" w:cs="Arial Unicode MS"/>
          <w:snapToGrid w:val="0"/>
          <w:szCs w:val="21"/>
        </w:rPr>
        <w:t>2017</w:t>
      </w:r>
      <w:r w:rsidRPr="006D3438">
        <w:rPr>
          <w:rFonts w:ascii="宋体" w:hAnsi="宋体" w:cs="Arial Unicode MS" w:hint="eastAsia"/>
          <w:snapToGrid w:val="0"/>
          <w:szCs w:val="21"/>
        </w:rPr>
        <w:t>年</w:t>
      </w:r>
      <w:r w:rsidRPr="006D3438">
        <w:rPr>
          <w:rFonts w:ascii="宋体" w:hAnsi="宋体" w:cs="Arial Unicode MS"/>
          <w:snapToGrid w:val="0"/>
          <w:szCs w:val="21"/>
        </w:rPr>
        <w:t>305</w:t>
      </w:r>
      <w:r w:rsidRPr="006D3438">
        <w:rPr>
          <w:rFonts w:ascii="宋体" w:hAnsi="宋体" w:cs="Arial Unicode MS" w:hint="eastAsia"/>
          <w:snapToGrid w:val="0"/>
          <w:szCs w:val="21"/>
        </w:rPr>
        <w:t>起，</w:t>
      </w:r>
      <w:r w:rsidRPr="006D3438">
        <w:rPr>
          <w:rFonts w:ascii="宋体" w:hAnsi="宋体" w:cs="Arial Unicode MS"/>
          <w:snapToGrid w:val="0"/>
          <w:szCs w:val="21"/>
        </w:rPr>
        <w:t>2018</w:t>
      </w:r>
      <w:r w:rsidRPr="006D3438">
        <w:rPr>
          <w:rFonts w:ascii="宋体" w:hAnsi="宋体" w:cs="Arial Unicode MS" w:hint="eastAsia"/>
          <w:snapToGrid w:val="0"/>
          <w:szCs w:val="21"/>
        </w:rPr>
        <w:t>年</w:t>
      </w:r>
      <w:r w:rsidRPr="006D3438">
        <w:rPr>
          <w:rFonts w:ascii="宋体" w:hAnsi="宋体" w:cs="Arial Unicode MS"/>
          <w:snapToGrid w:val="0"/>
          <w:szCs w:val="21"/>
        </w:rPr>
        <w:t>320</w:t>
      </w:r>
      <w:r w:rsidRPr="006D3438">
        <w:rPr>
          <w:rFonts w:ascii="宋体" w:hAnsi="宋体" w:cs="Arial Unicode MS" w:hint="eastAsia"/>
          <w:snapToGrid w:val="0"/>
          <w:szCs w:val="21"/>
        </w:rPr>
        <w:t>起，平均是</w:t>
      </w:r>
      <w:r w:rsidRPr="006D3438">
        <w:rPr>
          <w:rFonts w:ascii="宋体" w:hAnsi="宋体" w:cs="Arial Unicode MS"/>
          <w:snapToGrid w:val="0"/>
          <w:szCs w:val="21"/>
        </w:rPr>
        <w:t>2010</w:t>
      </w:r>
      <w:r w:rsidRPr="006D3438">
        <w:rPr>
          <w:rFonts w:ascii="宋体" w:hAnsi="宋体" w:cs="Arial Unicode MS" w:hint="eastAsia"/>
          <w:snapToGrid w:val="0"/>
          <w:szCs w:val="21"/>
        </w:rPr>
        <w:t>年伊朗震网事件爆发的</w:t>
      </w:r>
      <w:r w:rsidRPr="006D3438">
        <w:rPr>
          <w:rFonts w:ascii="宋体" w:hAnsi="宋体" w:cs="Arial Unicode MS"/>
          <w:snapToGrid w:val="0"/>
          <w:szCs w:val="21"/>
        </w:rPr>
        <w:t>8</w:t>
      </w:r>
      <w:r w:rsidRPr="006D3438">
        <w:rPr>
          <w:rFonts w:ascii="宋体" w:hAnsi="宋体" w:cs="Arial Unicode MS" w:hint="eastAsia"/>
          <w:snapToGrid w:val="0"/>
          <w:szCs w:val="21"/>
        </w:rPr>
        <w:t>倍多，工控信息安全形势愈发严峻。从</w:t>
      </w:r>
      <w:r w:rsidRPr="006D3438">
        <w:rPr>
          <w:rFonts w:ascii="宋体" w:hAnsi="宋体" w:cs="Arial Unicode MS"/>
          <w:snapToGrid w:val="0"/>
          <w:szCs w:val="21"/>
        </w:rPr>
        <w:t>2008</w:t>
      </w:r>
      <w:r w:rsidRPr="006D3438">
        <w:rPr>
          <w:rFonts w:ascii="宋体" w:hAnsi="宋体" w:cs="Arial Unicode MS" w:hint="eastAsia"/>
          <w:snapToGrid w:val="0"/>
          <w:szCs w:val="21"/>
        </w:rPr>
        <w:t>年到</w:t>
      </w:r>
      <w:r w:rsidRPr="006D3438">
        <w:rPr>
          <w:rFonts w:ascii="宋体" w:hAnsi="宋体" w:cs="Arial Unicode MS"/>
          <w:snapToGrid w:val="0"/>
          <w:szCs w:val="21"/>
        </w:rPr>
        <w:t>2017</w:t>
      </w:r>
      <w:r w:rsidRPr="006D3438">
        <w:rPr>
          <w:rFonts w:ascii="宋体" w:hAnsi="宋体" w:cs="Arial Unicode MS" w:hint="eastAsia"/>
          <w:snapToGrid w:val="0"/>
          <w:szCs w:val="21"/>
        </w:rPr>
        <w:t>年发生的事件情况来看，主要是</w:t>
      </w:r>
      <w:r w:rsidRPr="006D3438">
        <w:rPr>
          <w:rFonts w:ascii="宋体" w:hAnsi="宋体" w:cs="Arial Unicode MS"/>
          <w:snapToGrid w:val="0"/>
          <w:szCs w:val="21"/>
        </w:rPr>
        <w:t>APT</w:t>
      </w:r>
      <w:r w:rsidRPr="006D3438">
        <w:rPr>
          <w:rFonts w:ascii="宋体" w:hAnsi="宋体" w:cs="Arial Unicode MS" w:hint="eastAsia"/>
          <w:snapToGrid w:val="0"/>
          <w:szCs w:val="21"/>
        </w:rPr>
        <w:t>攻击、蠕虫病毒、特洛伊木马、恶意软件、勒索病毒等导致的安全事件。如果不针对工控网采取措施，极有可能成为下一个攻击目标，与传统</w:t>
      </w:r>
      <w:r w:rsidRPr="006D3438">
        <w:rPr>
          <w:rFonts w:ascii="宋体" w:hAnsi="宋体" w:cs="Arial Unicode MS"/>
          <w:snapToGrid w:val="0"/>
          <w:szCs w:val="21"/>
        </w:rPr>
        <w:t>IT</w:t>
      </w:r>
      <w:r w:rsidRPr="006D3438">
        <w:rPr>
          <w:rFonts w:ascii="宋体" w:hAnsi="宋体" w:cs="Arial Unicode MS" w:hint="eastAsia"/>
          <w:snapToGrid w:val="0"/>
          <w:szCs w:val="21"/>
        </w:rPr>
        <w:t>不同，不但会导致系统</w:t>
      </w:r>
      <w:r w:rsidRPr="006D3438">
        <w:rPr>
          <w:rFonts w:ascii="宋体" w:hAnsi="宋体" w:cs="Arial Unicode MS"/>
          <w:snapToGrid w:val="0"/>
          <w:szCs w:val="21"/>
        </w:rPr>
        <w:t>DOWN</w:t>
      </w:r>
      <w:r w:rsidRPr="006D3438">
        <w:rPr>
          <w:rFonts w:ascii="宋体" w:hAnsi="宋体" w:cs="Arial Unicode MS" w:hint="eastAsia"/>
          <w:snapToGrid w:val="0"/>
          <w:szCs w:val="21"/>
        </w:rPr>
        <w:t>机，还可能导致人身伤害。如：</w:t>
      </w:r>
    </w:p>
    <w:p w14:paraId="7D0B368D" w14:textId="77777777" w:rsidR="006D3438"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snapToGrid w:val="0"/>
          <w:szCs w:val="21"/>
        </w:rPr>
        <w:t>1</w:t>
      </w:r>
      <w:r w:rsidRPr="006D3438">
        <w:rPr>
          <w:rFonts w:ascii="宋体" w:hAnsi="宋体" w:cs="Arial Unicode MS" w:hint="eastAsia"/>
          <w:snapToGrid w:val="0"/>
          <w:szCs w:val="21"/>
        </w:rPr>
        <w:t>、</w:t>
      </w:r>
      <w:r w:rsidRPr="006D3438">
        <w:rPr>
          <w:rFonts w:ascii="宋体" w:hAnsi="宋体" w:cs="Arial Unicode MS"/>
          <w:snapToGrid w:val="0"/>
          <w:szCs w:val="21"/>
        </w:rPr>
        <w:t>2008</w:t>
      </w:r>
      <w:r w:rsidRPr="006D3438">
        <w:rPr>
          <w:rFonts w:ascii="宋体" w:hAnsi="宋体" w:cs="Arial Unicode MS" w:hint="eastAsia"/>
          <w:snapToGrid w:val="0"/>
          <w:szCs w:val="21"/>
        </w:rPr>
        <w:t>年北京奥运会和</w:t>
      </w:r>
      <w:r w:rsidRPr="006D3438">
        <w:rPr>
          <w:rFonts w:ascii="宋体" w:hAnsi="宋体" w:cs="Arial Unicode MS"/>
          <w:snapToGrid w:val="0"/>
          <w:szCs w:val="21"/>
        </w:rPr>
        <w:t>2010</w:t>
      </w:r>
      <w:r w:rsidRPr="006D3438">
        <w:rPr>
          <w:rFonts w:ascii="宋体" w:hAnsi="宋体" w:cs="Arial Unicode MS" w:hint="eastAsia"/>
          <w:snapToGrid w:val="0"/>
          <w:szCs w:val="21"/>
        </w:rPr>
        <w:t>年上海世博会等重要活动期间，我国电力系统受到了来自境外各种高密度、高强度的恶意网络渗透和攻击；</w:t>
      </w:r>
    </w:p>
    <w:p w14:paraId="3238AFFE" w14:textId="77777777" w:rsidR="006D3438"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snapToGrid w:val="0"/>
          <w:szCs w:val="21"/>
        </w:rPr>
        <w:t>2</w:t>
      </w:r>
      <w:r w:rsidRPr="006D3438">
        <w:rPr>
          <w:rFonts w:ascii="宋体" w:hAnsi="宋体" w:cs="Arial Unicode MS" w:hint="eastAsia"/>
          <w:snapToGrid w:val="0"/>
          <w:szCs w:val="21"/>
        </w:rPr>
        <w:t>、</w:t>
      </w:r>
      <w:r w:rsidRPr="006D3438">
        <w:rPr>
          <w:rFonts w:ascii="宋体" w:hAnsi="宋体" w:cs="Arial Unicode MS"/>
          <w:snapToGrid w:val="0"/>
          <w:szCs w:val="21"/>
        </w:rPr>
        <w:t>2011</w:t>
      </w:r>
      <w:r w:rsidRPr="006D3438">
        <w:rPr>
          <w:rFonts w:ascii="宋体" w:hAnsi="宋体" w:cs="Arial Unicode MS" w:hint="eastAsia"/>
          <w:snapToGrid w:val="0"/>
          <w:szCs w:val="21"/>
        </w:rPr>
        <w:t>年</w:t>
      </w:r>
      <w:r w:rsidRPr="006D3438">
        <w:rPr>
          <w:rFonts w:ascii="宋体" w:hAnsi="宋体" w:cs="Arial Unicode MS"/>
          <w:snapToGrid w:val="0"/>
          <w:szCs w:val="21"/>
        </w:rPr>
        <w:t>5</w:t>
      </w:r>
      <w:r w:rsidRPr="006D3438">
        <w:rPr>
          <w:rFonts w:ascii="宋体" w:hAnsi="宋体" w:cs="Arial Unicode MS" w:hint="eastAsia"/>
          <w:snapToGrid w:val="0"/>
          <w:szCs w:val="21"/>
        </w:rPr>
        <w:t>月</w:t>
      </w:r>
      <w:r w:rsidRPr="006D3438">
        <w:rPr>
          <w:rFonts w:ascii="宋体" w:hAnsi="宋体" w:cs="Arial Unicode MS"/>
          <w:snapToGrid w:val="0"/>
          <w:szCs w:val="21"/>
        </w:rPr>
        <w:t>1</w:t>
      </w:r>
      <w:r w:rsidRPr="006D3438">
        <w:rPr>
          <w:rFonts w:ascii="宋体" w:hAnsi="宋体" w:cs="Arial Unicode MS" w:hint="eastAsia"/>
          <w:snapToGrid w:val="0"/>
          <w:szCs w:val="21"/>
        </w:rPr>
        <w:t>日，华能某电厂恶性电气误操作事件，导致</w:t>
      </w:r>
      <w:r w:rsidRPr="006D3438">
        <w:rPr>
          <w:rFonts w:ascii="宋体" w:hAnsi="宋体" w:cs="Arial Unicode MS"/>
          <w:snapToGrid w:val="0"/>
          <w:szCs w:val="21"/>
        </w:rPr>
        <w:t>1</w:t>
      </w:r>
      <w:r w:rsidRPr="006D3438">
        <w:rPr>
          <w:rFonts w:ascii="宋体" w:hAnsi="宋体" w:cs="Arial Unicode MS" w:hint="eastAsia"/>
          <w:snapToGrid w:val="0"/>
          <w:szCs w:val="21"/>
        </w:rPr>
        <w:t>人死亡，</w:t>
      </w:r>
      <w:r w:rsidRPr="006D3438">
        <w:rPr>
          <w:rFonts w:ascii="宋体" w:hAnsi="宋体" w:cs="Arial Unicode MS"/>
          <w:snapToGrid w:val="0"/>
          <w:szCs w:val="21"/>
        </w:rPr>
        <w:t>1</w:t>
      </w:r>
      <w:r w:rsidRPr="006D3438">
        <w:rPr>
          <w:rFonts w:ascii="宋体" w:hAnsi="宋体" w:cs="Arial Unicode MS" w:hint="eastAsia"/>
          <w:snapToGrid w:val="0"/>
          <w:szCs w:val="21"/>
        </w:rPr>
        <w:t>人重伤；</w:t>
      </w:r>
    </w:p>
    <w:p w14:paraId="43C464FC" w14:textId="77777777" w:rsidR="006D3438"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snapToGrid w:val="0"/>
          <w:szCs w:val="21"/>
        </w:rPr>
        <w:t>3</w:t>
      </w:r>
      <w:r w:rsidRPr="006D3438">
        <w:rPr>
          <w:rFonts w:ascii="宋体" w:hAnsi="宋体" w:cs="Arial Unicode MS" w:hint="eastAsia"/>
          <w:snapToGrid w:val="0"/>
          <w:szCs w:val="21"/>
        </w:rPr>
        <w:t>、</w:t>
      </w:r>
      <w:r w:rsidRPr="006D3438">
        <w:rPr>
          <w:rFonts w:ascii="宋体" w:hAnsi="宋体" w:cs="Arial Unicode MS"/>
          <w:snapToGrid w:val="0"/>
          <w:szCs w:val="21"/>
        </w:rPr>
        <w:t>2014</w:t>
      </w:r>
      <w:r w:rsidRPr="006D3438">
        <w:rPr>
          <w:rFonts w:ascii="宋体" w:hAnsi="宋体" w:cs="Arial Unicode MS" w:hint="eastAsia"/>
          <w:snapToGrid w:val="0"/>
          <w:szCs w:val="21"/>
        </w:rPr>
        <w:t>年</w:t>
      </w:r>
      <w:r w:rsidRPr="006D3438">
        <w:rPr>
          <w:rFonts w:ascii="宋体" w:hAnsi="宋体" w:cs="Arial Unicode MS"/>
          <w:snapToGrid w:val="0"/>
          <w:szCs w:val="21"/>
        </w:rPr>
        <w:t>10</w:t>
      </w:r>
      <w:r w:rsidRPr="006D3438">
        <w:rPr>
          <w:rFonts w:ascii="宋体" w:hAnsi="宋体" w:cs="Arial Unicode MS" w:hint="eastAsia"/>
          <w:snapToGrid w:val="0"/>
          <w:szCs w:val="21"/>
        </w:rPr>
        <w:t>月</w:t>
      </w:r>
      <w:r w:rsidRPr="006D3438">
        <w:rPr>
          <w:rFonts w:ascii="宋体" w:hAnsi="宋体" w:cs="Arial Unicode MS"/>
          <w:snapToGrid w:val="0"/>
          <w:szCs w:val="21"/>
        </w:rPr>
        <w:t>17</w:t>
      </w:r>
      <w:r w:rsidRPr="006D3438">
        <w:rPr>
          <w:rFonts w:ascii="宋体" w:hAnsi="宋体" w:cs="Arial Unicode MS" w:hint="eastAsia"/>
          <w:snapToGrid w:val="0"/>
          <w:szCs w:val="21"/>
        </w:rPr>
        <w:t>日，云南电网某供电局变电站误操作事故，导致</w:t>
      </w:r>
      <w:r w:rsidRPr="006D3438">
        <w:rPr>
          <w:rFonts w:ascii="宋体" w:hAnsi="宋体" w:cs="Arial Unicode MS"/>
          <w:snapToGrid w:val="0"/>
          <w:szCs w:val="21"/>
        </w:rPr>
        <w:t>1</w:t>
      </w:r>
      <w:r w:rsidRPr="006D3438">
        <w:rPr>
          <w:rFonts w:ascii="宋体" w:hAnsi="宋体" w:cs="Arial Unicode MS" w:hint="eastAsia"/>
          <w:snapToGrid w:val="0"/>
          <w:szCs w:val="21"/>
        </w:rPr>
        <w:t>人触电死亡；</w:t>
      </w:r>
    </w:p>
    <w:p w14:paraId="6062FCD9" w14:textId="77777777" w:rsidR="006D3438"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snapToGrid w:val="0"/>
          <w:szCs w:val="21"/>
        </w:rPr>
        <w:t>4</w:t>
      </w:r>
      <w:r w:rsidRPr="006D3438">
        <w:rPr>
          <w:rFonts w:ascii="宋体" w:hAnsi="宋体" w:cs="Arial Unicode MS" w:hint="eastAsia"/>
          <w:snapToGrid w:val="0"/>
          <w:szCs w:val="21"/>
        </w:rPr>
        <w:t>、</w:t>
      </w:r>
      <w:r w:rsidRPr="006D3438">
        <w:rPr>
          <w:rFonts w:ascii="宋体" w:hAnsi="宋体" w:cs="Arial Unicode MS"/>
          <w:snapToGrid w:val="0"/>
          <w:szCs w:val="21"/>
        </w:rPr>
        <w:t>2015</w:t>
      </w:r>
      <w:r w:rsidRPr="006D3438">
        <w:rPr>
          <w:rFonts w:ascii="宋体" w:hAnsi="宋体" w:cs="Arial Unicode MS" w:hint="eastAsia"/>
          <w:snapToGrid w:val="0"/>
          <w:szCs w:val="21"/>
        </w:rPr>
        <w:t>年，上海某电厂工程师感染病毒，导致监控数据采集异常，经调查确认是技术人员使用</w:t>
      </w:r>
      <w:r w:rsidRPr="006D3438">
        <w:rPr>
          <w:rFonts w:ascii="宋体" w:hAnsi="宋体" w:cs="Arial Unicode MS"/>
          <w:snapToGrid w:val="0"/>
          <w:szCs w:val="21"/>
        </w:rPr>
        <w:t>U</w:t>
      </w:r>
      <w:r w:rsidRPr="006D3438">
        <w:rPr>
          <w:rFonts w:ascii="宋体" w:hAnsi="宋体" w:cs="Arial Unicode MS" w:hint="eastAsia"/>
          <w:snapToGrid w:val="0"/>
          <w:szCs w:val="21"/>
        </w:rPr>
        <w:t>盘拷贝数据造成。</w:t>
      </w:r>
    </w:p>
    <w:p w14:paraId="508B00D9" w14:textId="77777777" w:rsidR="006D3438"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snapToGrid w:val="0"/>
          <w:szCs w:val="21"/>
        </w:rPr>
        <w:lastRenderedPageBreak/>
        <w:t>5</w:t>
      </w:r>
      <w:r w:rsidRPr="006D3438">
        <w:rPr>
          <w:rFonts w:ascii="宋体" w:hAnsi="宋体" w:cs="Arial Unicode MS" w:hint="eastAsia"/>
          <w:snapToGrid w:val="0"/>
          <w:szCs w:val="21"/>
        </w:rPr>
        <w:t>、</w:t>
      </w:r>
      <w:r w:rsidRPr="006D3438">
        <w:rPr>
          <w:rFonts w:ascii="宋体" w:hAnsi="宋体" w:cs="Arial Unicode MS"/>
          <w:snapToGrid w:val="0"/>
          <w:szCs w:val="21"/>
        </w:rPr>
        <w:t>2017</w:t>
      </w:r>
      <w:r w:rsidRPr="006D3438">
        <w:rPr>
          <w:rFonts w:ascii="宋体" w:hAnsi="宋体" w:cs="Arial Unicode MS" w:hint="eastAsia"/>
          <w:snapToGrid w:val="0"/>
          <w:szCs w:val="21"/>
        </w:rPr>
        <w:t>年，山东</w:t>
      </w:r>
      <w:r w:rsidRPr="006D3438">
        <w:rPr>
          <w:rFonts w:ascii="宋体" w:hAnsi="宋体" w:cs="Arial Unicode MS"/>
          <w:snapToGrid w:val="0"/>
          <w:szCs w:val="21"/>
        </w:rPr>
        <w:t>43</w:t>
      </w:r>
      <w:r w:rsidRPr="006D3438">
        <w:rPr>
          <w:rFonts w:ascii="宋体" w:hAnsi="宋体" w:cs="Arial Unicode MS" w:hint="eastAsia"/>
          <w:snapToGrid w:val="0"/>
          <w:szCs w:val="21"/>
        </w:rPr>
        <w:t>座风电、光伏电站由于电力监控系统安全防护和机组网络管理方面存在重大隐患，被强制断网；</w:t>
      </w:r>
    </w:p>
    <w:p w14:paraId="7FAC73DF" w14:textId="77777777" w:rsidR="006D3438"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snapToGrid w:val="0"/>
          <w:szCs w:val="21"/>
        </w:rPr>
        <w:t>6</w:t>
      </w:r>
      <w:r w:rsidRPr="006D3438">
        <w:rPr>
          <w:rFonts w:ascii="宋体" w:hAnsi="宋体" w:cs="Arial Unicode MS" w:hint="eastAsia"/>
          <w:snapToGrid w:val="0"/>
          <w:szCs w:val="21"/>
        </w:rPr>
        <w:t>、</w:t>
      </w:r>
      <w:r w:rsidRPr="006D3438">
        <w:rPr>
          <w:rFonts w:ascii="宋体" w:hAnsi="宋体" w:cs="Arial Unicode MS"/>
          <w:snapToGrid w:val="0"/>
          <w:szCs w:val="21"/>
        </w:rPr>
        <w:t>2018</w:t>
      </w:r>
      <w:r w:rsidRPr="006D3438">
        <w:rPr>
          <w:rFonts w:ascii="宋体" w:hAnsi="宋体" w:cs="Arial Unicode MS" w:hint="eastAsia"/>
          <w:snapToGrid w:val="0"/>
          <w:szCs w:val="21"/>
        </w:rPr>
        <w:t>年</w:t>
      </w:r>
      <w:r w:rsidRPr="006D3438">
        <w:rPr>
          <w:rFonts w:ascii="宋体" w:hAnsi="宋体" w:cs="Arial Unicode MS"/>
          <w:snapToGrid w:val="0"/>
          <w:szCs w:val="21"/>
        </w:rPr>
        <w:t>1</w:t>
      </w:r>
      <w:r w:rsidRPr="006D3438">
        <w:rPr>
          <w:rFonts w:ascii="宋体" w:hAnsi="宋体" w:cs="Arial Unicode MS" w:hint="eastAsia"/>
          <w:snapToGrid w:val="0"/>
          <w:szCs w:val="21"/>
        </w:rPr>
        <w:t>月</w:t>
      </w:r>
      <w:r w:rsidRPr="006D3438">
        <w:rPr>
          <w:rFonts w:ascii="宋体" w:hAnsi="宋体" w:cs="Arial Unicode MS"/>
          <w:snapToGrid w:val="0"/>
          <w:szCs w:val="21"/>
        </w:rPr>
        <w:t>8</w:t>
      </w:r>
      <w:r w:rsidRPr="006D3438">
        <w:rPr>
          <w:rFonts w:ascii="宋体" w:hAnsi="宋体" w:cs="Arial Unicode MS" w:hint="eastAsia"/>
          <w:snapToGrid w:val="0"/>
          <w:szCs w:val="21"/>
        </w:rPr>
        <w:t>日，黑龙江省电力调控中心一侧网络安全管理平台发出重要告警，告警来源为安达某</w:t>
      </w:r>
      <w:r w:rsidRPr="006D3438">
        <w:rPr>
          <w:rFonts w:ascii="宋体" w:hAnsi="宋体" w:cs="Arial Unicode MS"/>
          <w:snapToGrid w:val="0"/>
          <w:szCs w:val="21"/>
        </w:rPr>
        <w:t>40KMW</w:t>
      </w:r>
      <w:r w:rsidRPr="006D3438">
        <w:rPr>
          <w:rFonts w:ascii="宋体" w:hAnsi="宋体" w:cs="Arial Unicode MS" w:hint="eastAsia"/>
          <w:snapToGrid w:val="0"/>
          <w:szCs w:val="21"/>
        </w:rPr>
        <w:t>光伏电站，涉及三套电力生产业务系统，国家能源局东北监管局高度重视，立即责成国网黑龙剑省电力调控中心就相关情况进行处理。</w:t>
      </w:r>
    </w:p>
    <w:p w14:paraId="63550A74" w14:textId="0C0BED6E" w:rsidR="004B20A2" w:rsidRPr="006D3438" w:rsidRDefault="006D3438" w:rsidP="00454D20">
      <w:pPr>
        <w:widowControl/>
        <w:autoSpaceDE w:val="0"/>
        <w:autoSpaceDN w:val="0"/>
        <w:adjustRightInd w:val="0"/>
        <w:spacing w:line="480" w:lineRule="auto"/>
        <w:ind w:firstLineChars="200" w:firstLine="420"/>
        <w:jc w:val="left"/>
        <w:rPr>
          <w:rFonts w:ascii="宋体" w:hAnsi="宋体" w:cs="Arial Unicode MS"/>
          <w:snapToGrid w:val="0"/>
          <w:szCs w:val="21"/>
        </w:rPr>
      </w:pPr>
      <w:r w:rsidRPr="006D3438">
        <w:rPr>
          <w:rFonts w:ascii="宋体" w:hAnsi="宋体" w:cs="Arial Unicode MS" w:hint="eastAsia"/>
          <w:snapToGrid w:val="0"/>
          <w:szCs w:val="21"/>
        </w:rPr>
        <w:t>目前公司还缺乏针对全省集中开展网络安全分析、溯源和取证方面的能力，为提升省公司网络攻击、日志审计和关联分析能力和网络安全协同防护水平，通过利用数据分析和深度学习技术，通过研发一种基于深度学习的全流量网络安全智能分析平台，对公司系统网络流量数据采集、预处理、清洗、特征选择、深度神经网络训练和预测等一系列步骤来识别电力网络中的异常流量，对网络恶意流量的在线智能检测及未知威胁的发现具有重要理论意义和实际应用价值。</w:t>
      </w:r>
    </w:p>
    <w:p w14:paraId="1249D86C" w14:textId="2E48248F" w:rsidR="00AB283C" w:rsidRPr="004E58D9" w:rsidRDefault="00AB283C" w:rsidP="004E58D9">
      <w:pPr>
        <w:pStyle w:val="2"/>
        <w:rPr>
          <w:bCs/>
        </w:rPr>
      </w:pPr>
      <w:bookmarkStart w:id="4" w:name="_Toc16188462"/>
      <w:r w:rsidRPr="004E58D9">
        <w:rPr>
          <w:rFonts w:hint="eastAsia"/>
          <w:bCs/>
        </w:rPr>
        <w:t>项目期间</w:t>
      </w:r>
      <w:bookmarkEnd w:id="4"/>
    </w:p>
    <w:p w14:paraId="6070DCD0" w14:textId="41DFDE3C" w:rsidR="00441675" w:rsidRPr="00210BB3" w:rsidRDefault="00441675" w:rsidP="00454D20">
      <w:pPr>
        <w:pStyle w:val="affffffff6"/>
        <w:spacing w:line="480" w:lineRule="auto"/>
        <w:ind w:firstLine="420"/>
        <w:rPr>
          <w:sz w:val="21"/>
          <w:szCs w:val="21"/>
        </w:rPr>
      </w:pPr>
      <w:r>
        <w:rPr>
          <w:rFonts w:hint="eastAsia"/>
          <w:sz w:val="21"/>
          <w:szCs w:val="21"/>
        </w:rPr>
        <w:t>预计项目开始时间：</w:t>
      </w:r>
      <w:r w:rsidR="00E3259F" w:rsidRPr="00210BB3">
        <w:rPr>
          <w:sz w:val="21"/>
          <w:szCs w:val="21"/>
        </w:rPr>
        <w:t xml:space="preserve"> </w:t>
      </w:r>
    </w:p>
    <w:p w14:paraId="64D40F12" w14:textId="51FFE402" w:rsidR="00441675" w:rsidRPr="00210BB3" w:rsidRDefault="00441675" w:rsidP="00454D20">
      <w:pPr>
        <w:pStyle w:val="affffffff6"/>
        <w:spacing w:line="480" w:lineRule="auto"/>
        <w:ind w:firstLine="420"/>
        <w:rPr>
          <w:sz w:val="21"/>
          <w:szCs w:val="21"/>
        </w:rPr>
      </w:pPr>
      <w:r>
        <w:rPr>
          <w:rFonts w:hint="eastAsia"/>
          <w:sz w:val="21"/>
          <w:szCs w:val="21"/>
        </w:rPr>
        <w:t>预计</w:t>
      </w:r>
      <w:r w:rsidRPr="00210BB3">
        <w:rPr>
          <w:rFonts w:hint="eastAsia"/>
          <w:sz w:val="21"/>
          <w:szCs w:val="21"/>
        </w:rPr>
        <w:t>项目结束时间：</w:t>
      </w:r>
      <w:r w:rsidR="00E3259F" w:rsidRPr="00210BB3">
        <w:rPr>
          <w:sz w:val="21"/>
          <w:szCs w:val="21"/>
        </w:rPr>
        <w:t xml:space="preserve"> </w:t>
      </w:r>
    </w:p>
    <w:p w14:paraId="1B458879" w14:textId="4A726DDE" w:rsidR="00441675" w:rsidRPr="00210BB3" w:rsidRDefault="00441675" w:rsidP="00454D20">
      <w:pPr>
        <w:pStyle w:val="affffffff6"/>
        <w:spacing w:line="480" w:lineRule="auto"/>
        <w:ind w:firstLine="420"/>
        <w:rPr>
          <w:sz w:val="21"/>
          <w:szCs w:val="21"/>
        </w:rPr>
      </w:pPr>
      <w:r>
        <w:rPr>
          <w:rFonts w:hint="eastAsia"/>
          <w:sz w:val="21"/>
          <w:szCs w:val="21"/>
        </w:rPr>
        <w:t>实际项目开始时间：</w:t>
      </w:r>
      <w:r w:rsidR="00E3259F" w:rsidRPr="00210BB3">
        <w:rPr>
          <w:sz w:val="21"/>
          <w:szCs w:val="21"/>
        </w:rPr>
        <w:t xml:space="preserve"> </w:t>
      </w:r>
    </w:p>
    <w:p w14:paraId="080CC2C6" w14:textId="3243C952" w:rsidR="008A2D32" w:rsidRPr="009144C0" w:rsidRDefault="00AB283C" w:rsidP="00AB283C">
      <w:pPr>
        <w:pStyle w:val="2"/>
        <w:rPr>
          <w:bCs/>
        </w:rPr>
      </w:pPr>
      <w:bookmarkStart w:id="5" w:name="_Toc16188463"/>
      <w:r w:rsidRPr="00325370">
        <w:rPr>
          <w:rFonts w:hint="eastAsia"/>
          <w:bCs/>
        </w:rPr>
        <w:t>项目</w:t>
      </w:r>
      <w:r w:rsidR="00441675">
        <w:rPr>
          <w:rFonts w:hint="eastAsia"/>
          <w:bCs/>
        </w:rPr>
        <w:t>预计</w:t>
      </w:r>
      <w:r w:rsidRPr="00325370">
        <w:rPr>
          <w:rFonts w:hint="eastAsia"/>
          <w:bCs/>
        </w:rPr>
        <w:t>成果</w:t>
      </w:r>
      <w:bookmarkEnd w:id="5"/>
      <w:r w:rsidRPr="00325370">
        <w:rPr>
          <w:rFonts w:hint="eastAsia"/>
          <w:bCs/>
        </w:rPr>
        <w:t xml:space="preserve"> </w:t>
      </w:r>
    </w:p>
    <w:p w14:paraId="47BC5AC4" w14:textId="77777777" w:rsidR="006B1AE6" w:rsidRPr="006B1AE6" w:rsidRDefault="006B1AE6" w:rsidP="00454D20">
      <w:pPr>
        <w:pStyle w:val="affffffff6"/>
        <w:numPr>
          <w:ilvl w:val="0"/>
          <w:numId w:val="37"/>
        </w:numPr>
        <w:spacing w:line="480" w:lineRule="auto"/>
        <w:ind w:firstLineChars="0"/>
        <w:rPr>
          <w:sz w:val="21"/>
          <w:szCs w:val="21"/>
        </w:rPr>
      </w:pPr>
      <w:r w:rsidRPr="006B1AE6">
        <w:rPr>
          <w:rFonts w:hint="eastAsia"/>
          <w:sz w:val="21"/>
          <w:szCs w:val="21"/>
        </w:rPr>
        <w:t>提交面向深度学习的全量威胁数据处理子系统</w:t>
      </w:r>
      <w:r w:rsidRPr="006B1AE6">
        <w:rPr>
          <w:rFonts w:hint="eastAsia"/>
          <w:sz w:val="21"/>
          <w:szCs w:val="21"/>
        </w:rPr>
        <w:t>1</w:t>
      </w:r>
      <w:r w:rsidRPr="006B1AE6">
        <w:rPr>
          <w:rFonts w:hint="eastAsia"/>
          <w:sz w:val="21"/>
          <w:szCs w:val="21"/>
        </w:rPr>
        <w:t>套；</w:t>
      </w:r>
    </w:p>
    <w:p w14:paraId="1FF2E0C7" w14:textId="77777777" w:rsidR="006B1AE6" w:rsidRPr="006B1AE6" w:rsidRDefault="006B1AE6" w:rsidP="00454D20">
      <w:pPr>
        <w:pStyle w:val="affffffff6"/>
        <w:numPr>
          <w:ilvl w:val="0"/>
          <w:numId w:val="37"/>
        </w:numPr>
        <w:spacing w:line="480" w:lineRule="auto"/>
        <w:ind w:firstLineChars="0"/>
        <w:rPr>
          <w:sz w:val="21"/>
          <w:szCs w:val="21"/>
        </w:rPr>
      </w:pPr>
      <w:r w:rsidRPr="006B1AE6">
        <w:rPr>
          <w:rFonts w:hint="eastAsia"/>
          <w:sz w:val="21"/>
          <w:szCs w:val="21"/>
        </w:rPr>
        <w:t>提交基于复杂线索关联分析技术的快速恶意流量侦测子系统</w:t>
      </w:r>
      <w:r w:rsidRPr="006B1AE6">
        <w:rPr>
          <w:rFonts w:hint="eastAsia"/>
          <w:sz w:val="21"/>
          <w:szCs w:val="21"/>
        </w:rPr>
        <w:t>1</w:t>
      </w:r>
      <w:r w:rsidRPr="006B1AE6">
        <w:rPr>
          <w:rFonts w:hint="eastAsia"/>
          <w:sz w:val="21"/>
          <w:szCs w:val="21"/>
        </w:rPr>
        <w:t>套；</w:t>
      </w:r>
    </w:p>
    <w:p w14:paraId="43A60863" w14:textId="77777777" w:rsidR="006B1AE6" w:rsidRPr="006B1AE6" w:rsidRDefault="006B1AE6" w:rsidP="00454D20">
      <w:pPr>
        <w:pStyle w:val="affffffff6"/>
        <w:numPr>
          <w:ilvl w:val="0"/>
          <w:numId w:val="37"/>
        </w:numPr>
        <w:spacing w:line="480" w:lineRule="auto"/>
        <w:ind w:firstLineChars="0"/>
        <w:rPr>
          <w:sz w:val="21"/>
          <w:szCs w:val="21"/>
        </w:rPr>
      </w:pPr>
      <w:r w:rsidRPr="006B1AE6">
        <w:rPr>
          <w:rFonts w:hint="eastAsia"/>
          <w:sz w:val="21"/>
          <w:szCs w:val="21"/>
        </w:rPr>
        <w:t>提交基于深度神经网络技术的未知威胁检测与验证子系统</w:t>
      </w:r>
      <w:r w:rsidRPr="006B1AE6">
        <w:rPr>
          <w:rFonts w:hint="eastAsia"/>
          <w:sz w:val="21"/>
          <w:szCs w:val="21"/>
        </w:rPr>
        <w:t>1</w:t>
      </w:r>
      <w:r w:rsidRPr="006B1AE6">
        <w:rPr>
          <w:rFonts w:hint="eastAsia"/>
          <w:sz w:val="21"/>
          <w:szCs w:val="21"/>
        </w:rPr>
        <w:t>套；</w:t>
      </w:r>
    </w:p>
    <w:p w14:paraId="539C8C7D" w14:textId="77777777" w:rsidR="006B1AE6" w:rsidRPr="006B1AE6" w:rsidRDefault="006B1AE6" w:rsidP="00454D20">
      <w:pPr>
        <w:pStyle w:val="affffffff6"/>
        <w:numPr>
          <w:ilvl w:val="0"/>
          <w:numId w:val="37"/>
        </w:numPr>
        <w:spacing w:line="480" w:lineRule="auto"/>
        <w:ind w:firstLineChars="0"/>
        <w:rPr>
          <w:sz w:val="21"/>
          <w:szCs w:val="21"/>
        </w:rPr>
      </w:pPr>
      <w:r w:rsidRPr="006B1AE6">
        <w:rPr>
          <w:rFonts w:hint="eastAsia"/>
          <w:sz w:val="21"/>
          <w:szCs w:val="21"/>
        </w:rPr>
        <w:t>提交网络威胁全流量回溯子系统</w:t>
      </w:r>
      <w:r w:rsidRPr="006B1AE6">
        <w:rPr>
          <w:rFonts w:hint="eastAsia"/>
          <w:sz w:val="21"/>
          <w:szCs w:val="21"/>
        </w:rPr>
        <w:t>1</w:t>
      </w:r>
      <w:r w:rsidRPr="006B1AE6">
        <w:rPr>
          <w:rFonts w:hint="eastAsia"/>
          <w:sz w:val="21"/>
          <w:szCs w:val="21"/>
        </w:rPr>
        <w:t>套；</w:t>
      </w:r>
    </w:p>
    <w:p w14:paraId="37C67F09" w14:textId="77777777" w:rsidR="006B1AE6" w:rsidRPr="006B1AE6" w:rsidRDefault="006B1AE6" w:rsidP="00454D20">
      <w:pPr>
        <w:pStyle w:val="affffffff6"/>
        <w:numPr>
          <w:ilvl w:val="0"/>
          <w:numId w:val="37"/>
        </w:numPr>
        <w:spacing w:line="480" w:lineRule="auto"/>
        <w:ind w:firstLineChars="0"/>
        <w:rPr>
          <w:sz w:val="21"/>
          <w:szCs w:val="21"/>
        </w:rPr>
      </w:pPr>
      <w:r w:rsidRPr="006B1AE6">
        <w:rPr>
          <w:rFonts w:hint="eastAsia"/>
          <w:sz w:val="21"/>
          <w:szCs w:val="21"/>
        </w:rPr>
        <w:t>提交基于大数据可视化技术的网络威胁和态势监控子系统</w:t>
      </w:r>
      <w:r w:rsidRPr="006B1AE6">
        <w:rPr>
          <w:rFonts w:hint="eastAsia"/>
          <w:sz w:val="21"/>
          <w:szCs w:val="21"/>
        </w:rPr>
        <w:t>1</w:t>
      </w:r>
      <w:r w:rsidRPr="006B1AE6">
        <w:rPr>
          <w:rFonts w:hint="eastAsia"/>
          <w:sz w:val="21"/>
          <w:szCs w:val="21"/>
        </w:rPr>
        <w:t>套；</w:t>
      </w:r>
    </w:p>
    <w:p w14:paraId="6C98CCAA" w14:textId="7F43024A" w:rsidR="008A2D32" w:rsidRPr="006B1AE6" w:rsidRDefault="006B1AE6" w:rsidP="00454D20">
      <w:pPr>
        <w:pStyle w:val="affffffff6"/>
        <w:numPr>
          <w:ilvl w:val="0"/>
          <w:numId w:val="37"/>
        </w:numPr>
        <w:spacing w:line="480" w:lineRule="auto"/>
        <w:ind w:firstLineChars="0"/>
        <w:rPr>
          <w:sz w:val="21"/>
          <w:szCs w:val="21"/>
        </w:rPr>
      </w:pPr>
      <w:r w:rsidRPr="006B1AE6">
        <w:rPr>
          <w:rFonts w:hint="eastAsia"/>
          <w:sz w:val="21"/>
          <w:szCs w:val="21"/>
        </w:rPr>
        <w:t>建立以上模块的全流量网络安全智能分析平台；</w:t>
      </w:r>
    </w:p>
    <w:p w14:paraId="1970E7C0" w14:textId="4BBB1876" w:rsidR="00675BDA" w:rsidRDefault="00325370" w:rsidP="00675BDA">
      <w:pPr>
        <w:pStyle w:val="1"/>
      </w:pPr>
      <w:bookmarkStart w:id="6" w:name="_Toc16188464"/>
      <w:proofErr w:type="spellStart"/>
      <w:r>
        <w:rPr>
          <w:rFonts w:hint="eastAsia"/>
        </w:rPr>
        <w:lastRenderedPageBreak/>
        <w:t>项目工作</w:t>
      </w:r>
      <w:r w:rsidR="00652215">
        <w:rPr>
          <w:rFonts w:hint="eastAsia"/>
        </w:rPr>
        <w:t>方案</w:t>
      </w:r>
      <w:bookmarkEnd w:id="6"/>
      <w:proofErr w:type="spellEnd"/>
    </w:p>
    <w:p w14:paraId="1B776DD2" w14:textId="420836EA" w:rsidR="00675BDA" w:rsidRDefault="00675BDA" w:rsidP="00675BDA">
      <w:pPr>
        <w:pStyle w:val="2"/>
        <w:rPr>
          <w:bCs/>
        </w:rPr>
      </w:pPr>
      <w:bookmarkStart w:id="7" w:name="_Toc16188465"/>
      <w:r>
        <w:rPr>
          <w:rFonts w:hint="eastAsia"/>
        </w:rPr>
        <w:t>项</w:t>
      </w:r>
      <w:r w:rsidRPr="00675BDA">
        <w:rPr>
          <w:rFonts w:hint="eastAsia"/>
          <w:bCs/>
        </w:rPr>
        <w:t>目计划</w:t>
      </w:r>
      <w:r w:rsidR="00441675">
        <w:rPr>
          <w:rFonts w:hint="eastAsia"/>
          <w:bCs/>
        </w:rPr>
        <w:t>内容</w:t>
      </w:r>
      <w:bookmarkEnd w:id="7"/>
    </w:p>
    <w:p w14:paraId="180C026C" w14:textId="440F0BD1" w:rsidR="00675BDA" w:rsidRPr="00233C46" w:rsidRDefault="009C6AFA" w:rsidP="00233C46">
      <w:pPr>
        <w:spacing w:line="480" w:lineRule="auto"/>
        <w:ind w:firstLineChars="200" w:firstLine="420"/>
        <w:rPr>
          <w:rFonts w:ascii="宋体" w:hAnsi="宋体"/>
          <w:snapToGrid w:val="0"/>
          <w:color w:val="000000"/>
          <w:kern w:val="0"/>
          <w:szCs w:val="21"/>
        </w:rPr>
      </w:pPr>
      <w:r w:rsidRPr="009C6AFA">
        <w:rPr>
          <w:rFonts w:ascii="宋体" w:hAnsi="宋体" w:hint="eastAsia"/>
          <w:snapToGrid w:val="0"/>
          <w:color w:val="000000"/>
          <w:kern w:val="0"/>
          <w:szCs w:val="21"/>
        </w:rPr>
        <w:t>通过镜像方式对流量进行捕获，研究从流量中提取资产主机指纹技术，主动探测网络中存活主机设备，提升资产识别的精准度，实现自动、智能、快速定位的资产管理, 并可视化动态绘制资产网络拓扑。通过调研国内外</w:t>
      </w:r>
      <w:proofErr w:type="spellStart"/>
      <w:r w:rsidRPr="009C6AFA">
        <w:rPr>
          <w:rFonts w:ascii="宋体" w:hAnsi="宋体" w:hint="eastAsia"/>
          <w:snapToGrid w:val="0"/>
          <w:color w:val="000000"/>
          <w:kern w:val="0"/>
          <w:szCs w:val="21"/>
        </w:rPr>
        <w:t>TensorFLow</w:t>
      </w:r>
      <w:proofErr w:type="spellEnd"/>
      <w:r w:rsidRPr="009C6AFA">
        <w:rPr>
          <w:rFonts w:ascii="宋体" w:hAnsi="宋体" w:hint="eastAsia"/>
          <w:snapToGrid w:val="0"/>
          <w:color w:val="000000"/>
          <w:kern w:val="0"/>
          <w:szCs w:val="21"/>
        </w:rPr>
        <w:t>、</w:t>
      </w:r>
      <w:proofErr w:type="spellStart"/>
      <w:r w:rsidRPr="009C6AFA">
        <w:rPr>
          <w:rFonts w:ascii="宋体" w:hAnsi="宋体" w:hint="eastAsia"/>
          <w:snapToGrid w:val="0"/>
          <w:color w:val="000000"/>
          <w:kern w:val="0"/>
          <w:szCs w:val="21"/>
        </w:rPr>
        <w:t>Keras</w:t>
      </w:r>
      <w:proofErr w:type="spellEnd"/>
      <w:r w:rsidRPr="009C6AFA">
        <w:rPr>
          <w:rFonts w:ascii="宋体" w:hAnsi="宋体" w:hint="eastAsia"/>
          <w:snapToGrid w:val="0"/>
          <w:color w:val="000000"/>
          <w:kern w:val="0"/>
          <w:szCs w:val="21"/>
        </w:rPr>
        <w:t>、CNTK等深度学习技术的发展方向以及恶意流量高级安全分析技术领域的应用情况；开展全流量、离线安全日志的威胁建模研究，分析电力行业恶意流量及离线日志中威胁的特征参数，研究特征向量降维和归一化预处理技术，针对恶意攻击不同场景设计多种类型的深度学习模型和算法来进行训练和威胁建模，并在线验证模型对恶意攻击和未知威胁检测的准确性和实用性；最终实现原型系统研发，基于深度学习算法、架构及威胁建模研究，研发基于机器学习的全流量网络安全智能分析原型系统，结合信息资产和威胁的深度分析，实现动态感知全网威胁的能力。</w:t>
      </w:r>
    </w:p>
    <w:p w14:paraId="2121FA42" w14:textId="65A792F3" w:rsidR="00326F1B" w:rsidRDefault="00326F1B" w:rsidP="00326F1B">
      <w:pPr>
        <w:pStyle w:val="2"/>
      </w:pPr>
      <w:bookmarkStart w:id="8" w:name="_Toc16188466"/>
      <w:r>
        <w:rPr>
          <w:rFonts w:hint="eastAsia"/>
        </w:rPr>
        <w:t>设备硬件部署</w:t>
      </w:r>
      <w:bookmarkEnd w:id="8"/>
    </w:p>
    <w:p w14:paraId="3B2C2C11" w14:textId="74CE022D" w:rsidR="00652215" w:rsidRPr="002F0EE5" w:rsidRDefault="004B55D2" w:rsidP="004B55D2">
      <w:pPr>
        <w:jc w:val="center"/>
      </w:pPr>
      <w:r>
        <w:rPr>
          <w:noProof/>
        </w:rPr>
        <w:drawing>
          <wp:inline distT="0" distB="0" distL="0" distR="0" wp14:anchorId="1E367422" wp14:editId="59EBB746">
            <wp:extent cx="3190875" cy="36434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13"/>
                    <a:stretch>
                      <a:fillRect/>
                    </a:stretch>
                  </pic:blipFill>
                  <pic:spPr>
                    <a:xfrm>
                      <a:off x="0" y="0"/>
                      <a:ext cx="3212678" cy="3668359"/>
                    </a:xfrm>
                    <a:prstGeom prst="rect">
                      <a:avLst/>
                    </a:prstGeom>
                  </pic:spPr>
                </pic:pic>
              </a:graphicData>
            </a:graphic>
          </wp:inline>
        </w:drawing>
      </w:r>
    </w:p>
    <w:p w14:paraId="5A3850C3" w14:textId="5345968D" w:rsidR="002F0EE5" w:rsidRDefault="007E324C" w:rsidP="00527DB4">
      <w:pPr>
        <w:pStyle w:val="2"/>
        <w:rPr>
          <w:bCs/>
        </w:rPr>
      </w:pPr>
      <w:bookmarkStart w:id="9" w:name="_Toc16188467"/>
      <w:r>
        <w:rPr>
          <w:rFonts w:hint="eastAsia"/>
          <w:bCs/>
        </w:rPr>
        <w:lastRenderedPageBreak/>
        <w:t>实现功能分析</w:t>
      </w:r>
      <w:bookmarkEnd w:id="9"/>
    </w:p>
    <w:p w14:paraId="3F4EAF73" w14:textId="31F5036F" w:rsidR="007E324C" w:rsidRDefault="004E29E1" w:rsidP="004E29E1">
      <w:pPr>
        <w:ind w:left="480" w:firstLine="420"/>
        <w:rPr>
          <w:szCs w:val="21"/>
        </w:rPr>
      </w:pPr>
      <w:r>
        <w:rPr>
          <w:rFonts w:hint="eastAsia"/>
          <w:lang w:val="x-none"/>
        </w:rPr>
        <w:t>根据招标要求，</w:t>
      </w:r>
      <w:r w:rsidR="00721E58" w:rsidRPr="006D3438">
        <w:rPr>
          <w:rFonts w:ascii="宋体" w:hAnsi="宋体" w:cs="Arial Unicode MS" w:hint="eastAsia"/>
          <w:snapToGrid w:val="0"/>
          <w:szCs w:val="21"/>
        </w:rPr>
        <w:t>基于深度学习的全流量网络安全智能分析平台</w:t>
      </w:r>
      <w:r w:rsidR="00527DB4">
        <w:rPr>
          <w:rFonts w:hint="eastAsia"/>
          <w:szCs w:val="21"/>
        </w:rPr>
        <w:t>，</w:t>
      </w:r>
      <w:r w:rsidR="00441675">
        <w:rPr>
          <w:rFonts w:hint="eastAsia"/>
          <w:szCs w:val="21"/>
        </w:rPr>
        <w:t>主要实现以</w:t>
      </w:r>
      <w:r w:rsidR="007E324C" w:rsidRPr="00527DB4">
        <w:rPr>
          <w:rFonts w:hint="eastAsia"/>
          <w:szCs w:val="21"/>
        </w:rPr>
        <w:t>下</w:t>
      </w:r>
      <w:r>
        <w:rPr>
          <w:rFonts w:hint="eastAsia"/>
          <w:szCs w:val="21"/>
        </w:rPr>
        <w:t>8</w:t>
      </w:r>
      <w:r w:rsidR="007E324C" w:rsidRPr="00527DB4">
        <w:rPr>
          <w:rFonts w:hint="eastAsia"/>
          <w:szCs w:val="21"/>
        </w:rPr>
        <w:t>个方面的内容：</w:t>
      </w:r>
    </w:p>
    <w:p w14:paraId="1F918F6B" w14:textId="77777777" w:rsidR="004E29E1" w:rsidRPr="004E29E1" w:rsidRDefault="004E29E1" w:rsidP="004E29E1">
      <w:pPr>
        <w:ind w:left="480" w:firstLine="420"/>
        <w:rPr>
          <w:lang w:val="x-none"/>
        </w:rPr>
      </w:pPr>
    </w:p>
    <w:p w14:paraId="392CF9E9" w14:textId="77777777"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Cs w:val="21"/>
        </w:rPr>
      </w:pPr>
      <w:proofErr w:type="spellStart"/>
      <w:r w:rsidRPr="00721E58">
        <w:rPr>
          <w:rFonts w:ascii="宋体" w:hAnsi="宋体" w:hint="eastAsia"/>
          <w:snapToGrid w:val="0"/>
          <w:color w:val="000000"/>
          <w:kern w:val="0"/>
          <w:szCs w:val="21"/>
        </w:rPr>
        <w:t>信息资产主动式识别技术研究</w:t>
      </w:r>
      <w:proofErr w:type="spellEnd"/>
      <w:r w:rsidRPr="00721E58">
        <w:rPr>
          <w:rFonts w:ascii="宋体" w:hAnsi="宋体" w:hint="eastAsia"/>
          <w:snapToGrid w:val="0"/>
          <w:color w:val="000000"/>
          <w:kern w:val="0"/>
          <w:szCs w:val="21"/>
        </w:rPr>
        <w:t>；</w:t>
      </w:r>
    </w:p>
    <w:p w14:paraId="0D7C3A50" w14:textId="3A2D78BB"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Cs w:val="21"/>
        </w:rPr>
      </w:pPr>
      <w:proofErr w:type="spellStart"/>
      <w:r w:rsidRPr="00721E58">
        <w:rPr>
          <w:rFonts w:ascii="宋体" w:hAnsi="宋体" w:hint="eastAsia"/>
          <w:snapToGrid w:val="0"/>
          <w:color w:val="000000"/>
          <w:kern w:val="0"/>
          <w:szCs w:val="21"/>
        </w:rPr>
        <w:t>基础深度学习算法的恶意流量高级安全分析技术研究</w:t>
      </w:r>
      <w:proofErr w:type="spellEnd"/>
      <w:r w:rsidRPr="00721E58">
        <w:rPr>
          <w:rFonts w:ascii="宋体" w:hAnsi="宋体" w:hint="eastAsia"/>
          <w:snapToGrid w:val="0"/>
          <w:color w:val="000000"/>
          <w:kern w:val="0"/>
          <w:szCs w:val="21"/>
        </w:rPr>
        <w:t>；</w:t>
      </w:r>
    </w:p>
    <w:p w14:paraId="71D5BA4B" w14:textId="70B188FB"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Cs w:val="21"/>
        </w:rPr>
      </w:pPr>
      <w:proofErr w:type="spellStart"/>
      <w:r w:rsidRPr="00721E58">
        <w:rPr>
          <w:rFonts w:ascii="宋体" w:hAnsi="宋体" w:hint="eastAsia"/>
          <w:snapToGrid w:val="0"/>
          <w:color w:val="000000"/>
          <w:kern w:val="0"/>
          <w:szCs w:val="21"/>
        </w:rPr>
        <w:t>全流量、离线安全日志的威胁建模研究</w:t>
      </w:r>
      <w:proofErr w:type="spellEnd"/>
      <w:r w:rsidRPr="00721E58">
        <w:rPr>
          <w:rFonts w:ascii="宋体" w:hAnsi="宋体" w:hint="eastAsia"/>
          <w:snapToGrid w:val="0"/>
          <w:color w:val="000000"/>
          <w:kern w:val="0"/>
          <w:szCs w:val="21"/>
        </w:rPr>
        <w:t>；</w:t>
      </w:r>
    </w:p>
    <w:p w14:paraId="2F58C808" w14:textId="6D64AD3C"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Cs w:val="21"/>
        </w:rPr>
      </w:pPr>
      <w:proofErr w:type="spellStart"/>
      <w:r w:rsidRPr="00721E58">
        <w:rPr>
          <w:rFonts w:ascii="宋体" w:hAnsi="宋体" w:hint="eastAsia"/>
          <w:snapToGrid w:val="0"/>
          <w:color w:val="000000"/>
          <w:kern w:val="0"/>
          <w:szCs w:val="21"/>
        </w:rPr>
        <w:t>基于大数据的网络安全风险智能分析技术和可视化技术研究</w:t>
      </w:r>
      <w:proofErr w:type="spellEnd"/>
      <w:r w:rsidRPr="00721E58">
        <w:rPr>
          <w:rFonts w:ascii="宋体" w:hAnsi="宋体" w:hint="eastAsia"/>
          <w:snapToGrid w:val="0"/>
          <w:color w:val="000000"/>
          <w:kern w:val="0"/>
          <w:szCs w:val="21"/>
        </w:rPr>
        <w:t>；</w:t>
      </w:r>
    </w:p>
    <w:p w14:paraId="7BFEAD40" w14:textId="4A4BBC8F"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Cs w:val="21"/>
        </w:rPr>
      </w:pPr>
      <w:proofErr w:type="spellStart"/>
      <w:r w:rsidRPr="00721E58">
        <w:rPr>
          <w:rFonts w:ascii="宋体" w:hAnsi="宋体" w:hint="eastAsia"/>
          <w:snapToGrid w:val="0"/>
          <w:color w:val="000000"/>
          <w:kern w:val="0"/>
          <w:szCs w:val="21"/>
        </w:rPr>
        <w:t>信息系统生态环境（实现信息资产、网络拓扑的主动发现）感知平台研发</w:t>
      </w:r>
      <w:proofErr w:type="spellEnd"/>
      <w:r w:rsidRPr="00721E58">
        <w:rPr>
          <w:rFonts w:ascii="宋体" w:hAnsi="宋体" w:hint="eastAsia"/>
          <w:snapToGrid w:val="0"/>
          <w:color w:val="000000"/>
          <w:kern w:val="0"/>
          <w:szCs w:val="21"/>
        </w:rPr>
        <w:t>；</w:t>
      </w:r>
    </w:p>
    <w:p w14:paraId="744961FD" w14:textId="31A03ABD"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Cs w:val="21"/>
        </w:rPr>
      </w:pPr>
      <w:proofErr w:type="spellStart"/>
      <w:r w:rsidRPr="00721E58">
        <w:rPr>
          <w:rFonts w:ascii="宋体" w:hAnsi="宋体" w:hint="eastAsia"/>
          <w:snapToGrid w:val="0"/>
          <w:color w:val="000000"/>
          <w:kern w:val="0"/>
          <w:szCs w:val="21"/>
        </w:rPr>
        <w:t>信息系统脆弱性感知平台研发</w:t>
      </w:r>
      <w:proofErr w:type="spellEnd"/>
      <w:r w:rsidRPr="00721E58">
        <w:rPr>
          <w:rFonts w:ascii="宋体" w:hAnsi="宋体" w:hint="eastAsia"/>
          <w:snapToGrid w:val="0"/>
          <w:color w:val="000000"/>
          <w:kern w:val="0"/>
          <w:szCs w:val="21"/>
        </w:rPr>
        <w:t>；</w:t>
      </w:r>
    </w:p>
    <w:p w14:paraId="3E411CEC" w14:textId="20E935A4"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Cs w:val="21"/>
        </w:rPr>
      </w:pPr>
      <w:proofErr w:type="spellStart"/>
      <w:r w:rsidRPr="00721E58">
        <w:rPr>
          <w:rFonts w:ascii="宋体" w:hAnsi="宋体" w:hint="eastAsia"/>
          <w:snapToGrid w:val="0"/>
          <w:color w:val="000000"/>
          <w:kern w:val="0"/>
          <w:szCs w:val="21"/>
        </w:rPr>
        <w:t>信息系统威胁感知平台研发</w:t>
      </w:r>
      <w:proofErr w:type="spellEnd"/>
      <w:r w:rsidRPr="00721E58">
        <w:rPr>
          <w:rFonts w:ascii="宋体" w:hAnsi="宋体" w:hint="eastAsia"/>
          <w:snapToGrid w:val="0"/>
          <w:color w:val="000000"/>
          <w:kern w:val="0"/>
          <w:szCs w:val="21"/>
        </w:rPr>
        <w:t>；</w:t>
      </w:r>
    </w:p>
    <w:p w14:paraId="62FF66DE" w14:textId="0F019FAE" w:rsidR="00721E58" w:rsidRPr="00721E58" w:rsidRDefault="00721E58" w:rsidP="00454D20">
      <w:pPr>
        <w:pStyle w:val="afffffff2"/>
        <w:numPr>
          <w:ilvl w:val="0"/>
          <w:numId w:val="38"/>
        </w:numPr>
        <w:autoSpaceDE w:val="0"/>
        <w:autoSpaceDN w:val="0"/>
        <w:adjustRightInd w:val="0"/>
        <w:snapToGrid w:val="0"/>
        <w:spacing w:line="480" w:lineRule="auto"/>
        <w:ind w:rightChars="50" w:right="105" w:firstLineChars="0"/>
        <w:rPr>
          <w:rFonts w:ascii="宋体" w:hAnsi="宋体"/>
          <w:snapToGrid w:val="0"/>
          <w:color w:val="000000"/>
          <w:kern w:val="0"/>
          <w:sz w:val="18"/>
          <w:szCs w:val="21"/>
        </w:rPr>
      </w:pPr>
      <w:proofErr w:type="spellStart"/>
      <w:r w:rsidRPr="00721E58">
        <w:rPr>
          <w:rFonts w:ascii="宋体" w:hAnsi="宋体" w:hint="eastAsia"/>
          <w:snapToGrid w:val="0"/>
          <w:color w:val="000000"/>
          <w:kern w:val="0"/>
          <w:szCs w:val="21"/>
        </w:rPr>
        <w:t>信息系统风险分析及安全态势综合展示平台研发</w:t>
      </w:r>
      <w:proofErr w:type="spellEnd"/>
      <w:r w:rsidRPr="00721E58">
        <w:rPr>
          <w:rFonts w:ascii="宋体" w:hAnsi="宋体" w:hint="eastAsia"/>
          <w:snapToGrid w:val="0"/>
          <w:color w:val="000000"/>
          <w:kern w:val="0"/>
          <w:szCs w:val="21"/>
        </w:rPr>
        <w:t>。</w:t>
      </w:r>
    </w:p>
    <w:p w14:paraId="476E47AD" w14:textId="77777777" w:rsidR="007E324C" w:rsidRPr="00721E58" w:rsidRDefault="007E324C" w:rsidP="00721E58">
      <w:pPr>
        <w:pStyle w:val="affffffff6"/>
        <w:spacing w:line="360" w:lineRule="auto"/>
        <w:ind w:firstLineChars="0" w:firstLine="0"/>
        <w:rPr>
          <w:sz w:val="21"/>
          <w:szCs w:val="21"/>
        </w:rPr>
      </w:pPr>
    </w:p>
    <w:p w14:paraId="035CF00F" w14:textId="495A8D8C" w:rsidR="00527DB4" w:rsidRPr="00721E58" w:rsidRDefault="004E29E1" w:rsidP="00454D20">
      <w:pPr>
        <w:pStyle w:val="affffffff6"/>
        <w:spacing w:line="480" w:lineRule="auto"/>
        <w:ind w:firstLine="422"/>
        <w:rPr>
          <w:b/>
          <w:bCs/>
          <w:sz w:val="21"/>
          <w:szCs w:val="21"/>
        </w:rPr>
      </w:pPr>
      <w:r>
        <w:rPr>
          <w:rFonts w:ascii="宋体" w:hAnsi="宋体" w:hint="eastAsia"/>
          <w:b/>
          <w:bCs/>
          <w:snapToGrid w:val="0"/>
          <w:color w:val="000000"/>
          <w:kern w:val="0"/>
          <w:sz w:val="21"/>
          <w:szCs w:val="21"/>
        </w:rPr>
        <w:t>1</w:t>
      </w:r>
      <w:r>
        <w:rPr>
          <w:rFonts w:ascii="宋体" w:hAnsi="宋体"/>
          <w:b/>
          <w:bCs/>
          <w:snapToGrid w:val="0"/>
          <w:color w:val="000000"/>
          <w:kern w:val="0"/>
          <w:sz w:val="21"/>
          <w:szCs w:val="21"/>
        </w:rPr>
        <w:t>.</w:t>
      </w:r>
      <w:r w:rsidR="00721E58" w:rsidRPr="00721E58">
        <w:rPr>
          <w:rFonts w:ascii="宋体" w:hAnsi="宋体" w:hint="eastAsia"/>
          <w:b/>
          <w:bCs/>
          <w:snapToGrid w:val="0"/>
          <w:color w:val="000000"/>
          <w:kern w:val="0"/>
          <w:sz w:val="21"/>
          <w:szCs w:val="21"/>
        </w:rPr>
        <w:t>信息资产识别</w:t>
      </w:r>
      <w:r w:rsidR="00527DB4" w:rsidRPr="00721E58">
        <w:rPr>
          <w:rFonts w:hint="eastAsia"/>
          <w:b/>
          <w:bCs/>
          <w:sz w:val="21"/>
          <w:szCs w:val="21"/>
        </w:rPr>
        <w:t>：</w:t>
      </w:r>
    </w:p>
    <w:p w14:paraId="2DEA44FB" w14:textId="546DEA73" w:rsidR="00527DB4" w:rsidRDefault="00CA3043" w:rsidP="00454D20">
      <w:pPr>
        <w:pStyle w:val="affffffff6"/>
        <w:spacing w:line="480" w:lineRule="auto"/>
        <w:ind w:firstLine="420"/>
        <w:rPr>
          <w:rFonts w:ascii="宋体" w:hAnsi="宋体"/>
          <w:sz w:val="21"/>
          <w:szCs w:val="16"/>
        </w:rPr>
      </w:pPr>
      <w:r w:rsidRPr="00CA3043">
        <w:rPr>
          <w:rFonts w:ascii="宋体" w:hAnsi="宋体" w:hint="eastAsia"/>
          <w:sz w:val="21"/>
          <w:szCs w:val="16"/>
        </w:rPr>
        <w:t>通过主动和被动信息采集技术，智能采集设备的IP</w:t>
      </w:r>
      <w:r w:rsidRPr="00CA3043">
        <w:rPr>
          <w:rFonts w:ascii="宋体" w:hAnsi="宋体"/>
          <w:sz w:val="21"/>
          <w:szCs w:val="16"/>
        </w:rPr>
        <w:t>/MAC</w:t>
      </w:r>
      <w:r w:rsidRPr="00CA3043">
        <w:rPr>
          <w:rFonts w:ascii="宋体" w:hAnsi="宋体" w:hint="eastAsia"/>
          <w:sz w:val="21"/>
          <w:szCs w:val="16"/>
        </w:rPr>
        <w:t>信息、路由信息、身份信息、主机名、操作系统、位置信息、流量信息等。基于设备画像技术，智能识别网络拓扑、设备的类型、设备厂家、设备状态（新设备/在线设备/离线设备）、设备安全状态（安全、较安全、不安全）、设备之间的连接关系等，</w:t>
      </w:r>
      <w:r>
        <w:rPr>
          <w:rFonts w:ascii="宋体" w:hAnsi="宋体" w:hint="eastAsia"/>
          <w:sz w:val="21"/>
          <w:szCs w:val="16"/>
        </w:rPr>
        <w:t>包括</w:t>
      </w:r>
      <w:r w:rsidRPr="00CA3043">
        <w:rPr>
          <w:rFonts w:ascii="宋体" w:hAnsi="宋体" w:hint="eastAsia"/>
          <w:sz w:val="21"/>
          <w:szCs w:val="16"/>
        </w:rPr>
        <w:t>对PC设备、网络设备、移动设备、Io</w:t>
      </w:r>
      <w:r w:rsidRPr="00CA3043">
        <w:rPr>
          <w:rFonts w:ascii="宋体" w:hAnsi="宋体"/>
          <w:sz w:val="21"/>
          <w:szCs w:val="16"/>
        </w:rPr>
        <w:t>T</w:t>
      </w:r>
      <w:r w:rsidRPr="00CA3043">
        <w:rPr>
          <w:rFonts w:ascii="宋体" w:hAnsi="宋体" w:hint="eastAsia"/>
          <w:sz w:val="21"/>
          <w:szCs w:val="16"/>
        </w:rPr>
        <w:t>设备（含视频终端等）、I</w:t>
      </w:r>
      <w:r w:rsidRPr="00CA3043">
        <w:rPr>
          <w:rFonts w:ascii="宋体" w:hAnsi="宋体"/>
          <w:sz w:val="21"/>
          <w:szCs w:val="16"/>
        </w:rPr>
        <w:t>C</w:t>
      </w:r>
      <w:r w:rsidRPr="00CA3043">
        <w:rPr>
          <w:rFonts w:ascii="宋体" w:hAnsi="宋体" w:hint="eastAsia"/>
          <w:sz w:val="21"/>
          <w:szCs w:val="16"/>
        </w:rPr>
        <w:t>S设备等主流设备类型和厂家的识别。</w:t>
      </w:r>
    </w:p>
    <w:p w14:paraId="17C82FC9" w14:textId="3A374D43" w:rsidR="00B677A6" w:rsidRDefault="00B677A6" w:rsidP="00454D20">
      <w:pPr>
        <w:pStyle w:val="affffffff6"/>
        <w:spacing w:line="480" w:lineRule="auto"/>
        <w:ind w:firstLine="360"/>
        <w:rPr>
          <w:rFonts w:ascii="宋体" w:hAnsi="宋体"/>
          <w:sz w:val="18"/>
          <w:szCs w:val="18"/>
        </w:rPr>
      </w:pPr>
    </w:p>
    <w:p w14:paraId="769BCCEB" w14:textId="04CB7B68" w:rsidR="004E29E1" w:rsidRPr="004E29E1" w:rsidRDefault="004E29E1" w:rsidP="004E29E1">
      <w:pPr>
        <w:pStyle w:val="affffffff6"/>
        <w:spacing w:line="480" w:lineRule="auto"/>
        <w:ind w:firstLine="422"/>
        <w:rPr>
          <w:rFonts w:ascii="宋体" w:hAnsi="宋体"/>
          <w:b/>
          <w:bCs/>
          <w:snapToGrid w:val="0"/>
          <w:color w:val="000000"/>
          <w:kern w:val="0"/>
          <w:sz w:val="21"/>
          <w:szCs w:val="21"/>
        </w:rPr>
      </w:pPr>
      <w:r>
        <w:rPr>
          <w:rFonts w:ascii="宋体" w:hAnsi="宋体" w:hint="eastAsia"/>
          <w:b/>
          <w:bCs/>
          <w:snapToGrid w:val="0"/>
          <w:color w:val="000000"/>
          <w:kern w:val="0"/>
          <w:sz w:val="21"/>
          <w:szCs w:val="21"/>
        </w:rPr>
        <w:t>2</w:t>
      </w:r>
      <w:r>
        <w:rPr>
          <w:rFonts w:ascii="宋体" w:hAnsi="宋体"/>
          <w:b/>
          <w:bCs/>
          <w:snapToGrid w:val="0"/>
          <w:color w:val="000000"/>
          <w:kern w:val="0"/>
          <w:sz w:val="21"/>
          <w:szCs w:val="21"/>
        </w:rPr>
        <w:t>.</w:t>
      </w:r>
      <w:r w:rsidRPr="004E29E1">
        <w:rPr>
          <w:rFonts w:ascii="宋体" w:hAnsi="宋体" w:hint="eastAsia"/>
          <w:b/>
          <w:bCs/>
          <w:snapToGrid w:val="0"/>
          <w:color w:val="000000"/>
          <w:kern w:val="0"/>
          <w:sz w:val="21"/>
          <w:szCs w:val="21"/>
        </w:rPr>
        <w:t>全流量、离线安全日志的威胁分析：</w:t>
      </w:r>
    </w:p>
    <w:p w14:paraId="3EE058DF" w14:textId="4FAD6043" w:rsidR="004E29E1" w:rsidRPr="007B2E36" w:rsidRDefault="004E29E1" w:rsidP="007B2E36">
      <w:pPr>
        <w:pStyle w:val="affffffff6"/>
        <w:numPr>
          <w:ilvl w:val="0"/>
          <w:numId w:val="49"/>
        </w:numPr>
        <w:spacing w:line="480" w:lineRule="auto"/>
        <w:ind w:firstLineChars="0"/>
        <w:rPr>
          <w:rFonts w:ascii="宋体" w:hAnsi="宋体"/>
          <w:sz w:val="21"/>
          <w:szCs w:val="21"/>
        </w:rPr>
      </w:pPr>
      <w:r w:rsidRPr="007B2E36">
        <w:rPr>
          <w:rFonts w:ascii="宋体" w:hAnsi="宋体" w:hint="eastAsia"/>
          <w:sz w:val="21"/>
          <w:szCs w:val="21"/>
        </w:rPr>
        <w:t>采用旁路进行方式，对流量进行捕获分析，根据数据包检测匹配安全</w:t>
      </w:r>
      <w:r w:rsidR="007B2E36" w:rsidRPr="007B2E36">
        <w:rPr>
          <w:rFonts w:ascii="宋体" w:hAnsi="宋体" w:hint="eastAsia"/>
          <w:sz w:val="21"/>
          <w:szCs w:val="21"/>
        </w:rPr>
        <w:t>事件库，形成基于全流量的威胁分析平台。</w:t>
      </w:r>
    </w:p>
    <w:p w14:paraId="4952C587" w14:textId="130AD2C1" w:rsidR="007B2E36" w:rsidRPr="007B2E36" w:rsidRDefault="007B2E36" w:rsidP="007B2E36">
      <w:pPr>
        <w:pStyle w:val="affffffff6"/>
        <w:numPr>
          <w:ilvl w:val="0"/>
          <w:numId w:val="49"/>
        </w:numPr>
        <w:spacing w:line="480" w:lineRule="auto"/>
        <w:ind w:firstLineChars="0"/>
        <w:rPr>
          <w:rFonts w:ascii="宋体" w:hAnsi="宋体"/>
          <w:sz w:val="21"/>
          <w:szCs w:val="21"/>
        </w:rPr>
      </w:pPr>
      <w:r w:rsidRPr="007B2E36">
        <w:rPr>
          <w:rFonts w:ascii="宋体" w:hAnsi="宋体" w:hint="eastAsia"/>
          <w:sz w:val="21"/>
          <w:szCs w:val="21"/>
        </w:rPr>
        <w:t>通过与第三方安全日志做对接，进行基于离线安全日志的威胁分析。</w:t>
      </w:r>
    </w:p>
    <w:p w14:paraId="7DC1266D" w14:textId="2D5C6C52" w:rsidR="004C2340" w:rsidRPr="004C2340" w:rsidRDefault="004E29E1" w:rsidP="00454D20">
      <w:pPr>
        <w:pStyle w:val="affffffff6"/>
        <w:spacing w:line="480" w:lineRule="auto"/>
        <w:ind w:firstLine="422"/>
        <w:rPr>
          <w:sz w:val="21"/>
          <w:szCs w:val="21"/>
        </w:rPr>
      </w:pPr>
      <w:r>
        <w:rPr>
          <w:rFonts w:ascii="宋体" w:hAnsi="宋体" w:hint="eastAsia"/>
          <w:b/>
          <w:bCs/>
          <w:snapToGrid w:val="0"/>
          <w:color w:val="000000"/>
          <w:kern w:val="0"/>
          <w:sz w:val="21"/>
          <w:szCs w:val="21"/>
        </w:rPr>
        <w:t>3</w:t>
      </w:r>
      <w:r>
        <w:rPr>
          <w:rFonts w:ascii="宋体" w:hAnsi="宋体"/>
          <w:b/>
          <w:bCs/>
          <w:snapToGrid w:val="0"/>
          <w:color w:val="000000"/>
          <w:kern w:val="0"/>
          <w:sz w:val="21"/>
          <w:szCs w:val="21"/>
        </w:rPr>
        <w:t>.</w:t>
      </w:r>
      <w:r w:rsidR="00721E58" w:rsidRPr="00721E58">
        <w:rPr>
          <w:rFonts w:ascii="宋体" w:hAnsi="宋体" w:hint="eastAsia"/>
          <w:b/>
          <w:bCs/>
          <w:snapToGrid w:val="0"/>
          <w:color w:val="000000"/>
          <w:kern w:val="0"/>
          <w:sz w:val="21"/>
          <w:szCs w:val="21"/>
        </w:rPr>
        <w:t>恶意流量高级安全分析</w:t>
      </w:r>
      <w:r w:rsidR="004C2340" w:rsidRPr="004C2340">
        <w:rPr>
          <w:rFonts w:hint="eastAsia"/>
          <w:sz w:val="21"/>
          <w:szCs w:val="21"/>
        </w:rPr>
        <w:t>：</w:t>
      </w:r>
    </w:p>
    <w:p w14:paraId="3F8AD194" w14:textId="209E1B56" w:rsidR="004C2340" w:rsidRPr="00454D20" w:rsidRDefault="00454D20" w:rsidP="00B677A6">
      <w:pPr>
        <w:pStyle w:val="affffffff6"/>
        <w:numPr>
          <w:ilvl w:val="0"/>
          <w:numId w:val="40"/>
        </w:numPr>
        <w:spacing w:line="480" w:lineRule="auto"/>
        <w:ind w:firstLineChars="0"/>
        <w:rPr>
          <w:rFonts w:ascii="宋体" w:hAnsi="宋体"/>
          <w:sz w:val="21"/>
          <w:szCs w:val="21"/>
        </w:rPr>
      </w:pPr>
      <w:r w:rsidRPr="00454D20">
        <w:rPr>
          <w:rFonts w:ascii="宋体" w:hAnsi="宋体" w:hint="eastAsia"/>
          <w:sz w:val="21"/>
          <w:szCs w:val="21"/>
        </w:rPr>
        <w:t>通过平台集中展示当前网络的实时流量总数，互联网上行/下行流量及实时会话数以及实时连接</w:t>
      </w:r>
      <w:r w:rsidRPr="00454D20">
        <w:rPr>
          <w:rFonts w:ascii="宋体" w:hAnsi="宋体" w:hint="eastAsia"/>
          <w:sz w:val="21"/>
          <w:szCs w:val="21"/>
        </w:rPr>
        <w:lastRenderedPageBreak/>
        <w:t>关系，流量主机、应用层协议、服务器端口流量、发送者流量</w:t>
      </w:r>
      <w:r w:rsidRPr="00454D20">
        <w:rPr>
          <w:rFonts w:ascii="宋体" w:hAnsi="宋体"/>
          <w:sz w:val="21"/>
          <w:szCs w:val="21"/>
        </w:rPr>
        <w:t>等信息</w:t>
      </w:r>
      <w:r w:rsidRPr="00454D20">
        <w:rPr>
          <w:rFonts w:ascii="宋体" w:hAnsi="宋体" w:hint="eastAsia"/>
          <w:sz w:val="21"/>
          <w:szCs w:val="21"/>
        </w:rPr>
        <w:t>。</w:t>
      </w:r>
    </w:p>
    <w:p w14:paraId="3E67ABE0" w14:textId="77777777" w:rsidR="00454D20" w:rsidRPr="00B677A6" w:rsidRDefault="00454D20" w:rsidP="00B677A6">
      <w:pPr>
        <w:pStyle w:val="afffffff2"/>
        <w:numPr>
          <w:ilvl w:val="0"/>
          <w:numId w:val="40"/>
        </w:numPr>
        <w:spacing w:line="480" w:lineRule="auto"/>
        <w:ind w:firstLineChars="0"/>
        <w:rPr>
          <w:rFonts w:ascii="宋体" w:hAnsi="宋体"/>
          <w:szCs w:val="21"/>
        </w:rPr>
      </w:pPr>
      <w:r w:rsidRPr="00B677A6">
        <w:rPr>
          <w:rFonts w:ascii="宋体" w:hAnsi="宋体" w:hint="eastAsia"/>
          <w:szCs w:val="21"/>
        </w:rPr>
        <w:t>通过流量地图展示互联网流量实时的连接位置。</w:t>
      </w:r>
    </w:p>
    <w:p w14:paraId="6C8B7DD8" w14:textId="26B9233A" w:rsidR="00454D20" w:rsidRDefault="00454D20" w:rsidP="00B677A6">
      <w:pPr>
        <w:pStyle w:val="affffffff6"/>
        <w:numPr>
          <w:ilvl w:val="0"/>
          <w:numId w:val="40"/>
        </w:numPr>
        <w:spacing w:line="480" w:lineRule="auto"/>
        <w:ind w:firstLineChars="0"/>
        <w:rPr>
          <w:rFonts w:ascii="宋体" w:hAnsi="宋体"/>
          <w:sz w:val="21"/>
          <w:szCs w:val="21"/>
        </w:rPr>
      </w:pPr>
      <w:r w:rsidRPr="00454D20">
        <w:rPr>
          <w:rFonts w:ascii="宋体" w:hAnsi="宋体" w:hint="eastAsia"/>
          <w:sz w:val="21"/>
          <w:szCs w:val="21"/>
        </w:rPr>
        <w:t>分析局域网间互访以及局域网访问外网时产生的不明流量、违规流量、恶意流量、可信流量等。</w:t>
      </w:r>
    </w:p>
    <w:p w14:paraId="27892C1C" w14:textId="77777777" w:rsidR="00B677A6" w:rsidRPr="00454D20" w:rsidRDefault="00B677A6" w:rsidP="00B677A6">
      <w:pPr>
        <w:pStyle w:val="affffffff6"/>
        <w:spacing w:line="480" w:lineRule="auto"/>
        <w:ind w:left="420" w:firstLineChars="0" w:firstLine="0"/>
        <w:rPr>
          <w:rFonts w:ascii="宋体" w:hAnsi="宋体"/>
          <w:sz w:val="21"/>
          <w:szCs w:val="21"/>
        </w:rPr>
      </w:pPr>
    </w:p>
    <w:p w14:paraId="3CAE4E00" w14:textId="1739498A" w:rsidR="0091057C" w:rsidRPr="0091057C" w:rsidRDefault="004E29E1" w:rsidP="00454D20">
      <w:pPr>
        <w:pStyle w:val="affffffff6"/>
        <w:spacing w:line="480" w:lineRule="auto"/>
        <w:ind w:firstLine="422"/>
        <w:rPr>
          <w:sz w:val="21"/>
          <w:szCs w:val="21"/>
        </w:rPr>
      </w:pPr>
      <w:r>
        <w:rPr>
          <w:rFonts w:ascii="宋体" w:hAnsi="宋体" w:hint="eastAsia"/>
          <w:b/>
          <w:bCs/>
          <w:snapToGrid w:val="0"/>
          <w:color w:val="000000"/>
          <w:kern w:val="0"/>
          <w:sz w:val="21"/>
          <w:szCs w:val="21"/>
        </w:rPr>
        <w:t>4</w:t>
      </w:r>
      <w:r>
        <w:rPr>
          <w:rFonts w:ascii="宋体" w:hAnsi="宋体"/>
          <w:b/>
          <w:bCs/>
          <w:snapToGrid w:val="0"/>
          <w:color w:val="000000"/>
          <w:kern w:val="0"/>
          <w:sz w:val="21"/>
          <w:szCs w:val="21"/>
        </w:rPr>
        <w:t>.</w:t>
      </w:r>
      <w:r w:rsidR="00721E58" w:rsidRPr="00721E58">
        <w:rPr>
          <w:rFonts w:ascii="宋体" w:hAnsi="宋体" w:hint="eastAsia"/>
          <w:b/>
          <w:bCs/>
          <w:snapToGrid w:val="0"/>
          <w:color w:val="000000"/>
          <w:kern w:val="0"/>
          <w:sz w:val="21"/>
          <w:szCs w:val="21"/>
        </w:rPr>
        <w:t>基于大数据的网络安全风险智能分析</w:t>
      </w:r>
      <w:r w:rsidR="0091057C" w:rsidRPr="0091057C">
        <w:rPr>
          <w:rFonts w:hint="eastAsia"/>
          <w:sz w:val="21"/>
          <w:szCs w:val="21"/>
        </w:rPr>
        <w:t>：</w:t>
      </w:r>
    </w:p>
    <w:p w14:paraId="1159371D" w14:textId="1CCC188A" w:rsidR="008473E7" w:rsidRPr="008473E7" w:rsidRDefault="008473E7" w:rsidP="008473E7">
      <w:pPr>
        <w:pStyle w:val="afffffff2"/>
        <w:widowControl/>
        <w:numPr>
          <w:ilvl w:val="0"/>
          <w:numId w:val="41"/>
        </w:numPr>
        <w:spacing w:line="480" w:lineRule="auto"/>
        <w:ind w:firstLineChars="0"/>
        <w:jc w:val="left"/>
        <w:rPr>
          <w:rFonts w:ascii="宋体" w:hAnsi="宋体"/>
          <w:szCs w:val="21"/>
        </w:rPr>
      </w:pPr>
      <w:r w:rsidRPr="008473E7">
        <w:rPr>
          <w:rFonts w:ascii="宋体" w:hAnsi="宋体" w:hint="eastAsia"/>
          <w:szCs w:val="21"/>
        </w:rPr>
        <w:t>基于设备类型、IP、</w:t>
      </w:r>
      <w:r w:rsidRPr="008473E7">
        <w:rPr>
          <w:rFonts w:ascii="宋体" w:hAnsi="宋体"/>
          <w:szCs w:val="21"/>
        </w:rPr>
        <w:t>MAC</w:t>
      </w:r>
      <w:r w:rsidRPr="008473E7">
        <w:rPr>
          <w:rFonts w:ascii="宋体" w:hAnsi="宋体" w:hint="eastAsia"/>
          <w:szCs w:val="21"/>
        </w:rPr>
        <w:t>、设备名、操作系统、系统服务、流量特征、行为特征的设备仿冒检测。发现设备仿冒时，系统会发出告警或者自动阻断。</w:t>
      </w:r>
    </w:p>
    <w:p w14:paraId="26A419E5" w14:textId="1F6D0725" w:rsidR="008473E7" w:rsidRPr="008473E7" w:rsidRDefault="008473E7" w:rsidP="008473E7">
      <w:pPr>
        <w:pStyle w:val="afffffff2"/>
        <w:widowControl/>
        <w:numPr>
          <w:ilvl w:val="0"/>
          <w:numId w:val="41"/>
        </w:numPr>
        <w:spacing w:line="480" w:lineRule="auto"/>
        <w:ind w:firstLineChars="0"/>
        <w:jc w:val="left"/>
        <w:rPr>
          <w:rFonts w:ascii="宋体" w:hAnsi="宋体"/>
          <w:szCs w:val="21"/>
        </w:rPr>
      </w:pPr>
      <w:r w:rsidRPr="008473E7">
        <w:rPr>
          <w:rFonts w:ascii="宋体" w:hAnsi="宋体" w:hint="eastAsia"/>
          <w:szCs w:val="21"/>
        </w:rPr>
        <w:t>自动学习网络中设备之间的连接关系以及访问互联网的行为，自动构建用户正常的访问行为模式，智能发现异常的连接。发现异常连接时，系统会发出告警或者自动阻断。</w:t>
      </w:r>
    </w:p>
    <w:p w14:paraId="00822F2D" w14:textId="0B2B9E24" w:rsidR="008473E7" w:rsidRPr="008473E7" w:rsidRDefault="008473E7" w:rsidP="008473E7">
      <w:pPr>
        <w:pStyle w:val="afffffff2"/>
        <w:widowControl/>
        <w:numPr>
          <w:ilvl w:val="0"/>
          <w:numId w:val="41"/>
        </w:numPr>
        <w:spacing w:line="480" w:lineRule="auto"/>
        <w:ind w:firstLineChars="0"/>
        <w:jc w:val="left"/>
        <w:rPr>
          <w:rFonts w:ascii="宋体" w:hAnsi="宋体"/>
          <w:szCs w:val="21"/>
        </w:rPr>
      </w:pPr>
      <w:proofErr w:type="spellStart"/>
      <w:r w:rsidRPr="008473E7">
        <w:rPr>
          <w:rFonts w:ascii="宋体" w:hAnsi="宋体" w:hint="eastAsia"/>
          <w:szCs w:val="21"/>
        </w:rPr>
        <w:t>自动学习网络中设备之间的流量行为特征以及访问互联网的流量特征，在某一时间段内流量发生异常时，系统会发出告警或者自动阻断</w:t>
      </w:r>
      <w:proofErr w:type="spellEnd"/>
      <w:r w:rsidRPr="008473E7">
        <w:rPr>
          <w:rFonts w:ascii="宋体" w:hAnsi="宋体" w:hint="eastAsia"/>
          <w:szCs w:val="21"/>
        </w:rPr>
        <w:t>。</w:t>
      </w:r>
    </w:p>
    <w:p w14:paraId="1D5881AE" w14:textId="79DF4E21" w:rsidR="008473E7" w:rsidRPr="008473E7" w:rsidRDefault="008473E7" w:rsidP="008473E7">
      <w:pPr>
        <w:pStyle w:val="afffffff2"/>
        <w:widowControl/>
        <w:numPr>
          <w:ilvl w:val="0"/>
          <w:numId w:val="41"/>
        </w:numPr>
        <w:spacing w:line="480" w:lineRule="auto"/>
        <w:ind w:firstLineChars="0"/>
        <w:jc w:val="left"/>
        <w:rPr>
          <w:rFonts w:ascii="宋体" w:hAnsi="宋体"/>
          <w:szCs w:val="21"/>
        </w:rPr>
      </w:pPr>
      <w:r w:rsidRPr="008473E7">
        <w:rPr>
          <w:rFonts w:ascii="宋体" w:hAnsi="宋体" w:hint="eastAsia"/>
          <w:szCs w:val="21"/>
        </w:rPr>
        <w:t>及时发现异常协议的访问（如</w:t>
      </w:r>
      <w:r w:rsidRPr="008473E7">
        <w:rPr>
          <w:rFonts w:ascii="宋体" w:hAnsi="宋体"/>
          <w:szCs w:val="21"/>
        </w:rPr>
        <w:t>80</w:t>
      </w:r>
      <w:r w:rsidRPr="008473E7">
        <w:rPr>
          <w:rFonts w:ascii="宋体" w:hAnsi="宋体" w:hint="eastAsia"/>
          <w:szCs w:val="21"/>
        </w:rPr>
        <w:t>端口，跑的是非http协议流量），</w:t>
      </w:r>
      <w:proofErr w:type="spellStart"/>
      <w:r w:rsidRPr="008473E7">
        <w:rPr>
          <w:rFonts w:ascii="宋体" w:hAnsi="宋体" w:hint="eastAsia"/>
          <w:szCs w:val="21"/>
        </w:rPr>
        <w:t>可立即报警并阻断</w:t>
      </w:r>
      <w:proofErr w:type="spellEnd"/>
      <w:r w:rsidRPr="008473E7">
        <w:rPr>
          <w:rFonts w:ascii="宋体" w:hAnsi="宋体" w:hint="eastAsia"/>
          <w:szCs w:val="21"/>
        </w:rPr>
        <w:t>。</w:t>
      </w:r>
    </w:p>
    <w:p w14:paraId="6773A9C1" w14:textId="06C52EF2" w:rsidR="008473E7" w:rsidRPr="008473E7" w:rsidRDefault="008473E7" w:rsidP="008473E7">
      <w:pPr>
        <w:pStyle w:val="afffffff2"/>
        <w:widowControl/>
        <w:numPr>
          <w:ilvl w:val="0"/>
          <w:numId w:val="41"/>
        </w:numPr>
        <w:spacing w:line="480" w:lineRule="auto"/>
        <w:ind w:firstLineChars="0"/>
        <w:jc w:val="left"/>
        <w:rPr>
          <w:rFonts w:ascii="宋体" w:hAnsi="宋体"/>
          <w:szCs w:val="21"/>
        </w:rPr>
      </w:pPr>
      <w:proofErr w:type="spellStart"/>
      <w:r w:rsidRPr="008473E7">
        <w:rPr>
          <w:rFonts w:ascii="宋体" w:hAnsi="宋体" w:hint="eastAsia"/>
          <w:szCs w:val="21"/>
        </w:rPr>
        <w:t>自动学习设备的在线时长，一旦发现设备在线时间异常，可立即报警或阻断</w:t>
      </w:r>
      <w:proofErr w:type="spellEnd"/>
      <w:r w:rsidRPr="008473E7">
        <w:rPr>
          <w:rFonts w:ascii="宋体" w:hAnsi="宋体" w:hint="eastAsia"/>
          <w:szCs w:val="21"/>
        </w:rPr>
        <w:t>。</w:t>
      </w:r>
    </w:p>
    <w:p w14:paraId="5B4449A2" w14:textId="55A69D34" w:rsidR="008473E7" w:rsidRPr="008473E7" w:rsidRDefault="008473E7" w:rsidP="008473E7">
      <w:pPr>
        <w:pStyle w:val="afffffff2"/>
        <w:widowControl/>
        <w:numPr>
          <w:ilvl w:val="0"/>
          <w:numId w:val="41"/>
        </w:numPr>
        <w:spacing w:line="480" w:lineRule="auto"/>
        <w:ind w:firstLineChars="0"/>
        <w:jc w:val="left"/>
        <w:rPr>
          <w:rFonts w:ascii="宋体" w:hAnsi="宋体"/>
          <w:szCs w:val="21"/>
        </w:rPr>
      </w:pPr>
      <w:proofErr w:type="spellStart"/>
      <w:r w:rsidRPr="008473E7">
        <w:rPr>
          <w:rFonts w:ascii="宋体" w:hAnsi="宋体" w:hint="eastAsia"/>
          <w:szCs w:val="21"/>
        </w:rPr>
        <w:t>对于服务器、哑终端设备、IoT设备等接入位置相对固定的设备，一旦发现设备接入位置发生变化，会立即报警或阻断</w:t>
      </w:r>
      <w:proofErr w:type="spellEnd"/>
      <w:r w:rsidRPr="008473E7">
        <w:rPr>
          <w:rFonts w:ascii="宋体" w:hAnsi="宋体" w:hint="eastAsia"/>
          <w:szCs w:val="21"/>
        </w:rPr>
        <w:t>。</w:t>
      </w:r>
    </w:p>
    <w:p w14:paraId="422FC009" w14:textId="0BF28EE5" w:rsidR="00B677A6" w:rsidRDefault="008473E7" w:rsidP="008473E7">
      <w:pPr>
        <w:pStyle w:val="afffffff2"/>
        <w:widowControl/>
        <w:numPr>
          <w:ilvl w:val="0"/>
          <w:numId w:val="41"/>
        </w:numPr>
        <w:spacing w:line="480" w:lineRule="auto"/>
        <w:ind w:firstLineChars="0"/>
        <w:jc w:val="left"/>
        <w:rPr>
          <w:rFonts w:ascii="微软雅黑" w:eastAsia="微软雅黑" w:hAnsi="微软雅黑"/>
          <w:szCs w:val="21"/>
        </w:rPr>
      </w:pPr>
      <w:proofErr w:type="spellStart"/>
      <w:r w:rsidRPr="008473E7">
        <w:rPr>
          <w:rFonts w:ascii="宋体" w:hAnsi="宋体" w:hint="eastAsia"/>
          <w:szCs w:val="21"/>
        </w:rPr>
        <w:t>采用机器学习和威胁情报相结合的方式，对域名进行可疑度分析，发现恶意域名立即告警或者阻断</w:t>
      </w:r>
      <w:proofErr w:type="spellEnd"/>
      <w:r w:rsidRPr="008473E7">
        <w:rPr>
          <w:rFonts w:ascii="宋体" w:hAnsi="宋体" w:hint="eastAsia"/>
          <w:szCs w:val="21"/>
        </w:rPr>
        <w:t>。</w:t>
      </w:r>
    </w:p>
    <w:p w14:paraId="736097F8" w14:textId="52FA90BD" w:rsidR="008473E7" w:rsidRDefault="007B2E36" w:rsidP="007B2E36">
      <w:pPr>
        <w:pStyle w:val="affffffff6"/>
        <w:spacing w:line="360" w:lineRule="auto"/>
        <w:ind w:firstLineChars="0"/>
        <w:rPr>
          <w:rFonts w:ascii="宋体" w:hAnsi="宋体"/>
          <w:b/>
          <w:bCs/>
          <w:snapToGrid w:val="0"/>
          <w:color w:val="000000"/>
          <w:kern w:val="0"/>
          <w:sz w:val="21"/>
          <w:szCs w:val="21"/>
        </w:rPr>
      </w:pPr>
      <w:r w:rsidRPr="007B2E36">
        <w:rPr>
          <w:rFonts w:ascii="宋体" w:hAnsi="宋体" w:hint="eastAsia"/>
          <w:b/>
          <w:bCs/>
          <w:snapToGrid w:val="0"/>
          <w:color w:val="000000"/>
          <w:kern w:val="0"/>
          <w:sz w:val="21"/>
          <w:szCs w:val="21"/>
        </w:rPr>
        <w:t>5</w:t>
      </w:r>
      <w:r w:rsidRPr="007B2E36">
        <w:rPr>
          <w:rFonts w:ascii="宋体" w:hAnsi="宋体"/>
          <w:b/>
          <w:bCs/>
          <w:snapToGrid w:val="0"/>
          <w:color w:val="000000"/>
          <w:kern w:val="0"/>
          <w:sz w:val="21"/>
          <w:szCs w:val="21"/>
        </w:rPr>
        <w:t>.</w:t>
      </w:r>
      <w:r w:rsidRPr="007B2E36">
        <w:rPr>
          <w:rFonts w:ascii="宋体" w:hAnsi="宋体" w:hint="eastAsia"/>
          <w:b/>
          <w:bCs/>
          <w:snapToGrid w:val="0"/>
          <w:color w:val="000000"/>
          <w:kern w:val="0"/>
          <w:sz w:val="21"/>
          <w:szCs w:val="21"/>
        </w:rPr>
        <w:t>信息系统生态环境网络拓扑感知：</w:t>
      </w:r>
    </w:p>
    <w:p w14:paraId="750474F6" w14:textId="34784280" w:rsidR="007B2E36" w:rsidRPr="007B2E36" w:rsidRDefault="007B2E36" w:rsidP="007B2E36">
      <w:pPr>
        <w:pStyle w:val="afffffff2"/>
        <w:widowControl/>
        <w:numPr>
          <w:ilvl w:val="0"/>
          <w:numId w:val="41"/>
        </w:numPr>
        <w:spacing w:line="480" w:lineRule="auto"/>
        <w:ind w:firstLineChars="0"/>
        <w:jc w:val="left"/>
        <w:rPr>
          <w:rFonts w:ascii="宋体" w:hAnsi="宋体"/>
          <w:szCs w:val="21"/>
        </w:rPr>
      </w:pPr>
      <w:r w:rsidRPr="007B2E36">
        <w:rPr>
          <w:rFonts w:ascii="宋体" w:hAnsi="宋体" w:hint="eastAsia"/>
          <w:szCs w:val="21"/>
        </w:rPr>
        <w:t>智能识别，采用设备画像技术，智能识别网络拓扑、设备的类型、设备厂家、设备状态（新设备/在线设备/离线设备）、设备安全状态（安全、较安全、不安全）、设备之间的连接关系等，支持对PC设备、网络设备、移动设备、Io</w:t>
      </w:r>
      <w:r w:rsidRPr="007B2E36">
        <w:rPr>
          <w:rFonts w:ascii="宋体" w:hAnsi="宋体"/>
          <w:szCs w:val="21"/>
        </w:rPr>
        <w:t>T</w:t>
      </w:r>
      <w:r w:rsidRPr="007B2E36">
        <w:rPr>
          <w:rFonts w:ascii="宋体" w:hAnsi="宋体" w:hint="eastAsia"/>
          <w:szCs w:val="21"/>
        </w:rPr>
        <w:t>设备（含视频终端等）、I</w:t>
      </w:r>
      <w:r w:rsidRPr="007B2E36">
        <w:rPr>
          <w:rFonts w:ascii="宋体" w:hAnsi="宋体"/>
          <w:szCs w:val="21"/>
        </w:rPr>
        <w:t>C</w:t>
      </w:r>
      <w:r w:rsidRPr="007B2E36">
        <w:rPr>
          <w:rFonts w:ascii="宋体" w:hAnsi="宋体" w:hint="eastAsia"/>
          <w:szCs w:val="21"/>
        </w:rPr>
        <w:t>S设备等主流设备类型和厂家的识别。</w:t>
      </w:r>
    </w:p>
    <w:p w14:paraId="718F796D" w14:textId="28A0D7EF" w:rsidR="007B2E36" w:rsidRPr="007B2E36" w:rsidRDefault="007B2E36" w:rsidP="007B2E36">
      <w:pPr>
        <w:pStyle w:val="affffffff6"/>
        <w:spacing w:line="360" w:lineRule="auto"/>
        <w:ind w:firstLineChars="0"/>
        <w:rPr>
          <w:rFonts w:ascii="宋体" w:hAnsi="宋体"/>
          <w:b/>
          <w:bCs/>
          <w:snapToGrid w:val="0"/>
          <w:color w:val="000000"/>
          <w:kern w:val="0"/>
          <w:sz w:val="21"/>
          <w:szCs w:val="21"/>
        </w:rPr>
      </w:pPr>
    </w:p>
    <w:p w14:paraId="3B93CE55" w14:textId="211471CE" w:rsidR="00721E58" w:rsidRDefault="007B2E36" w:rsidP="00721E58">
      <w:pPr>
        <w:pStyle w:val="affffffff6"/>
        <w:spacing w:line="360" w:lineRule="auto"/>
        <w:ind w:firstLineChars="0"/>
        <w:rPr>
          <w:sz w:val="21"/>
          <w:szCs w:val="21"/>
        </w:rPr>
      </w:pPr>
      <w:r>
        <w:rPr>
          <w:rFonts w:ascii="宋体" w:hAnsi="宋体"/>
          <w:b/>
          <w:bCs/>
          <w:snapToGrid w:val="0"/>
          <w:color w:val="000000"/>
          <w:kern w:val="0"/>
          <w:sz w:val="21"/>
          <w:szCs w:val="21"/>
        </w:rPr>
        <w:t>6</w:t>
      </w:r>
      <w:r w:rsidR="004E29E1">
        <w:rPr>
          <w:rFonts w:ascii="宋体" w:hAnsi="宋体"/>
          <w:b/>
          <w:bCs/>
          <w:snapToGrid w:val="0"/>
          <w:color w:val="000000"/>
          <w:kern w:val="0"/>
          <w:sz w:val="21"/>
          <w:szCs w:val="21"/>
        </w:rPr>
        <w:t>.</w:t>
      </w:r>
      <w:r w:rsidR="00721E58" w:rsidRPr="00721E58">
        <w:rPr>
          <w:rFonts w:ascii="宋体" w:hAnsi="宋体" w:hint="eastAsia"/>
          <w:b/>
          <w:bCs/>
          <w:snapToGrid w:val="0"/>
          <w:color w:val="000000"/>
          <w:kern w:val="0"/>
          <w:sz w:val="21"/>
          <w:szCs w:val="21"/>
        </w:rPr>
        <w:t>信息系统脆弱性感知</w:t>
      </w:r>
      <w:r w:rsidR="00721E58">
        <w:rPr>
          <w:rFonts w:ascii="宋体" w:hAnsi="宋体" w:hint="eastAsia"/>
          <w:snapToGrid w:val="0"/>
          <w:color w:val="000000"/>
          <w:kern w:val="0"/>
          <w:sz w:val="21"/>
          <w:szCs w:val="21"/>
        </w:rPr>
        <w:t>:</w:t>
      </w:r>
    </w:p>
    <w:p w14:paraId="2C70FB0A" w14:textId="24135D4B" w:rsidR="00B677A6" w:rsidRPr="00B677A6" w:rsidRDefault="00B677A6" w:rsidP="00B677A6">
      <w:pPr>
        <w:pStyle w:val="afffffff2"/>
        <w:numPr>
          <w:ilvl w:val="0"/>
          <w:numId w:val="40"/>
        </w:numPr>
        <w:spacing w:line="480" w:lineRule="auto"/>
        <w:ind w:firstLineChars="0"/>
        <w:rPr>
          <w:rFonts w:ascii="宋体" w:hAnsi="宋体"/>
          <w:szCs w:val="21"/>
        </w:rPr>
      </w:pPr>
      <w:r w:rsidRPr="00B677A6">
        <w:rPr>
          <w:rFonts w:ascii="宋体" w:hAnsi="宋体" w:hint="eastAsia"/>
          <w:szCs w:val="21"/>
        </w:rPr>
        <w:t>对Web</w:t>
      </w:r>
      <w:r w:rsidRPr="00B677A6">
        <w:rPr>
          <w:rFonts w:ascii="宋体" w:hAnsi="宋体"/>
          <w:szCs w:val="21"/>
        </w:rPr>
        <w:t>/SSH/TELNET/FTP</w:t>
      </w:r>
      <w:r w:rsidRPr="00B677A6">
        <w:rPr>
          <w:rFonts w:ascii="宋体" w:hAnsi="宋体" w:hint="eastAsia"/>
          <w:szCs w:val="21"/>
        </w:rPr>
        <w:t>等应用的弱口令进行实时检查，用户可通过导入自主的账号和密码字典的方式进行系统弱口令的检查</w:t>
      </w:r>
      <w:r>
        <w:rPr>
          <w:rFonts w:ascii="宋体" w:hAnsi="宋体" w:hint="eastAsia"/>
          <w:szCs w:val="21"/>
        </w:rPr>
        <w:t>。</w:t>
      </w:r>
    </w:p>
    <w:p w14:paraId="055B772B" w14:textId="3A0B36FC" w:rsidR="00B677A6" w:rsidRPr="00B677A6" w:rsidRDefault="00B677A6" w:rsidP="00B677A6">
      <w:pPr>
        <w:pStyle w:val="afffffff2"/>
        <w:numPr>
          <w:ilvl w:val="0"/>
          <w:numId w:val="40"/>
        </w:numPr>
        <w:spacing w:line="480" w:lineRule="auto"/>
        <w:ind w:firstLineChars="0"/>
        <w:rPr>
          <w:rFonts w:ascii="宋体" w:hAnsi="宋体"/>
          <w:szCs w:val="21"/>
        </w:rPr>
      </w:pPr>
      <w:proofErr w:type="spellStart"/>
      <w:r w:rsidRPr="00B677A6">
        <w:rPr>
          <w:rFonts w:ascii="宋体" w:hAnsi="宋体" w:hint="eastAsia"/>
          <w:szCs w:val="21"/>
        </w:rPr>
        <w:t>漏洞检测，发现终端、服务器等的漏洞情况</w:t>
      </w:r>
      <w:proofErr w:type="spellEnd"/>
      <w:r w:rsidRPr="00B677A6">
        <w:rPr>
          <w:rFonts w:ascii="宋体" w:hAnsi="宋体" w:hint="eastAsia"/>
          <w:szCs w:val="21"/>
        </w:rPr>
        <w:t>。</w:t>
      </w:r>
    </w:p>
    <w:p w14:paraId="4D661FA4" w14:textId="75DDE052" w:rsidR="00721E58" w:rsidRDefault="00B677A6" w:rsidP="00B677A6">
      <w:pPr>
        <w:pStyle w:val="afffffff2"/>
        <w:numPr>
          <w:ilvl w:val="0"/>
          <w:numId w:val="40"/>
        </w:numPr>
        <w:spacing w:line="480" w:lineRule="auto"/>
        <w:ind w:firstLineChars="0"/>
        <w:rPr>
          <w:rFonts w:ascii="宋体" w:hAnsi="宋体"/>
          <w:szCs w:val="21"/>
        </w:rPr>
      </w:pPr>
      <w:proofErr w:type="spellStart"/>
      <w:r w:rsidRPr="00B677A6">
        <w:rPr>
          <w:rFonts w:ascii="宋体" w:hAnsi="宋体" w:hint="eastAsia"/>
          <w:szCs w:val="21"/>
        </w:rPr>
        <w:t>补丁安装情况检查，发现终端、服务器等的补丁修复情况</w:t>
      </w:r>
      <w:proofErr w:type="spellEnd"/>
      <w:r w:rsidRPr="00B677A6">
        <w:rPr>
          <w:rFonts w:ascii="宋体" w:hAnsi="宋体" w:hint="eastAsia"/>
          <w:szCs w:val="21"/>
        </w:rPr>
        <w:t>。</w:t>
      </w:r>
    </w:p>
    <w:p w14:paraId="5BF3B3BB" w14:textId="77777777" w:rsidR="00B677A6" w:rsidRPr="00B677A6" w:rsidRDefault="00B677A6" w:rsidP="00B677A6">
      <w:pPr>
        <w:spacing w:line="480" w:lineRule="auto"/>
        <w:ind w:left="420"/>
        <w:rPr>
          <w:rFonts w:ascii="宋体" w:hAnsi="宋体"/>
          <w:szCs w:val="21"/>
        </w:rPr>
      </w:pPr>
    </w:p>
    <w:p w14:paraId="545323BF" w14:textId="53C472B2" w:rsidR="00721E58" w:rsidRDefault="007B2E36" w:rsidP="00721E58">
      <w:pPr>
        <w:pStyle w:val="affffffff6"/>
        <w:spacing w:line="360" w:lineRule="auto"/>
        <w:ind w:firstLineChars="0"/>
        <w:rPr>
          <w:sz w:val="21"/>
          <w:szCs w:val="21"/>
        </w:rPr>
      </w:pPr>
      <w:r>
        <w:rPr>
          <w:rFonts w:ascii="宋体" w:hAnsi="宋体"/>
          <w:b/>
          <w:bCs/>
          <w:snapToGrid w:val="0"/>
          <w:color w:val="000000"/>
          <w:kern w:val="0"/>
          <w:sz w:val="21"/>
          <w:szCs w:val="21"/>
        </w:rPr>
        <w:t>7</w:t>
      </w:r>
      <w:r w:rsidR="004E29E1">
        <w:rPr>
          <w:rFonts w:ascii="宋体" w:hAnsi="宋体"/>
          <w:b/>
          <w:bCs/>
          <w:snapToGrid w:val="0"/>
          <w:color w:val="000000"/>
          <w:kern w:val="0"/>
          <w:sz w:val="21"/>
          <w:szCs w:val="21"/>
        </w:rPr>
        <w:t>.</w:t>
      </w:r>
      <w:r w:rsidR="00721E58" w:rsidRPr="00721E58">
        <w:rPr>
          <w:rFonts w:ascii="宋体" w:hAnsi="宋体" w:hint="eastAsia"/>
          <w:b/>
          <w:bCs/>
          <w:snapToGrid w:val="0"/>
          <w:color w:val="000000"/>
          <w:kern w:val="0"/>
          <w:sz w:val="21"/>
          <w:szCs w:val="21"/>
        </w:rPr>
        <w:t>信息系统威胁感知</w:t>
      </w:r>
      <w:r w:rsidR="00721E58">
        <w:rPr>
          <w:rFonts w:ascii="宋体" w:hAnsi="宋体" w:hint="eastAsia"/>
          <w:snapToGrid w:val="0"/>
          <w:color w:val="000000"/>
          <w:kern w:val="0"/>
          <w:sz w:val="21"/>
          <w:szCs w:val="21"/>
        </w:rPr>
        <w:t>:</w:t>
      </w:r>
    </w:p>
    <w:p w14:paraId="7130035B" w14:textId="4B011943" w:rsidR="008473E7" w:rsidRPr="008473E7" w:rsidRDefault="008473E7" w:rsidP="008473E7">
      <w:pPr>
        <w:pStyle w:val="afffffff2"/>
        <w:widowControl/>
        <w:numPr>
          <w:ilvl w:val="1"/>
          <w:numId w:val="42"/>
        </w:numPr>
        <w:spacing w:line="480" w:lineRule="auto"/>
        <w:ind w:firstLineChars="0"/>
        <w:jc w:val="left"/>
        <w:rPr>
          <w:rFonts w:ascii="宋体" w:hAnsi="宋体"/>
        </w:rPr>
      </w:pPr>
      <w:proofErr w:type="spellStart"/>
      <w:r w:rsidRPr="008473E7">
        <w:rPr>
          <w:rFonts w:ascii="宋体" w:hAnsi="宋体" w:hint="eastAsia"/>
        </w:rPr>
        <w:t>C</w:t>
      </w:r>
      <w:r w:rsidRPr="008473E7">
        <w:rPr>
          <w:rFonts w:ascii="宋体" w:hAnsi="宋体"/>
        </w:rPr>
        <w:t>&amp;C</w:t>
      </w:r>
      <w:r w:rsidRPr="008473E7">
        <w:rPr>
          <w:rFonts w:ascii="宋体" w:hAnsi="宋体" w:hint="eastAsia"/>
        </w:rPr>
        <w:t>攻击检测：检测设备与C</w:t>
      </w:r>
      <w:r w:rsidRPr="008473E7">
        <w:rPr>
          <w:rFonts w:ascii="宋体" w:hAnsi="宋体"/>
        </w:rPr>
        <w:t>&amp;C</w:t>
      </w:r>
      <w:r w:rsidRPr="008473E7">
        <w:rPr>
          <w:rFonts w:ascii="宋体" w:hAnsi="宋体" w:hint="eastAsia"/>
        </w:rPr>
        <w:t>（命令与控制服务器）的连接行为，</w:t>
      </w:r>
      <w:r w:rsidRPr="008473E7">
        <w:rPr>
          <w:rFonts w:ascii="宋体" w:hAnsi="宋体" w:hint="eastAsia"/>
          <w:szCs w:val="21"/>
        </w:rPr>
        <w:t>发现时可立即告警或者阻断</w:t>
      </w:r>
      <w:proofErr w:type="spellEnd"/>
      <w:r w:rsidRPr="008473E7">
        <w:rPr>
          <w:rFonts w:ascii="宋体" w:hAnsi="宋体" w:hint="eastAsia"/>
        </w:rPr>
        <w:t>；</w:t>
      </w:r>
    </w:p>
    <w:p w14:paraId="59FDA162" w14:textId="490E8EC5" w:rsidR="008473E7" w:rsidRPr="008473E7" w:rsidRDefault="008473E7" w:rsidP="008473E7">
      <w:pPr>
        <w:pStyle w:val="afffffff2"/>
        <w:widowControl/>
        <w:numPr>
          <w:ilvl w:val="1"/>
          <w:numId w:val="42"/>
        </w:numPr>
        <w:spacing w:line="480" w:lineRule="auto"/>
        <w:ind w:firstLineChars="0"/>
        <w:jc w:val="left"/>
        <w:rPr>
          <w:rFonts w:ascii="宋体" w:hAnsi="宋体"/>
        </w:rPr>
      </w:pPr>
      <w:proofErr w:type="spellStart"/>
      <w:r w:rsidRPr="008473E7">
        <w:rPr>
          <w:rFonts w:ascii="宋体" w:hAnsi="宋体" w:hint="eastAsia"/>
        </w:rPr>
        <w:t>DoS攻击检测：SMTP</w:t>
      </w:r>
      <w:proofErr w:type="spellEnd"/>
      <w:r w:rsidRPr="008473E7">
        <w:rPr>
          <w:rFonts w:ascii="宋体" w:hAnsi="宋体" w:hint="eastAsia"/>
        </w:rPr>
        <w:t>/MYSQL/</w:t>
      </w:r>
      <w:r w:rsidRPr="008473E7">
        <w:rPr>
          <w:rFonts w:ascii="宋体" w:hAnsi="宋体"/>
        </w:rPr>
        <w:t>RDP/DNS/</w:t>
      </w:r>
      <w:proofErr w:type="spellStart"/>
      <w:r w:rsidRPr="008473E7">
        <w:rPr>
          <w:rFonts w:ascii="宋体" w:hAnsi="宋体"/>
        </w:rPr>
        <w:t>HTTP</w:t>
      </w:r>
      <w:r w:rsidRPr="008473E7">
        <w:rPr>
          <w:rFonts w:ascii="宋体" w:hAnsi="宋体" w:hint="eastAsia"/>
        </w:rPr>
        <w:t>等协议的DOS攻击检测，</w:t>
      </w:r>
      <w:r w:rsidRPr="008473E7">
        <w:rPr>
          <w:rFonts w:ascii="宋体" w:hAnsi="宋体" w:hint="eastAsia"/>
          <w:szCs w:val="21"/>
        </w:rPr>
        <w:t>发现时可立即告警或者阻断</w:t>
      </w:r>
      <w:proofErr w:type="spellEnd"/>
      <w:r w:rsidRPr="008473E7">
        <w:rPr>
          <w:rFonts w:ascii="宋体" w:hAnsi="宋体" w:hint="eastAsia"/>
        </w:rPr>
        <w:t>；</w:t>
      </w:r>
    </w:p>
    <w:p w14:paraId="72251905" w14:textId="425B7118" w:rsidR="008473E7" w:rsidRPr="008473E7" w:rsidRDefault="008473E7" w:rsidP="008473E7">
      <w:pPr>
        <w:pStyle w:val="afffffff2"/>
        <w:widowControl/>
        <w:numPr>
          <w:ilvl w:val="1"/>
          <w:numId w:val="42"/>
        </w:numPr>
        <w:spacing w:line="480" w:lineRule="auto"/>
        <w:ind w:firstLineChars="0"/>
        <w:jc w:val="left"/>
        <w:rPr>
          <w:rFonts w:ascii="宋体" w:hAnsi="宋体"/>
        </w:rPr>
      </w:pPr>
      <w:proofErr w:type="spellStart"/>
      <w:r w:rsidRPr="008473E7">
        <w:rPr>
          <w:rFonts w:ascii="宋体" w:hAnsi="宋体" w:hint="eastAsia"/>
        </w:rPr>
        <w:t>暴力破解检测：RDP</w:t>
      </w:r>
      <w:proofErr w:type="spellEnd"/>
      <w:r w:rsidRPr="008473E7">
        <w:rPr>
          <w:rFonts w:ascii="宋体" w:hAnsi="宋体" w:hint="eastAsia"/>
        </w:rPr>
        <w:t>/SSH/</w:t>
      </w:r>
      <w:proofErr w:type="spellStart"/>
      <w:r w:rsidRPr="008473E7">
        <w:rPr>
          <w:rFonts w:ascii="宋体" w:hAnsi="宋体"/>
        </w:rPr>
        <w:t>FTP</w:t>
      </w:r>
      <w:r w:rsidRPr="008473E7">
        <w:rPr>
          <w:rFonts w:ascii="宋体" w:hAnsi="宋体" w:hint="eastAsia"/>
        </w:rPr>
        <w:t>等协议的暴力破解攻击检测，</w:t>
      </w:r>
      <w:r w:rsidRPr="008473E7">
        <w:rPr>
          <w:rFonts w:ascii="宋体" w:hAnsi="宋体" w:hint="eastAsia"/>
          <w:szCs w:val="21"/>
        </w:rPr>
        <w:t>发现时可立即告警或者阻断</w:t>
      </w:r>
      <w:proofErr w:type="spellEnd"/>
      <w:r w:rsidRPr="008473E7">
        <w:rPr>
          <w:rFonts w:ascii="宋体" w:hAnsi="宋体" w:hint="eastAsia"/>
        </w:rPr>
        <w:t>；</w:t>
      </w:r>
    </w:p>
    <w:p w14:paraId="143DCEA7" w14:textId="4E87E85E" w:rsidR="008473E7" w:rsidRPr="008473E7" w:rsidRDefault="008473E7" w:rsidP="008473E7">
      <w:pPr>
        <w:pStyle w:val="afffffff2"/>
        <w:widowControl/>
        <w:numPr>
          <w:ilvl w:val="1"/>
          <w:numId w:val="42"/>
        </w:numPr>
        <w:spacing w:line="480" w:lineRule="auto"/>
        <w:ind w:firstLineChars="0"/>
        <w:jc w:val="left"/>
        <w:rPr>
          <w:rFonts w:ascii="宋体" w:hAnsi="宋体"/>
        </w:rPr>
      </w:pPr>
      <w:proofErr w:type="spellStart"/>
      <w:r w:rsidRPr="008473E7">
        <w:rPr>
          <w:rFonts w:ascii="宋体" w:hAnsi="宋体" w:hint="eastAsia"/>
        </w:rPr>
        <w:t>勒索病毒检测：检测WantCry等勒索病毒的检测</w:t>
      </w:r>
      <w:proofErr w:type="spellEnd"/>
      <w:r w:rsidRPr="008473E7">
        <w:rPr>
          <w:rFonts w:ascii="宋体" w:hAnsi="宋体" w:hint="eastAsia"/>
        </w:rPr>
        <w:t>；</w:t>
      </w:r>
    </w:p>
    <w:p w14:paraId="222D9DA2" w14:textId="2F947656" w:rsidR="008473E7" w:rsidRPr="008473E7" w:rsidRDefault="008473E7" w:rsidP="008473E7">
      <w:pPr>
        <w:pStyle w:val="afffffff2"/>
        <w:widowControl/>
        <w:numPr>
          <w:ilvl w:val="1"/>
          <w:numId w:val="42"/>
        </w:numPr>
        <w:spacing w:line="480" w:lineRule="auto"/>
        <w:ind w:firstLineChars="0"/>
        <w:jc w:val="left"/>
        <w:rPr>
          <w:rFonts w:ascii="宋体" w:hAnsi="宋体"/>
        </w:rPr>
      </w:pPr>
      <w:proofErr w:type="spellStart"/>
      <w:r w:rsidRPr="008473E7">
        <w:rPr>
          <w:rFonts w:ascii="宋体" w:hAnsi="宋体" w:hint="eastAsia"/>
        </w:rPr>
        <w:t>僵尸网络、蠕虫、木马攻击检测：</w:t>
      </w:r>
      <w:r w:rsidRPr="008473E7">
        <w:rPr>
          <w:rFonts w:ascii="宋体" w:hAnsi="宋体" w:hint="eastAsia"/>
          <w:szCs w:val="21"/>
        </w:rPr>
        <w:t>发现</w:t>
      </w:r>
      <w:r w:rsidRPr="008473E7">
        <w:rPr>
          <w:rFonts w:ascii="宋体" w:hAnsi="宋体" w:hint="eastAsia"/>
        </w:rPr>
        <w:t>僵尸网络、病毒、蠕虫等攻击行为</w:t>
      </w:r>
      <w:r w:rsidRPr="008473E7">
        <w:rPr>
          <w:rFonts w:ascii="宋体" w:hAnsi="宋体" w:hint="eastAsia"/>
          <w:szCs w:val="21"/>
        </w:rPr>
        <w:t>可立即告警或者阻断</w:t>
      </w:r>
      <w:proofErr w:type="spellEnd"/>
      <w:r w:rsidRPr="008473E7">
        <w:rPr>
          <w:rFonts w:ascii="宋体" w:hAnsi="宋体" w:hint="eastAsia"/>
        </w:rPr>
        <w:t>；</w:t>
      </w:r>
    </w:p>
    <w:p w14:paraId="4B0515D6" w14:textId="30BBA67B" w:rsidR="008473E7" w:rsidRPr="008473E7" w:rsidRDefault="008473E7" w:rsidP="008473E7">
      <w:pPr>
        <w:pStyle w:val="afffffff2"/>
        <w:widowControl/>
        <w:numPr>
          <w:ilvl w:val="1"/>
          <w:numId w:val="42"/>
        </w:numPr>
        <w:spacing w:line="480" w:lineRule="auto"/>
        <w:ind w:firstLineChars="0"/>
        <w:jc w:val="left"/>
        <w:rPr>
          <w:rFonts w:ascii="宋体" w:hAnsi="宋体"/>
        </w:rPr>
      </w:pPr>
      <w:r w:rsidRPr="008473E7">
        <w:rPr>
          <w:rFonts w:ascii="宋体" w:hAnsi="宋体" w:hint="eastAsia"/>
        </w:rPr>
        <w:t>网络扫描检测：Nmap、Nessus、Nikto等常见扫描工具的端口、数据库、Web页面扫描，操作系统探测等扫描行为检测，</w:t>
      </w:r>
      <w:r w:rsidRPr="008473E7">
        <w:rPr>
          <w:rFonts w:ascii="宋体" w:hAnsi="宋体" w:hint="eastAsia"/>
          <w:szCs w:val="21"/>
        </w:rPr>
        <w:t>发现时可立即告警或者阻断</w:t>
      </w:r>
      <w:r w:rsidRPr="008473E7">
        <w:rPr>
          <w:rFonts w:ascii="宋体" w:hAnsi="宋体" w:hint="eastAsia"/>
        </w:rPr>
        <w:t>；</w:t>
      </w:r>
    </w:p>
    <w:p w14:paraId="1D237F3F" w14:textId="29EE95ED" w:rsidR="008473E7" w:rsidRPr="008473E7" w:rsidRDefault="008473E7" w:rsidP="008473E7">
      <w:pPr>
        <w:pStyle w:val="afffffff2"/>
        <w:widowControl/>
        <w:numPr>
          <w:ilvl w:val="1"/>
          <w:numId w:val="42"/>
        </w:numPr>
        <w:spacing w:line="480" w:lineRule="auto"/>
        <w:ind w:firstLineChars="0"/>
        <w:jc w:val="left"/>
        <w:rPr>
          <w:rFonts w:ascii="宋体" w:hAnsi="宋体"/>
        </w:rPr>
      </w:pPr>
      <w:r w:rsidRPr="008473E7">
        <w:rPr>
          <w:rFonts w:ascii="宋体" w:hAnsi="宋体" w:hint="eastAsia"/>
        </w:rPr>
        <w:t>Shellcode攻击检测：如</w:t>
      </w:r>
      <w:r w:rsidRPr="008473E7">
        <w:rPr>
          <w:rFonts w:ascii="宋体" w:hAnsi="宋体" w:cs="Arial" w:hint="eastAsia"/>
          <w:color w:val="333333"/>
          <w:shd w:val="clear" w:color="auto" w:fill="FFFFFF"/>
        </w:rPr>
        <w:t>利用S</w:t>
      </w:r>
      <w:r w:rsidRPr="008473E7">
        <w:rPr>
          <w:rFonts w:ascii="宋体" w:hAnsi="宋体" w:cs="Arial"/>
          <w:color w:val="333333"/>
          <w:shd w:val="clear" w:color="auto" w:fill="FFFFFF"/>
        </w:rPr>
        <w:t>HELL</w:t>
      </w:r>
      <w:r w:rsidRPr="008473E7">
        <w:rPr>
          <w:rFonts w:ascii="宋体" w:hAnsi="宋体" w:cs="Arial" w:hint="eastAsia"/>
          <w:color w:val="333333"/>
          <w:shd w:val="clear" w:color="auto" w:fill="FFFFFF"/>
        </w:rPr>
        <w:t>编写</w:t>
      </w:r>
      <w:r w:rsidRPr="008473E7">
        <w:rPr>
          <w:rFonts w:ascii="宋体" w:hAnsi="宋体" w:cs="Arial"/>
          <w:color w:val="333333"/>
          <w:shd w:val="clear" w:color="auto" w:fill="FFFFFF"/>
        </w:rPr>
        <w:t>一段代码</w:t>
      </w:r>
      <w:r w:rsidRPr="008473E7">
        <w:rPr>
          <w:rFonts w:ascii="宋体" w:hAnsi="宋体" w:cs="Arial" w:hint="eastAsia"/>
          <w:color w:val="333333"/>
          <w:shd w:val="clear" w:color="auto" w:fill="FFFFFF"/>
        </w:rPr>
        <w:t>，</w:t>
      </w:r>
      <w:r w:rsidRPr="008473E7">
        <w:rPr>
          <w:rFonts w:ascii="宋体" w:hAnsi="宋体" w:cs="Arial"/>
          <w:color w:val="333333"/>
          <w:shd w:val="clear" w:color="auto" w:fill="FFFFFF"/>
        </w:rPr>
        <w:t>发送到服务器利用</w:t>
      </w:r>
      <w:r w:rsidRPr="008473E7">
        <w:rPr>
          <w:rFonts w:ascii="宋体" w:hAnsi="宋体" w:cs="Arial" w:hint="eastAsia"/>
          <w:color w:val="333333"/>
          <w:shd w:val="clear" w:color="auto" w:fill="FFFFFF"/>
        </w:rPr>
        <w:t>代码的特定</w:t>
      </w:r>
      <w:r w:rsidRPr="008473E7">
        <w:rPr>
          <w:rFonts w:ascii="宋体" w:hAnsi="宋体" w:cs="Arial"/>
          <w:color w:val="333333"/>
          <w:shd w:val="clear" w:color="auto" w:fill="FFFFFF"/>
        </w:rPr>
        <w:t>漏洞获取权限</w:t>
      </w:r>
      <w:r w:rsidRPr="008473E7">
        <w:rPr>
          <w:rFonts w:ascii="宋体" w:hAnsi="宋体" w:hint="eastAsia"/>
        </w:rPr>
        <w:t>，</w:t>
      </w:r>
      <w:r w:rsidRPr="008473E7">
        <w:rPr>
          <w:rFonts w:ascii="宋体" w:hAnsi="宋体" w:hint="eastAsia"/>
          <w:szCs w:val="21"/>
        </w:rPr>
        <w:t>发现时可立即告警或者阻断;</w:t>
      </w:r>
    </w:p>
    <w:p w14:paraId="75D558D1" w14:textId="40FA6563" w:rsidR="008473E7" w:rsidRPr="008473E7" w:rsidRDefault="008473E7" w:rsidP="008473E7">
      <w:pPr>
        <w:pStyle w:val="afffffff2"/>
        <w:widowControl/>
        <w:numPr>
          <w:ilvl w:val="1"/>
          <w:numId w:val="42"/>
        </w:numPr>
        <w:spacing w:line="480" w:lineRule="auto"/>
        <w:ind w:firstLineChars="0"/>
        <w:jc w:val="left"/>
        <w:rPr>
          <w:rFonts w:ascii="宋体" w:hAnsi="宋体"/>
        </w:rPr>
      </w:pPr>
      <w:proofErr w:type="spellStart"/>
      <w:r w:rsidRPr="008473E7">
        <w:rPr>
          <w:rFonts w:ascii="宋体" w:hAnsi="宋体" w:hint="eastAsia"/>
        </w:rPr>
        <w:t>恶意软件攻击检测：检测间谍软件、仿冒的防病毒软件等恶意软件，</w:t>
      </w:r>
      <w:r w:rsidRPr="008473E7">
        <w:rPr>
          <w:rFonts w:ascii="宋体" w:hAnsi="宋体" w:hint="eastAsia"/>
          <w:szCs w:val="21"/>
        </w:rPr>
        <w:t>发现时可立即告警或者阻断</w:t>
      </w:r>
      <w:proofErr w:type="spellEnd"/>
      <w:r w:rsidRPr="008473E7">
        <w:rPr>
          <w:rFonts w:ascii="宋体" w:hAnsi="宋体" w:hint="eastAsia"/>
        </w:rPr>
        <w:t>；</w:t>
      </w:r>
    </w:p>
    <w:p w14:paraId="14BD4E54" w14:textId="61105AF5" w:rsidR="008473E7" w:rsidRPr="008473E7" w:rsidRDefault="008473E7" w:rsidP="008473E7">
      <w:pPr>
        <w:pStyle w:val="afffffff2"/>
        <w:widowControl/>
        <w:numPr>
          <w:ilvl w:val="1"/>
          <w:numId w:val="42"/>
        </w:numPr>
        <w:spacing w:line="480" w:lineRule="auto"/>
        <w:ind w:firstLineChars="0"/>
        <w:jc w:val="left"/>
        <w:rPr>
          <w:rFonts w:ascii="宋体" w:hAnsi="宋体"/>
        </w:rPr>
      </w:pPr>
      <w:proofErr w:type="spellStart"/>
      <w:r w:rsidRPr="008473E7">
        <w:rPr>
          <w:rFonts w:ascii="宋体" w:hAnsi="宋体" w:hint="eastAsia"/>
        </w:rPr>
        <w:t>权限破解攻击检测：检测普通或者超级管理员的权限破解攻击，</w:t>
      </w:r>
      <w:r w:rsidRPr="008473E7">
        <w:rPr>
          <w:rFonts w:ascii="宋体" w:hAnsi="宋体" w:hint="eastAsia"/>
          <w:szCs w:val="21"/>
        </w:rPr>
        <w:t>发现时可立即告警或者阻断</w:t>
      </w:r>
      <w:proofErr w:type="spellEnd"/>
      <w:r w:rsidRPr="008473E7">
        <w:rPr>
          <w:rFonts w:ascii="宋体" w:hAnsi="宋体" w:hint="eastAsia"/>
        </w:rPr>
        <w:t>；</w:t>
      </w:r>
    </w:p>
    <w:p w14:paraId="3D729E7E" w14:textId="4B7E5A98" w:rsidR="008473E7" w:rsidRPr="008473E7" w:rsidRDefault="008473E7" w:rsidP="008473E7">
      <w:pPr>
        <w:pStyle w:val="afffffff2"/>
        <w:widowControl/>
        <w:numPr>
          <w:ilvl w:val="1"/>
          <w:numId w:val="42"/>
        </w:numPr>
        <w:spacing w:line="480" w:lineRule="auto"/>
        <w:ind w:firstLineChars="0"/>
        <w:jc w:val="left"/>
        <w:rPr>
          <w:rFonts w:ascii="宋体" w:hAnsi="宋体"/>
          <w:szCs w:val="21"/>
        </w:rPr>
      </w:pPr>
      <w:proofErr w:type="spellStart"/>
      <w:r w:rsidRPr="008473E7">
        <w:rPr>
          <w:rFonts w:ascii="宋体" w:hAnsi="宋体" w:hint="eastAsia"/>
        </w:rPr>
        <w:t>视频语音协议攻击检测：检测视频和语音协议的攻击，</w:t>
      </w:r>
      <w:r w:rsidRPr="008473E7">
        <w:rPr>
          <w:rFonts w:ascii="宋体" w:hAnsi="宋体" w:hint="eastAsia"/>
          <w:szCs w:val="21"/>
        </w:rPr>
        <w:t>发现时可立即告警或者阻断</w:t>
      </w:r>
      <w:proofErr w:type="spellEnd"/>
      <w:r w:rsidRPr="008473E7">
        <w:rPr>
          <w:rFonts w:ascii="宋体" w:hAnsi="宋体" w:hint="eastAsia"/>
        </w:rPr>
        <w:t>。</w:t>
      </w:r>
    </w:p>
    <w:p w14:paraId="00164400" w14:textId="6BD4CB8D" w:rsidR="00721E58" w:rsidRDefault="00721E58" w:rsidP="00721E58">
      <w:pPr>
        <w:pStyle w:val="affffffff6"/>
        <w:spacing w:line="360" w:lineRule="auto"/>
        <w:ind w:firstLineChars="0"/>
        <w:rPr>
          <w:sz w:val="21"/>
          <w:szCs w:val="21"/>
        </w:rPr>
      </w:pPr>
    </w:p>
    <w:p w14:paraId="5D91DDF3" w14:textId="32F808D4" w:rsidR="00721E58" w:rsidRDefault="007B2E36" w:rsidP="00721E58">
      <w:pPr>
        <w:pStyle w:val="affffffff6"/>
        <w:spacing w:line="360" w:lineRule="auto"/>
        <w:ind w:firstLineChars="0"/>
        <w:rPr>
          <w:sz w:val="21"/>
          <w:szCs w:val="21"/>
        </w:rPr>
      </w:pPr>
      <w:r>
        <w:rPr>
          <w:rFonts w:ascii="宋体" w:hAnsi="宋体"/>
          <w:b/>
          <w:bCs/>
          <w:snapToGrid w:val="0"/>
          <w:color w:val="000000"/>
          <w:kern w:val="0"/>
          <w:sz w:val="21"/>
          <w:szCs w:val="21"/>
        </w:rPr>
        <w:t>8</w:t>
      </w:r>
      <w:r w:rsidR="004E29E1">
        <w:rPr>
          <w:rFonts w:ascii="宋体" w:hAnsi="宋体"/>
          <w:b/>
          <w:bCs/>
          <w:snapToGrid w:val="0"/>
          <w:color w:val="000000"/>
          <w:kern w:val="0"/>
          <w:sz w:val="21"/>
          <w:szCs w:val="21"/>
        </w:rPr>
        <w:t>.</w:t>
      </w:r>
      <w:r w:rsidR="00721E58" w:rsidRPr="00721E58">
        <w:rPr>
          <w:rFonts w:ascii="宋体" w:hAnsi="宋体" w:hint="eastAsia"/>
          <w:b/>
          <w:bCs/>
          <w:snapToGrid w:val="0"/>
          <w:color w:val="000000"/>
          <w:kern w:val="0"/>
          <w:sz w:val="21"/>
          <w:szCs w:val="21"/>
        </w:rPr>
        <w:t>信息系统风险</w:t>
      </w:r>
      <w:r w:rsidR="00B677A6">
        <w:rPr>
          <w:rFonts w:ascii="宋体" w:hAnsi="宋体" w:hint="eastAsia"/>
          <w:b/>
          <w:bCs/>
          <w:snapToGrid w:val="0"/>
          <w:color w:val="000000"/>
          <w:kern w:val="0"/>
          <w:sz w:val="21"/>
          <w:szCs w:val="21"/>
        </w:rPr>
        <w:t>处置</w:t>
      </w:r>
      <w:r w:rsidR="00721E58" w:rsidRPr="00721E58">
        <w:rPr>
          <w:rFonts w:ascii="宋体" w:hAnsi="宋体" w:hint="eastAsia"/>
          <w:b/>
          <w:bCs/>
          <w:snapToGrid w:val="0"/>
          <w:color w:val="000000"/>
          <w:kern w:val="0"/>
          <w:sz w:val="21"/>
          <w:szCs w:val="21"/>
        </w:rPr>
        <w:t>及安全态势综合展示</w:t>
      </w:r>
      <w:r w:rsidR="00721E58">
        <w:rPr>
          <w:rFonts w:ascii="宋体" w:hAnsi="宋体" w:hint="eastAsia"/>
          <w:snapToGrid w:val="0"/>
          <w:color w:val="000000"/>
          <w:kern w:val="0"/>
          <w:sz w:val="21"/>
          <w:szCs w:val="21"/>
        </w:rPr>
        <w:t>:</w:t>
      </w:r>
    </w:p>
    <w:p w14:paraId="53EF4C01" w14:textId="254D5267" w:rsidR="008473E7" w:rsidRPr="008473E7" w:rsidRDefault="008473E7" w:rsidP="008473E7">
      <w:pPr>
        <w:spacing w:line="480" w:lineRule="auto"/>
        <w:ind w:left="851"/>
        <w:jc w:val="left"/>
        <w:rPr>
          <w:rFonts w:ascii="宋体" w:hAnsi="宋体"/>
        </w:rPr>
      </w:pPr>
      <w:r>
        <w:rPr>
          <w:rFonts w:ascii="宋体" w:hAnsi="宋体"/>
        </w:rPr>
        <w:t>(</w:t>
      </w:r>
      <w:r w:rsidR="00C129DA">
        <w:rPr>
          <w:rFonts w:ascii="宋体" w:hAnsi="宋体"/>
        </w:rPr>
        <w:t xml:space="preserve"> </w:t>
      </w:r>
      <w:r>
        <w:rPr>
          <w:rFonts w:ascii="宋体" w:hAnsi="宋体"/>
        </w:rPr>
        <w:t>1</w:t>
      </w:r>
      <w:r w:rsidR="00C129DA">
        <w:rPr>
          <w:rFonts w:ascii="宋体" w:hAnsi="宋体"/>
        </w:rPr>
        <w:t xml:space="preserve"> </w:t>
      </w:r>
      <w:r>
        <w:rPr>
          <w:rFonts w:ascii="宋体" w:hAnsi="宋体"/>
        </w:rPr>
        <w:t>)</w:t>
      </w:r>
      <w:r w:rsidRPr="008473E7">
        <w:rPr>
          <w:rFonts w:ascii="宋体" w:hAnsi="宋体" w:hint="eastAsia"/>
        </w:rPr>
        <w:t>对存在风险的设备，系统可以采用以下几种方式进行智能处置：</w:t>
      </w:r>
    </w:p>
    <w:p w14:paraId="1E4395B0" w14:textId="225EF058" w:rsidR="008473E7" w:rsidRPr="008473E7" w:rsidRDefault="008473E7" w:rsidP="008473E7">
      <w:pPr>
        <w:pStyle w:val="afffffff2"/>
        <w:widowControl/>
        <w:numPr>
          <w:ilvl w:val="0"/>
          <w:numId w:val="43"/>
        </w:numPr>
        <w:spacing w:line="480" w:lineRule="auto"/>
        <w:ind w:left="851" w:firstLineChars="0"/>
        <w:jc w:val="left"/>
        <w:rPr>
          <w:rFonts w:ascii="宋体" w:hAnsi="宋体"/>
        </w:rPr>
      </w:pPr>
      <w:proofErr w:type="spellStart"/>
      <w:r w:rsidRPr="008473E7">
        <w:rPr>
          <w:rFonts w:ascii="宋体" w:hAnsi="宋体" w:hint="eastAsia"/>
        </w:rPr>
        <w:t>通过SMS</w:t>
      </w:r>
      <w:proofErr w:type="spellEnd"/>
      <w:r w:rsidRPr="008473E7">
        <w:rPr>
          <w:rFonts w:ascii="宋体" w:hAnsi="宋体"/>
        </w:rPr>
        <w:t>/Email</w:t>
      </w:r>
      <w:r w:rsidRPr="008473E7">
        <w:rPr>
          <w:rFonts w:ascii="宋体" w:hAnsi="宋体" w:hint="eastAsia"/>
        </w:rPr>
        <w:t>/</w:t>
      </w:r>
      <w:proofErr w:type="spellStart"/>
      <w:r w:rsidRPr="008473E7">
        <w:rPr>
          <w:rFonts w:ascii="宋体" w:hAnsi="宋体" w:hint="eastAsia"/>
        </w:rPr>
        <w:t>Web等方式通知管理员和使用者，及时做出响应</w:t>
      </w:r>
      <w:proofErr w:type="spellEnd"/>
      <w:r w:rsidRPr="008473E7">
        <w:rPr>
          <w:rFonts w:ascii="宋体" w:hAnsi="宋体" w:hint="eastAsia"/>
        </w:rPr>
        <w:t>；</w:t>
      </w:r>
    </w:p>
    <w:p w14:paraId="21D233D1" w14:textId="2F3718EA" w:rsidR="008473E7" w:rsidRPr="008473E7" w:rsidRDefault="008473E7" w:rsidP="008473E7">
      <w:pPr>
        <w:pStyle w:val="afffffff2"/>
        <w:widowControl/>
        <w:numPr>
          <w:ilvl w:val="0"/>
          <w:numId w:val="43"/>
        </w:numPr>
        <w:spacing w:line="480" w:lineRule="auto"/>
        <w:ind w:left="851" w:firstLineChars="0"/>
        <w:jc w:val="left"/>
        <w:rPr>
          <w:rFonts w:ascii="宋体" w:hAnsi="宋体"/>
        </w:rPr>
      </w:pPr>
      <w:proofErr w:type="spellStart"/>
      <w:r w:rsidRPr="008473E7">
        <w:rPr>
          <w:rFonts w:ascii="宋体" w:hAnsi="宋体" w:hint="eastAsia"/>
        </w:rPr>
        <w:t>根据系统预设置的策略，对设备阻断，重认证或跳转到安全区域进行修复</w:t>
      </w:r>
      <w:proofErr w:type="spellEnd"/>
      <w:r w:rsidRPr="008473E7">
        <w:rPr>
          <w:rFonts w:ascii="宋体" w:hAnsi="宋体" w:hint="eastAsia"/>
        </w:rPr>
        <w:t>；</w:t>
      </w:r>
    </w:p>
    <w:p w14:paraId="181A9938" w14:textId="6FC3A4A4" w:rsidR="008473E7" w:rsidRPr="008473E7" w:rsidRDefault="008473E7" w:rsidP="008473E7">
      <w:pPr>
        <w:pStyle w:val="afffffff2"/>
        <w:widowControl/>
        <w:numPr>
          <w:ilvl w:val="0"/>
          <w:numId w:val="43"/>
        </w:numPr>
        <w:spacing w:line="480" w:lineRule="auto"/>
        <w:ind w:left="851" w:firstLineChars="0"/>
        <w:jc w:val="left"/>
        <w:rPr>
          <w:rFonts w:ascii="宋体" w:hAnsi="宋体"/>
        </w:rPr>
      </w:pPr>
      <w:proofErr w:type="spellStart"/>
      <w:r w:rsidRPr="008473E7">
        <w:rPr>
          <w:rFonts w:ascii="宋体" w:hAnsi="宋体" w:hint="eastAsia"/>
        </w:rPr>
        <w:t>通过Syslog</w:t>
      </w:r>
      <w:proofErr w:type="spellEnd"/>
      <w:r w:rsidRPr="008473E7">
        <w:rPr>
          <w:rFonts w:ascii="宋体" w:hAnsi="宋体" w:hint="eastAsia"/>
        </w:rPr>
        <w:t>/SNMP</w:t>
      </w:r>
      <w:r w:rsidRPr="008473E7">
        <w:rPr>
          <w:rFonts w:ascii="宋体" w:hAnsi="宋体"/>
        </w:rPr>
        <w:t xml:space="preserve"> </w:t>
      </w:r>
      <w:proofErr w:type="spellStart"/>
      <w:r w:rsidRPr="008473E7">
        <w:rPr>
          <w:rFonts w:ascii="宋体" w:hAnsi="宋体"/>
        </w:rPr>
        <w:t>Trap</w:t>
      </w:r>
      <w:r w:rsidRPr="008473E7">
        <w:rPr>
          <w:rFonts w:ascii="宋体" w:hAnsi="宋体" w:hint="eastAsia"/>
        </w:rPr>
        <w:t>等方式通知事件中心，如S</w:t>
      </w:r>
      <w:r w:rsidRPr="008473E7">
        <w:rPr>
          <w:rFonts w:ascii="宋体" w:hAnsi="宋体"/>
        </w:rPr>
        <w:t>OC</w:t>
      </w:r>
      <w:proofErr w:type="spellEnd"/>
      <w:r w:rsidRPr="008473E7">
        <w:rPr>
          <w:rFonts w:ascii="宋体" w:hAnsi="宋体" w:hint="eastAsia"/>
        </w:rPr>
        <w:t>/</w:t>
      </w:r>
      <w:proofErr w:type="spellStart"/>
      <w:r w:rsidRPr="008473E7">
        <w:rPr>
          <w:rFonts w:ascii="宋体" w:hAnsi="宋体"/>
        </w:rPr>
        <w:t>SIEM</w:t>
      </w:r>
      <w:r w:rsidRPr="008473E7">
        <w:rPr>
          <w:rFonts w:ascii="宋体" w:hAnsi="宋体" w:hint="eastAsia"/>
        </w:rPr>
        <w:t>等</w:t>
      </w:r>
      <w:proofErr w:type="spellEnd"/>
      <w:r w:rsidRPr="008473E7">
        <w:rPr>
          <w:rFonts w:ascii="宋体" w:hAnsi="宋体" w:hint="eastAsia"/>
        </w:rPr>
        <w:t>。</w:t>
      </w:r>
    </w:p>
    <w:p w14:paraId="4F74A6F9" w14:textId="77777777" w:rsidR="008473E7" w:rsidRPr="008473E7" w:rsidRDefault="008473E7" w:rsidP="00C129DA">
      <w:pPr>
        <w:spacing w:line="480" w:lineRule="auto"/>
        <w:ind w:left="426"/>
        <w:jc w:val="left"/>
        <w:rPr>
          <w:rFonts w:ascii="宋体" w:hAnsi="宋体"/>
        </w:rPr>
      </w:pPr>
      <w:r w:rsidRPr="008473E7">
        <w:rPr>
          <w:rFonts w:ascii="宋体" w:hAnsi="宋体"/>
        </w:rPr>
        <w:tab/>
      </w:r>
      <w:r w:rsidRPr="008473E7">
        <w:rPr>
          <w:rFonts w:ascii="宋体" w:hAnsi="宋体" w:hint="eastAsia"/>
        </w:rPr>
        <w:t>（2）可视化管理</w:t>
      </w:r>
    </w:p>
    <w:p w14:paraId="4936900C" w14:textId="5F357E74" w:rsidR="008473E7" w:rsidRPr="008473E7" w:rsidRDefault="008473E7" w:rsidP="008473E7">
      <w:pPr>
        <w:pStyle w:val="afffffff2"/>
        <w:widowControl/>
        <w:numPr>
          <w:ilvl w:val="3"/>
          <w:numId w:val="44"/>
        </w:numPr>
        <w:spacing w:line="480" w:lineRule="auto"/>
        <w:ind w:left="851" w:firstLineChars="0"/>
        <w:jc w:val="left"/>
        <w:rPr>
          <w:rFonts w:ascii="宋体" w:hAnsi="宋体"/>
        </w:rPr>
      </w:pPr>
      <w:proofErr w:type="spellStart"/>
      <w:r w:rsidRPr="008473E7">
        <w:rPr>
          <w:rFonts w:ascii="宋体" w:hAnsi="宋体" w:hint="eastAsia"/>
        </w:rPr>
        <w:t>展现全网风险状态：</w:t>
      </w:r>
      <w:r w:rsidR="00C129DA">
        <w:rPr>
          <w:rFonts w:ascii="宋体" w:hAnsi="宋体" w:hint="eastAsia"/>
          <w:lang w:eastAsia="zh-CN"/>
        </w:rPr>
        <w:t>包括</w:t>
      </w:r>
      <w:r w:rsidRPr="008473E7">
        <w:rPr>
          <w:rFonts w:ascii="宋体" w:hAnsi="宋体" w:hint="eastAsia"/>
        </w:rPr>
        <w:t>设备的异常行为、攻击行为、合规性、脆弱性的严重程度和分布情况</w:t>
      </w:r>
      <w:proofErr w:type="spellEnd"/>
      <w:r w:rsidR="00C129DA">
        <w:rPr>
          <w:rFonts w:ascii="宋体" w:hAnsi="宋体" w:hint="eastAsia"/>
          <w:lang w:eastAsia="zh-CN"/>
        </w:rPr>
        <w:t>。</w:t>
      </w:r>
    </w:p>
    <w:p w14:paraId="377A02F6" w14:textId="36D7C600" w:rsidR="008473E7" w:rsidRPr="008473E7" w:rsidRDefault="008473E7" w:rsidP="008473E7">
      <w:pPr>
        <w:pStyle w:val="afffffff2"/>
        <w:widowControl/>
        <w:numPr>
          <w:ilvl w:val="3"/>
          <w:numId w:val="44"/>
        </w:numPr>
        <w:spacing w:line="480" w:lineRule="auto"/>
        <w:ind w:left="851" w:firstLineChars="0"/>
        <w:jc w:val="left"/>
        <w:rPr>
          <w:rFonts w:ascii="宋体" w:hAnsi="宋体"/>
        </w:rPr>
      </w:pPr>
      <w:r w:rsidRPr="008473E7">
        <w:rPr>
          <w:rFonts w:ascii="宋体" w:hAnsi="宋体" w:hint="eastAsia"/>
        </w:rPr>
        <w:t>展现入侵视图及过程：展示全网设备分布图、攻击链分析视图、准入状态视图、不合规设备趋势图、异常行为设备趋势图、攻击行为设备趋势图、流量视图、域名分析视图等；</w:t>
      </w:r>
    </w:p>
    <w:p w14:paraId="0E06501E" w14:textId="0DCA7E90" w:rsidR="00721E58" w:rsidRPr="008473E7" w:rsidRDefault="00C129DA" w:rsidP="008473E7">
      <w:pPr>
        <w:pStyle w:val="afffffff2"/>
        <w:widowControl/>
        <w:numPr>
          <w:ilvl w:val="3"/>
          <w:numId w:val="44"/>
        </w:numPr>
        <w:spacing w:line="480" w:lineRule="auto"/>
        <w:ind w:left="851" w:firstLineChars="0"/>
        <w:jc w:val="left"/>
        <w:rPr>
          <w:rFonts w:ascii="宋体" w:hAnsi="宋体"/>
        </w:rPr>
      </w:pPr>
      <w:r>
        <w:rPr>
          <w:rFonts w:ascii="宋体" w:hAnsi="宋体" w:hint="eastAsia"/>
          <w:lang w:eastAsia="zh-CN"/>
        </w:rPr>
        <w:t>可</w:t>
      </w:r>
      <w:r w:rsidR="008473E7" w:rsidRPr="008473E7">
        <w:rPr>
          <w:rFonts w:ascii="宋体" w:hAnsi="宋体" w:hint="eastAsia"/>
        </w:rPr>
        <w:t>导出取证报告，包含设备的安全指数，设备的基本信息、不合规信息、攻击行为信息、异常行为信息、网络连接行为信息、IP地址及其它相关辅助信息等。</w:t>
      </w:r>
    </w:p>
    <w:p w14:paraId="3D7F40BA" w14:textId="3CB6EB90" w:rsidR="002F0EE5" w:rsidRPr="002F0EE5" w:rsidRDefault="007A77A3" w:rsidP="002F0EE5">
      <w:pPr>
        <w:pStyle w:val="2"/>
        <w:rPr>
          <w:bCs/>
        </w:rPr>
      </w:pPr>
      <w:bookmarkStart w:id="10" w:name="_Toc16188468"/>
      <w:r>
        <w:rPr>
          <w:rFonts w:hint="eastAsia"/>
          <w:bCs/>
        </w:rPr>
        <w:t>系统平台特色</w:t>
      </w:r>
      <w:bookmarkEnd w:id="10"/>
    </w:p>
    <w:p w14:paraId="42465C1A" w14:textId="77777777" w:rsidR="005E4A7E" w:rsidRPr="005E4A7E" w:rsidRDefault="005E4A7E" w:rsidP="005E4A7E">
      <w:pPr>
        <w:spacing w:line="480" w:lineRule="auto"/>
        <w:rPr>
          <w:rFonts w:ascii="宋体" w:hAnsi="宋体"/>
          <w:b/>
        </w:rPr>
      </w:pPr>
      <w:r w:rsidRPr="005E4A7E">
        <w:rPr>
          <w:rFonts w:ascii="宋体" w:hAnsi="宋体" w:hint="eastAsia"/>
          <w:b/>
        </w:rPr>
        <w:t>风险精准识别</w:t>
      </w:r>
    </w:p>
    <w:p w14:paraId="0BD0FFC6" w14:textId="6E2B15FE" w:rsidR="005E4A7E" w:rsidRPr="005E4A7E" w:rsidRDefault="005E4A7E" w:rsidP="005E4A7E">
      <w:pPr>
        <w:pStyle w:val="afffffff2"/>
        <w:numPr>
          <w:ilvl w:val="0"/>
          <w:numId w:val="45"/>
        </w:numPr>
        <w:spacing w:line="480" w:lineRule="auto"/>
        <w:ind w:firstLineChars="0"/>
        <w:rPr>
          <w:rFonts w:ascii="宋体" w:hAnsi="宋体"/>
        </w:rPr>
      </w:pPr>
      <w:r w:rsidRPr="005E4A7E">
        <w:rPr>
          <w:rFonts w:ascii="宋体" w:hAnsi="宋体" w:hint="eastAsia"/>
        </w:rPr>
        <w:t>动态“</w:t>
      </w:r>
      <w:proofErr w:type="spellStart"/>
      <w:r w:rsidRPr="005E4A7E">
        <w:rPr>
          <w:rFonts w:ascii="宋体" w:hAnsi="宋体" w:hint="eastAsia"/>
        </w:rPr>
        <w:t>陷马坑</w:t>
      </w:r>
      <w:proofErr w:type="spellEnd"/>
      <w:r w:rsidRPr="005E4A7E">
        <w:rPr>
          <w:rFonts w:ascii="宋体" w:hAnsi="宋体" w:hint="eastAsia"/>
        </w:rPr>
        <w:t>”：</w:t>
      </w:r>
      <w:proofErr w:type="spellStart"/>
      <w:r w:rsidRPr="005E4A7E">
        <w:rPr>
          <w:rFonts w:ascii="宋体" w:hAnsi="宋体" w:hint="eastAsia"/>
        </w:rPr>
        <w:t>能够准确捕获网络攻击行为</w:t>
      </w:r>
      <w:proofErr w:type="spellEnd"/>
      <w:r w:rsidR="00143EE0">
        <w:rPr>
          <w:rFonts w:ascii="宋体" w:hAnsi="宋体" w:hint="eastAsia"/>
          <w:lang w:eastAsia="zh-CN"/>
        </w:rPr>
        <w:t>。</w:t>
      </w:r>
      <w:r w:rsidR="00143EE0">
        <w:rPr>
          <w:rFonts w:ascii="宋体" w:hAnsi="宋体" w:hint="eastAsia"/>
        </w:rPr>
        <w:t>（</w:t>
      </w:r>
      <w:r w:rsidR="00143EE0" w:rsidRPr="00233C46">
        <w:rPr>
          <w:rFonts w:ascii="宋体" w:hAnsi="宋体" w:hint="eastAsia"/>
        </w:rPr>
        <w:t>智能幻影：可以按比例自动幻影出与在线设备一致的设备类型和数量，也可以手动创建幻影设备，发现恶意访问幻影设备立即告警或者阻断；）</w:t>
      </w:r>
    </w:p>
    <w:p w14:paraId="6BF0FAFC" w14:textId="77777777" w:rsidR="005E4A7E" w:rsidRPr="005E4A7E" w:rsidRDefault="005E4A7E" w:rsidP="005E4A7E">
      <w:pPr>
        <w:pStyle w:val="afffffff2"/>
        <w:numPr>
          <w:ilvl w:val="0"/>
          <w:numId w:val="45"/>
        </w:numPr>
        <w:spacing w:line="480" w:lineRule="auto"/>
        <w:ind w:firstLineChars="0"/>
        <w:rPr>
          <w:rFonts w:ascii="宋体" w:hAnsi="宋体"/>
        </w:rPr>
      </w:pPr>
      <w:r w:rsidRPr="005E4A7E">
        <w:rPr>
          <w:rFonts w:ascii="宋体" w:hAnsi="宋体" w:hint="eastAsia"/>
        </w:rPr>
        <w:t>通过高质量的大数据与A</w:t>
      </w:r>
      <w:r w:rsidRPr="005E4A7E">
        <w:rPr>
          <w:rFonts w:ascii="宋体" w:hAnsi="宋体"/>
        </w:rPr>
        <w:t>I</w:t>
      </w:r>
      <w:r w:rsidRPr="005E4A7E">
        <w:rPr>
          <w:rFonts w:ascii="宋体" w:hAnsi="宋体" w:hint="eastAsia"/>
        </w:rPr>
        <w:t>算法实现精准识别，高质量表现为数据自行从源头直接采集、加工，避免数据失真；另外高质量还表现为数据维度多，包括设备的类型、安全状态、使用者、接入位置、接入时间、网络行为、访问对象、使用习惯等信息</w:t>
      </w:r>
    </w:p>
    <w:p w14:paraId="16D98E42" w14:textId="77777777" w:rsidR="005E4A7E" w:rsidRPr="005E4A7E" w:rsidRDefault="005E4A7E" w:rsidP="005E4A7E">
      <w:pPr>
        <w:spacing w:line="480" w:lineRule="auto"/>
        <w:rPr>
          <w:rFonts w:ascii="宋体" w:hAnsi="宋体"/>
          <w:b/>
        </w:rPr>
      </w:pPr>
      <w:r w:rsidRPr="005E4A7E">
        <w:rPr>
          <w:rFonts w:ascii="宋体" w:hAnsi="宋体" w:hint="eastAsia"/>
          <w:b/>
        </w:rPr>
        <w:t>发现未知类型攻击</w:t>
      </w:r>
    </w:p>
    <w:p w14:paraId="3333456E" w14:textId="77777777" w:rsidR="005E4A7E" w:rsidRPr="005E4A7E" w:rsidRDefault="005E4A7E" w:rsidP="005E4A7E">
      <w:pPr>
        <w:pStyle w:val="afffffff2"/>
        <w:numPr>
          <w:ilvl w:val="0"/>
          <w:numId w:val="45"/>
        </w:numPr>
        <w:spacing w:line="480" w:lineRule="auto"/>
        <w:ind w:firstLineChars="0"/>
        <w:rPr>
          <w:rFonts w:ascii="宋体" w:hAnsi="宋体"/>
        </w:rPr>
      </w:pPr>
      <w:r w:rsidRPr="005E4A7E">
        <w:rPr>
          <w:rFonts w:ascii="宋体" w:hAnsi="宋体" w:hint="eastAsia"/>
        </w:rPr>
        <w:t>动态“</w:t>
      </w:r>
      <w:proofErr w:type="spellStart"/>
      <w:r w:rsidRPr="005E4A7E">
        <w:rPr>
          <w:rFonts w:ascii="宋体" w:hAnsi="宋体" w:hint="eastAsia"/>
        </w:rPr>
        <w:t>陷马坑</w:t>
      </w:r>
      <w:proofErr w:type="spellEnd"/>
      <w:r w:rsidRPr="005E4A7E">
        <w:rPr>
          <w:rFonts w:ascii="宋体" w:hAnsi="宋体" w:hint="eastAsia"/>
        </w:rPr>
        <w:t>”：</w:t>
      </w:r>
      <w:proofErr w:type="spellStart"/>
      <w:r w:rsidRPr="005E4A7E">
        <w:rPr>
          <w:rFonts w:ascii="宋体" w:hAnsi="宋体" w:hint="eastAsia"/>
        </w:rPr>
        <w:t>通过诱捕方式发现攻击，不需要知道攻击类型即可捕获</w:t>
      </w:r>
      <w:proofErr w:type="spellEnd"/>
    </w:p>
    <w:p w14:paraId="50FB636D" w14:textId="77777777" w:rsidR="005E4A7E" w:rsidRPr="005E4A7E" w:rsidRDefault="005E4A7E" w:rsidP="005E4A7E">
      <w:pPr>
        <w:pStyle w:val="afffffff2"/>
        <w:numPr>
          <w:ilvl w:val="0"/>
          <w:numId w:val="45"/>
        </w:numPr>
        <w:spacing w:line="480" w:lineRule="auto"/>
        <w:ind w:firstLineChars="0"/>
        <w:rPr>
          <w:rFonts w:ascii="宋体" w:hAnsi="宋体"/>
        </w:rPr>
      </w:pPr>
      <w:proofErr w:type="spellStart"/>
      <w:r w:rsidRPr="005E4A7E">
        <w:rPr>
          <w:rFonts w:ascii="宋体" w:hAnsi="宋体" w:hint="eastAsia"/>
        </w:rPr>
        <w:lastRenderedPageBreak/>
        <w:t>通过大数据和机器学习算法发现未知类型攻击，包括画像式发现、关联分析、可疑域名分析等</w:t>
      </w:r>
      <w:proofErr w:type="spellEnd"/>
    </w:p>
    <w:p w14:paraId="57223DF7" w14:textId="77777777" w:rsidR="005E4A7E" w:rsidRPr="005E4A7E" w:rsidRDefault="005E4A7E" w:rsidP="005E4A7E">
      <w:pPr>
        <w:spacing w:line="480" w:lineRule="auto"/>
        <w:rPr>
          <w:rFonts w:ascii="宋体" w:hAnsi="宋体"/>
          <w:b/>
        </w:rPr>
      </w:pPr>
      <w:r w:rsidRPr="005E4A7E">
        <w:rPr>
          <w:rFonts w:ascii="宋体" w:hAnsi="宋体" w:hint="eastAsia"/>
          <w:b/>
        </w:rPr>
        <w:t>安全可视化</w:t>
      </w:r>
    </w:p>
    <w:p w14:paraId="57AFFFC0" w14:textId="77777777" w:rsidR="005E4A7E" w:rsidRPr="005E4A7E" w:rsidRDefault="005E4A7E" w:rsidP="005E4A7E">
      <w:pPr>
        <w:pStyle w:val="afffffff2"/>
        <w:numPr>
          <w:ilvl w:val="0"/>
          <w:numId w:val="45"/>
        </w:numPr>
        <w:spacing w:line="480" w:lineRule="auto"/>
        <w:ind w:firstLineChars="0"/>
        <w:rPr>
          <w:rFonts w:ascii="宋体" w:hAnsi="宋体"/>
        </w:rPr>
      </w:pPr>
      <w:r w:rsidRPr="005E4A7E">
        <w:rPr>
          <w:rFonts w:ascii="宋体" w:hAnsi="宋体" w:hint="eastAsia"/>
        </w:rPr>
        <w:t>资产可视化：自动发现网络资产，识别高价值资产（如数据库、源代码服务器、域控服务器、E</w:t>
      </w:r>
      <w:r w:rsidRPr="005E4A7E">
        <w:rPr>
          <w:rFonts w:ascii="宋体" w:hAnsi="宋体"/>
        </w:rPr>
        <w:t>RP</w:t>
      </w:r>
      <w:r w:rsidRPr="005E4A7E">
        <w:rPr>
          <w:rFonts w:ascii="宋体" w:hAnsi="宋体" w:hint="eastAsia"/>
        </w:rPr>
        <w:t>服务器等），可视化展现资产的状态、类型、位置、使用者等信息</w:t>
      </w:r>
    </w:p>
    <w:p w14:paraId="15F34C7C" w14:textId="77777777" w:rsidR="005E4A7E" w:rsidRPr="005E4A7E" w:rsidRDefault="005E4A7E" w:rsidP="005E4A7E">
      <w:pPr>
        <w:pStyle w:val="afffffff2"/>
        <w:numPr>
          <w:ilvl w:val="0"/>
          <w:numId w:val="45"/>
        </w:numPr>
        <w:spacing w:line="480" w:lineRule="auto"/>
        <w:ind w:firstLineChars="0"/>
        <w:rPr>
          <w:rFonts w:ascii="宋体" w:hAnsi="宋体"/>
        </w:rPr>
      </w:pPr>
      <w:proofErr w:type="spellStart"/>
      <w:r w:rsidRPr="005E4A7E">
        <w:rPr>
          <w:rFonts w:ascii="宋体" w:hAnsi="宋体" w:hint="eastAsia"/>
        </w:rPr>
        <w:t>行为可视化：自动识别设备与用户行为，可视化展现访问关系和使用习惯</w:t>
      </w:r>
      <w:proofErr w:type="spellEnd"/>
    </w:p>
    <w:p w14:paraId="31C9DB75" w14:textId="77777777" w:rsidR="005E4A7E" w:rsidRPr="005E4A7E" w:rsidRDefault="005E4A7E" w:rsidP="005E4A7E">
      <w:pPr>
        <w:pStyle w:val="afffffff2"/>
        <w:numPr>
          <w:ilvl w:val="0"/>
          <w:numId w:val="45"/>
        </w:numPr>
        <w:spacing w:line="480" w:lineRule="auto"/>
        <w:ind w:firstLineChars="0"/>
        <w:rPr>
          <w:rFonts w:ascii="宋体" w:hAnsi="宋体"/>
        </w:rPr>
      </w:pPr>
      <w:proofErr w:type="spellStart"/>
      <w:r w:rsidRPr="005E4A7E">
        <w:rPr>
          <w:rFonts w:ascii="宋体" w:hAnsi="宋体" w:hint="eastAsia"/>
        </w:rPr>
        <w:t>攻击可视化：智能识别网络攻击，可视化展现攻击入侵路径、横向移动过程、攻击方式等</w:t>
      </w:r>
      <w:proofErr w:type="spellEnd"/>
    </w:p>
    <w:p w14:paraId="27F4EA00" w14:textId="77777777" w:rsidR="005E4A7E" w:rsidRPr="005E4A7E" w:rsidRDefault="005E4A7E" w:rsidP="005E4A7E">
      <w:pPr>
        <w:spacing w:line="480" w:lineRule="auto"/>
        <w:rPr>
          <w:rFonts w:ascii="宋体" w:hAnsi="宋体"/>
          <w:b/>
        </w:rPr>
      </w:pPr>
      <w:r w:rsidRPr="005E4A7E">
        <w:rPr>
          <w:rFonts w:ascii="宋体" w:hAnsi="宋体" w:hint="eastAsia"/>
          <w:b/>
        </w:rPr>
        <w:t>部署简单、扩展性强</w:t>
      </w:r>
    </w:p>
    <w:p w14:paraId="79C1DB50" w14:textId="0347A94B" w:rsidR="005E4A7E" w:rsidRPr="005E4A7E" w:rsidRDefault="005E4A7E" w:rsidP="005E4A7E">
      <w:pPr>
        <w:pStyle w:val="afffffff2"/>
        <w:numPr>
          <w:ilvl w:val="0"/>
          <w:numId w:val="45"/>
        </w:numPr>
        <w:spacing w:line="480" w:lineRule="auto"/>
        <w:ind w:firstLineChars="0"/>
        <w:rPr>
          <w:rFonts w:ascii="宋体" w:hAnsi="宋体"/>
        </w:rPr>
      </w:pPr>
      <w:proofErr w:type="spellStart"/>
      <w:r w:rsidRPr="005E4A7E">
        <w:rPr>
          <w:rFonts w:ascii="宋体" w:hAnsi="宋体" w:hint="eastAsia"/>
        </w:rPr>
        <w:t>采用旁路部署的方式，无需修改现有的网络拓扑，配置简单</w:t>
      </w:r>
      <w:proofErr w:type="spellEnd"/>
    </w:p>
    <w:p w14:paraId="1D0779AF" w14:textId="4CFEA6C8" w:rsidR="005E4A7E" w:rsidRPr="005E4A7E" w:rsidRDefault="005E4A7E" w:rsidP="005E4A7E">
      <w:pPr>
        <w:pStyle w:val="afffffff2"/>
        <w:numPr>
          <w:ilvl w:val="0"/>
          <w:numId w:val="45"/>
        </w:numPr>
        <w:spacing w:line="480" w:lineRule="auto"/>
        <w:ind w:firstLineChars="0"/>
        <w:rPr>
          <w:rFonts w:ascii="宋体" w:hAnsi="宋体"/>
        </w:rPr>
      </w:pPr>
      <w:proofErr w:type="spellStart"/>
      <w:r w:rsidRPr="005E4A7E">
        <w:rPr>
          <w:rFonts w:ascii="宋体" w:hAnsi="宋体" w:hint="eastAsia"/>
        </w:rPr>
        <w:t>无需终端电脑安装任何的客户端软件和插件，无需修改任何配置</w:t>
      </w:r>
      <w:proofErr w:type="spellEnd"/>
    </w:p>
    <w:p w14:paraId="42D3FE86" w14:textId="1CBF70FE" w:rsidR="005E4A7E" w:rsidRPr="005E4A7E" w:rsidRDefault="005E4A7E" w:rsidP="005E4A7E">
      <w:pPr>
        <w:pStyle w:val="afffffff2"/>
        <w:numPr>
          <w:ilvl w:val="0"/>
          <w:numId w:val="45"/>
        </w:numPr>
        <w:spacing w:line="480" w:lineRule="auto"/>
        <w:ind w:firstLineChars="0"/>
        <w:rPr>
          <w:rFonts w:ascii="宋体" w:hAnsi="宋体"/>
        </w:rPr>
      </w:pPr>
      <w:proofErr w:type="spellStart"/>
      <w:r w:rsidRPr="005E4A7E">
        <w:rPr>
          <w:rFonts w:ascii="宋体" w:hAnsi="宋体" w:hint="eastAsia"/>
        </w:rPr>
        <w:t>支持分布式部署和集中部署，管理中心</w:t>
      </w:r>
      <w:r>
        <w:rPr>
          <w:rFonts w:ascii="宋体" w:hAnsi="宋体" w:hint="eastAsia"/>
          <w:lang w:eastAsia="zh-CN"/>
        </w:rPr>
        <w:t>可</w:t>
      </w:r>
      <w:r w:rsidRPr="005E4A7E">
        <w:rPr>
          <w:rFonts w:ascii="宋体" w:hAnsi="宋体" w:hint="eastAsia"/>
        </w:rPr>
        <w:t>支持线性扩展（集群</w:t>
      </w:r>
      <w:proofErr w:type="spellEnd"/>
      <w:r w:rsidRPr="005E4A7E">
        <w:rPr>
          <w:rFonts w:ascii="宋体" w:hAnsi="宋体" w:hint="eastAsia"/>
        </w:rPr>
        <w:t>）</w:t>
      </w:r>
    </w:p>
    <w:p w14:paraId="7E59E927" w14:textId="50F62223" w:rsidR="00652215" w:rsidRDefault="00652215" w:rsidP="00652215">
      <w:pPr>
        <w:pStyle w:val="1"/>
      </w:pPr>
      <w:bookmarkStart w:id="11" w:name="_Toc16188469"/>
      <w:proofErr w:type="spellStart"/>
      <w:r>
        <w:rPr>
          <w:rFonts w:hint="eastAsia"/>
        </w:rPr>
        <w:t>项目工作量与进度安排</w:t>
      </w:r>
      <w:bookmarkEnd w:id="11"/>
      <w:proofErr w:type="spellEnd"/>
    </w:p>
    <w:p w14:paraId="4A1D7B0A" w14:textId="5261FBDD" w:rsidR="00652215" w:rsidRDefault="00652215" w:rsidP="00652215">
      <w:pPr>
        <w:pStyle w:val="2"/>
        <w:rPr>
          <w:bCs/>
        </w:rPr>
      </w:pPr>
      <w:bookmarkStart w:id="12" w:name="_Toc16188470"/>
      <w:r>
        <w:rPr>
          <w:rFonts w:hint="eastAsia"/>
        </w:rPr>
        <w:t>项</w:t>
      </w:r>
      <w:r>
        <w:rPr>
          <w:rFonts w:hint="eastAsia"/>
          <w:bCs/>
        </w:rPr>
        <w:t>目工作量</w:t>
      </w:r>
      <w:bookmarkEnd w:id="12"/>
    </w:p>
    <w:tbl>
      <w:tblPr>
        <w:tblW w:w="9400" w:type="dxa"/>
        <w:jc w:val="center"/>
        <w:tblLook w:val="04A0" w:firstRow="1" w:lastRow="0" w:firstColumn="1" w:lastColumn="0" w:noHBand="0" w:noVBand="1"/>
      </w:tblPr>
      <w:tblGrid>
        <w:gridCol w:w="1080"/>
        <w:gridCol w:w="1080"/>
        <w:gridCol w:w="4000"/>
        <w:gridCol w:w="1080"/>
        <w:gridCol w:w="1080"/>
        <w:gridCol w:w="1080"/>
      </w:tblGrid>
      <w:tr w:rsidR="00652215" w:rsidRPr="002E22C5" w14:paraId="048BAA3E" w14:textId="77777777" w:rsidTr="00434162">
        <w:trPr>
          <w:trHeight w:val="285"/>
          <w:tblHeader/>
          <w:jc w:val="center"/>
        </w:trPr>
        <w:tc>
          <w:tcPr>
            <w:tcW w:w="10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A551298" w14:textId="77777777" w:rsidR="00652215" w:rsidRPr="002E22C5" w:rsidRDefault="00652215" w:rsidP="00434162">
            <w:pPr>
              <w:widowControl/>
              <w:jc w:val="center"/>
              <w:rPr>
                <w:rFonts w:ascii="仿宋_GB2312" w:eastAsia="仿宋_GB2312" w:hAnsi="宋体" w:cs="宋体"/>
                <w:b/>
                <w:bCs/>
                <w:color w:val="000000"/>
                <w:kern w:val="0"/>
                <w:sz w:val="22"/>
                <w:szCs w:val="22"/>
              </w:rPr>
            </w:pPr>
            <w:r w:rsidRPr="002E22C5">
              <w:rPr>
                <w:rFonts w:ascii="仿宋_GB2312" w:eastAsia="仿宋_GB2312" w:hAnsi="宋体" w:cs="宋体" w:hint="eastAsia"/>
                <w:b/>
                <w:bCs/>
                <w:color w:val="000000"/>
                <w:kern w:val="0"/>
                <w:sz w:val="22"/>
                <w:szCs w:val="22"/>
              </w:rPr>
              <w:t>研究阶段</w:t>
            </w:r>
          </w:p>
        </w:tc>
        <w:tc>
          <w:tcPr>
            <w:tcW w:w="1080" w:type="dxa"/>
            <w:tcBorders>
              <w:top w:val="single" w:sz="8" w:space="0" w:color="auto"/>
              <w:left w:val="nil"/>
              <w:bottom w:val="single" w:sz="8" w:space="0" w:color="auto"/>
              <w:right w:val="single" w:sz="8" w:space="0" w:color="auto"/>
            </w:tcBorders>
            <w:shd w:val="clear" w:color="000000" w:fill="FFFFFF"/>
            <w:vAlign w:val="center"/>
            <w:hideMark/>
          </w:tcPr>
          <w:p w14:paraId="1CB72B96" w14:textId="77777777" w:rsidR="00652215" w:rsidRPr="002E22C5" w:rsidRDefault="00652215" w:rsidP="00434162">
            <w:pPr>
              <w:widowControl/>
              <w:jc w:val="center"/>
              <w:rPr>
                <w:rFonts w:ascii="仿宋_GB2312" w:eastAsia="仿宋_GB2312" w:hAnsi="宋体" w:cs="宋体"/>
                <w:b/>
                <w:bCs/>
                <w:color w:val="000000"/>
                <w:kern w:val="0"/>
                <w:sz w:val="22"/>
                <w:szCs w:val="22"/>
              </w:rPr>
            </w:pPr>
            <w:r w:rsidRPr="002E22C5">
              <w:rPr>
                <w:rFonts w:ascii="仿宋_GB2312" w:eastAsia="仿宋_GB2312" w:hAnsi="宋体" w:cs="宋体" w:hint="eastAsia"/>
                <w:b/>
                <w:bCs/>
                <w:color w:val="000000"/>
                <w:kern w:val="0"/>
                <w:sz w:val="22"/>
                <w:szCs w:val="22"/>
              </w:rPr>
              <w:t>研究内容</w:t>
            </w:r>
          </w:p>
        </w:tc>
        <w:tc>
          <w:tcPr>
            <w:tcW w:w="4000" w:type="dxa"/>
            <w:tcBorders>
              <w:top w:val="single" w:sz="8" w:space="0" w:color="auto"/>
              <w:left w:val="nil"/>
              <w:bottom w:val="single" w:sz="8" w:space="0" w:color="auto"/>
              <w:right w:val="single" w:sz="8" w:space="0" w:color="auto"/>
            </w:tcBorders>
            <w:shd w:val="clear" w:color="000000" w:fill="FFFFFF"/>
            <w:vAlign w:val="center"/>
            <w:hideMark/>
          </w:tcPr>
          <w:p w14:paraId="3A0FCF37" w14:textId="77777777" w:rsidR="00652215" w:rsidRPr="002E22C5" w:rsidRDefault="00652215" w:rsidP="00434162">
            <w:pPr>
              <w:widowControl/>
              <w:jc w:val="center"/>
              <w:rPr>
                <w:rFonts w:ascii="仿宋_GB2312" w:eastAsia="仿宋_GB2312" w:hAnsi="宋体" w:cs="宋体"/>
                <w:b/>
                <w:bCs/>
                <w:color w:val="000000"/>
                <w:kern w:val="0"/>
                <w:sz w:val="22"/>
                <w:szCs w:val="22"/>
              </w:rPr>
            </w:pPr>
            <w:r w:rsidRPr="002E22C5">
              <w:rPr>
                <w:rFonts w:ascii="仿宋_GB2312" w:eastAsia="仿宋_GB2312" w:hAnsi="宋体" w:cs="宋体" w:hint="eastAsia"/>
                <w:b/>
                <w:bCs/>
                <w:color w:val="000000"/>
                <w:kern w:val="0"/>
                <w:sz w:val="22"/>
                <w:szCs w:val="22"/>
              </w:rPr>
              <w:t>内容描述</w:t>
            </w:r>
          </w:p>
        </w:tc>
        <w:tc>
          <w:tcPr>
            <w:tcW w:w="1080" w:type="dxa"/>
            <w:tcBorders>
              <w:top w:val="single" w:sz="8" w:space="0" w:color="auto"/>
              <w:left w:val="nil"/>
              <w:bottom w:val="single" w:sz="8" w:space="0" w:color="auto"/>
              <w:right w:val="single" w:sz="8" w:space="0" w:color="auto"/>
            </w:tcBorders>
            <w:shd w:val="clear" w:color="000000" w:fill="FFFFFF"/>
            <w:vAlign w:val="center"/>
            <w:hideMark/>
          </w:tcPr>
          <w:p w14:paraId="0B8D53E4" w14:textId="77777777" w:rsidR="00652215" w:rsidRPr="002E22C5" w:rsidRDefault="00652215" w:rsidP="00434162">
            <w:pPr>
              <w:widowControl/>
              <w:jc w:val="center"/>
              <w:rPr>
                <w:rFonts w:ascii="仿宋_GB2312" w:eastAsia="仿宋_GB2312" w:hAnsi="宋体" w:cs="宋体"/>
                <w:b/>
                <w:bCs/>
                <w:color w:val="000000"/>
                <w:kern w:val="0"/>
                <w:sz w:val="22"/>
                <w:szCs w:val="22"/>
              </w:rPr>
            </w:pPr>
            <w:r w:rsidRPr="002E22C5">
              <w:rPr>
                <w:rFonts w:ascii="仿宋_GB2312" w:eastAsia="仿宋_GB2312" w:hAnsi="宋体" w:cs="宋体" w:hint="eastAsia"/>
                <w:b/>
                <w:bCs/>
                <w:color w:val="000000"/>
                <w:kern w:val="0"/>
                <w:sz w:val="22"/>
                <w:szCs w:val="22"/>
              </w:rPr>
              <w:t>投入人数</w:t>
            </w:r>
          </w:p>
        </w:tc>
        <w:tc>
          <w:tcPr>
            <w:tcW w:w="1080" w:type="dxa"/>
            <w:tcBorders>
              <w:top w:val="single" w:sz="8" w:space="0" w:color="auto"/>
              <w:left w:val="nil"/>
              <w:bottom w:val="single" w:sz="8" w:space="0" w:color="auto"/>
              <w:right w:val="single" w:sz="8" w:space="0" w:color="auto"/>
            </w:tcBorders>
            <w:shd w:val="clear" w:color="000000" w:fill="FFFFFF"/>
            <w:vAlign w:val="center"/>
            <w:hideMark/>
          </w:tcPr>
          <w:p w14:paraId="47D7FC50" w14:textId="77777777" w:rsidR="00652215" w:rsidRPr="002E22C5" w:rsidRDefault="00652215" w:rsidP="00434162">
            <w:pPr>
              <w:widowControl/>
              <w:jc w:val="center"/>
              <w:rPr>
                <w:rFonts w:ascii="仿宋_GB2312" w:eastAsia="仿宋_GB2312" w:hAnsi="宋体" w:cs="宋体"/>
                <w:b/>
                <w:bCs/>
                <w:color w:val="000000"/>
                <w:kern w:val="0"/>
                <w:sz w:val="22"/>
                <w:szCs w:val="22"/>
              </w:rPr>
            </w:pPr>
            <w:r w:rsidRPr="002E22C5">
              <w:rPr>
                <w:rFonts w:ascii="仿宋_GB2312" w:eastAsia="仿宋_GB2312" w:hAnsi="宋体" w:cs="宋体" w:hint="eastAsia"/>
                <w:b/>
                <w:bCs/>
                <w:color w:val="000000"/>
                <w:kern w:val="0"/>
                <w:sz w:val="22"/>
                <w:szCs w:val="22"/>
              </w:rPr>
              <w:t>投入时间</w:t>
            </w:r>
          </w:p>
        </w:tc>
        <w:tc>
          <w:tcPr>
            <w:tcW w:w="1080" w:type="dxa"/>
            <w:tcBorders>
              <w:top w:val="single" w:sz="8" w:space="0" w:color="auto"/>
              <w:left w:val="nil"/>
              <w:bottom w:val="single" w:sz="8" w:space="0" w:color="auto"/>
              <w:right w:val="single" w:sz="8" w:space="0" w:color="auto"/>
            </w:tcBorders>
            <w:shd w:val="clear" w:color="000000" w:fill="FFFFFF"/>
            <w:vAlign w:val="center"/>
            <w:hideMark/>
          </w:tcPr>
          <w:p w14:paraId="43F76287" w14:textId="77777777" w:rsidR="00652215" w:rsidRPr="002E22C5" w:rsidRDefault="00652215" w:rsidP="00434162">
            <w:pPr>
              <w:widowControl/>
              <w:jc w:val="center"/>
              <w:rPr>
                <w:rFonts w:ascii="仿宋_GB2312" w:eastAsia="仿宋_GB2312" w:hAnsi="宋体" w:cs="宋体"/>
                <w:b/>
                <w:bCs/>
                <w:color w:val="000000"/>
                <w:kern w:val="0"/>
                <w:sz w:val="22"/>
                <w:szCs w:val="22"/>
              </w:rPr>
            </w:pPr>
            <w:r w:rsidRPr="002E22C5">
              <w:rPr>
                <w:rFonts w:ascii="仿宋_GB2312" w:eastAsia="仿宋_GB2312" w:hAnsi="宋体" w:cs="宋体" w:hint="eastAsia"/>
                <w:b/>
                <w:bCs/>
                <w:color w:val="000000"/>
                <w:kern w:val="0"/>
                <w:sz w:val="22"/>
                <w:szCs w:val="22"/>
              </w:rPr>
              <w:t>工作量</w:t>
            </w:r>
          </w:p>
        </w:tc>
      </w:tr>
      <w:tr w:rsidR="00652215" w:rsidRPr="002E22C5" w14:paraId="503519F4" w14:textId="77777777" w:rsidTr="00434162">
        <w:trPr>
          <w:trHeight w:val="525"/>
          <w:jc w:val="center"/>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7D0EADCA" w14:textId="77777777" w:rsidR="00652215" w:rsidRPr="002E22C5" w:rsidRDefault="00652215" w:rsidP="00434162">
            <w:pPr>
              <w:widowControl/>
              <w:jc w:val="center"/>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前期准备与技术调研阶段</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372E1119"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前期准备</w:t>
            </w:r>
          </w:p>
        </w:tc>
        <w:tc>
          <w:tcPr>
            <w:tcW w:w="4000" w:type="dxa"/>
            <w:tcBorders>
              <w:top w:val="nil"/>
              <w:left w:val="nil"/>
              <w:bottom w:val="single" w:sz="8" w:space="0" w:color="auto"/>
              <w:right w:val="nil"/>
            </w:tcBorders>
            <w:shd w:val="clear" w:color="auto" w:fill="auto"/>
            <w:vAlign w:val="center"/>
            <w:hideMark/>
          </w:tcPr>
          <w:p w14:paraId="7D52C984"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制定项目工作方案</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6C09BA32"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4C3909EC"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433E8304"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3CC3577D" w14:textId="77777777" w:rsidTr="00434162">
        <w:trPr>
          <w:trHeight w:val="780"/>
          <w:jc w:val="center"/>
        </w:trPr>
        <w:tc>
          <w:tcPr>
            <w:tcW w:w="1080" w:type="dxa"/>
            <w:vMerge/>
            <w:tcBorders>
              <w:top w:val="nil"/>
              <w:left w:val="single" w:sz="8" w:space="0" w:color="auto"/>
              <w:bottom w:val="single" w:sz="8" w:space="0" w:color="000000"/>
              <w:right w:val="single" w:sz="8" w:space="0" w:color="auto"/>
            </w:tcBorders>
            <w:vAlign w:val="center"/>
            <w:hideMark/>
          </w:tcPr>
          <w:p w14:paraId="203175E4"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vMerge/>
            <w:tcBorders>
              <w:top w:val="nil"/>
              <w:left w:val="single" w:sz="8" w:space="0" w:color="auto"/>
              <w:bottom w:val="single" w:sz="8" w:space="0" w:color="000000"/>
              <w:right w:val="single" w:sz="8" w:space="0" w:color="auto"/>
            </w:tcBorders>
            <w:vAlign w:val="center"/>
            <w:hideMark/>
          </w:tcPr>
          <w:p w14:paraId="248473E9" w14:textId="77777777" w:rsidR="00652215" w:rsidRPr="002E22C5" w:rsidRDefault="00652215" w:rsidP="00434162">
            <w:pPr>
              <w:widowControl/>
              <w:jc w:val="left"/>
              <w:rPr>
                <w:rFonts w:ascii="仿宋_GB2312" w:eastAsia="仿宋_GB2312" w:hAnsi="宋体" w:cs="宋体"/>
                <w:color w:val="000000"/>
                <w:kern w:val="0"/>
                <w:szCs w:val="21"/>
              </w:rPr>
            </w:pPr>
          </w:p>
        </w:tc>
        <w:tc>
          <w:tcPr>
            <w:tcW w:w="4000" w:type="dxa"/>
            <w:tcBorders>
              <w:top w:val="nil"/>
              <w:left w:val="nil"/>
              <w:bottom w:val="single" w:sz="8" w:space="0" w:color="auto"/>
              <w:right w:val="nil"/>
            </w:tcBorders>
            <w:shd w:val="clear" w:color="auto" w:fill="auto"/>
            <w:vAlign w:val="center"/>
            <w:hideMark/>
          </w:tcPr>
          <w:p w14:paraId="085F8172"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工作计划、组建项目团队</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52F5B70C"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377C2FE3"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3245D9DA"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1C2A5FD6" w14:textId="77777777" w:rsidTr="00434162">
        <w:trPr>
          <w:trHeight w:val="525"/>
          <w:jc w:val="center"/>
        </w:trPr>
        <w:tc>
          <w:tcPr>
            <w:tcW w:w="1080" w:type="dxa"/>
            <w:vMerge/>
            <w:tcBorders>
              <w:top w:val="nil"/>
              <w:left w:val="single" w:sz="8" w:space="0" w:color="auto"/>
              <w:bottom w:val="single" w:sz="8" w:space="0" w:color="000000"/>
              <w:right w:val="single" w:sz="8" w:space="0" w:color="auto"/>
            </w:tcBorders>
            <w:vAlign w:val="center"/>
            <w:hideMark/>
          </w:tcPr>
          <w:p w14:paraId="2D002157"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790BD2A8"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需求调研</w:t>
            </w:r>
          </w:p>
        </w:tc>
        <w:tc>
          <w:tcPr>
            <w:tcW w:w="4000" w:type="dxa"/>
            <w:tcBorders>
              <w:top w:val="nil"/>
              <w:left w:val="nil"/>
              <w:bottom w:val="single" w:sz="8" w:space="0" w:color="auto"/>
              <w:right w:val="nil"/>
            </w:tcBorders>
            <w:shd w:val="clear" w:color="auto" w:fill="auto"/>
            <w:vAlign w:val="center"/>
            <w:hideMark/>
          </w:tcPr>
          <w:p w14:paraId="559D5EE2"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从软硬件基础环境、应用、业务、数据现状和技术现状五个维度对进行调研分析。</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114DD481"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71DE0884"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6DF99DDF"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683893DB" w14:textId="77777777" w:rsidTr="00434162">
        <w:trPr>
          <w:trHeight w:val="525"/>
          <w:jc w:val="center"/>
        </w:trPr>
        <w:tc>
          <w:tcPr>
            <w:tcW w:w="1080" w:type="dxa"/>
            <w:vMerge/>
            <w:tcBorders>
              <w:top w:val="nil"/>
              <w:left w:val="single" w:sz="8" w:space="0" w:color="auto"/>
              <w:bottom w:val="single" w:sz="8" w:space="0" w:color="000000"/>
              <w:right w:val="single" w:sz="8" w:space="0" w:color="auto"/>
            </w:tcBorders>
            <w:vAlign w:val="center"/>
            <w:hideMark/>
          </w:tcPr>
          <w:p w14:paraId="20AB56E8"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6831C4AA"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调研分析</w:t>
            </w:r>
          </w:p>
        </w:tc>
        <w:tc>
          <w:tcPr>
            <w:tcW w:w="4000" w:type="dxa"/>
            <w:tcBorders>
              <w:top w:val="nil"/>
              <w:left w:val="nil"/>
              <w:bottom w:val="single" w:sz="8" w:space="0" w:color="auto"/>
              <w:right w:val="nil"/>
            </w:tcBorders>
            <w:shd w:val="clear" w:color="auto" w:fill="auto"/>
            <w:vAlign w:val="center"/>
            <w:hideMark/>
          </w:tcPr>
          <w:p w14:paraId="5852AB69"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开展深入的分析和研讨，对应用性能监测管理的现状进行总结提炼。</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7686CC6F"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2C5DB0BE"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21522A97"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777372EA" w14:textId="77777777" w:rsidTr="00434162">
        <w:trPr>
          <w:trHeight w:val="525"/>
          <w:jc w:val="center"/>
        </w:trPr>
        <w:tc>
          <w:tcPr>
            <w:tcW w:w="1080" w:type="dxa"/>
            <w:vMerge/>
            <w:tcBorders>
              <w:top w:val="nil"/>
              <w:left w:val="single" w:sz="8" w:space="0" w:color="auto"/>
              <w:bottom w:val="single" w:sz="8" w:space="0" w:color="000000"/>
              <w:right w:val="single" w:sz="8" w:space="0" w:color="auto"/>
            </w:tcBorders>
            <w:vAlign w:val="center"/>
            <w:hideMark/>
          </w:tcPr>
          <w:p w14:paraId="5D8D30D1"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C96B039"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调研汇总</w:t>
            </w:r>
          </w:p>
        </w:tc>
        <w:tc>
          <w:tcPr>
            <w:tcW w:w="4000" w:type="dxa"/>
            <w:tcBorders>
              <w:top w:val="nil"/>
              <w:left w:val="nil"/>
              <w:bottom w:val="single" w:sz="8" w:space="0" w:color="auto"/>
              <w:right w:val="nil"/>
            </w:tcBorders>
            <w:shd w:val="clear" w:color="auto" w:fill="auto"/>
            <w:vAlign w:val="center"/>
            <w:hideMark/>
          </w:tcPr>
          <w:p w14:paraId="0BF33C93"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对需求调研分析的整体情况进行汇总，为后续研究做好基础铺垫工作。</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0D6779EB"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55BCEDC8"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4BFB0173"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52BCC0FB" w14:textId="77777777" w:rsidTr="00434162">
        <w:trPr>
          <w:trHeight w:val="1035"/>
          <w:jc w:val="center"/>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230C688E" w14:textId="77777777" w:rsidR="00652215" w:rsidRPr="002E22C5" w:rsidRDefault="00652215" w:rsidP="00434162">
            <w:pPr>
              <w:widowControl/>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关键技术研究阶段</w:t>
            </w:r>
          </w:p>
        </w:tc>
        <w:tc>
          <w:tcPr>
            <w:tcW w:w="1080" w:type="dxa"/>
            <w:tcBorders>
              <w:top w:val="nil"/>
              <w:left w:val="nil"/>
              <w:bottom w:val="single" w:sz="8" w:space="0" w:color="auto"/>
              <w:right w:val="single" w:sz="8" w:space="0" w:color="auto"/>
            </w:tcBorders>
            <w:shd w:val="clear" w:color="auto" w:fill="auto"/>
            <w:vAlign w:val="center"/>
            <w:hideMark/>
          </w:tcPr>
          <w:p w14:paraId="2E13D87E"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解决方案设计</w:t>
            </w:r>
          </w:p>
        </w:tc>
        <w:tc>
          <w:tcPr>
            <w:tcW w:w="4000" w:type="dxa"/>
            <w:tcBorders>
              <w:top w:val="nil"/>
              <w:left w:val="nil"/>
              <w:bottom w:val="single" w:sz="8" w:space="0" w:color="auto"/>
              <w:right w:val="nil"/>
            </w:tcBorders>
            <w:shd w:val="clear" w:color="auto" w:fill="auto"/>
            <w:vAlign w:val="center"/>
            <w:hideMark/>
          </w:tcPr>
          <w:p w14:paraId="4A65297F" w14:textId="77777777" w:rsidR="00652215" w:rsidRPr="002E22C5" w:rsidRDefault="00652215" w:rsidP="00434162">
            <w:pPr>
              <w:widowControl/>
              <w:jc w:val="left"/>
              <w:rPr>
                <w:rFonts w:ascii="仿宋_GB2312" w:eastAsia="仿宋_GB2312" w:hAnsi="宋体" w:cs="宋体"/>
                <w:color w:val="000000"/>
                <w:kern w:val="0"/>
                <w:szCs w:val="21"/>
              </w:rPr>
            </w:pPr>
          </w:p>
          <w:p w14:paraId="25F5D12B"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color w:val="000000"/>
                <w:kern w:val="0"/>
                <w:szCs w:val="21"/>
              </w:rPr>
              <w:t>项目的解决方案</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626624E7"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3A29A4C"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10060A10"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28DEB6A2" w14:textId="77777777" w:rsidTr="00434162">
        <w:trPr>
          <w:trHeight w:val="1035"/>
          <w:jc w:val="center"/>
        </w:trPr>
        <w:tc>
          <w:tcPr>
            <w:tcW w:w="1080" w:type="dxa"/>
            <w:vMerge/>
            <w:tcBorders>
              <w:top w:val="nil"/>
              <w:left w:val="single" w:sz="8" w:space="0" w:color="auto"/>
              <w:bottom w:val="single" w:sz="8" w:space="0" w:color="000000"/>
              <w:right w:val="single" w:sz="8" w:space="0" w:color="auto"/>
            </w:tcBorders>
            <w:vAlign w:val="center"/>
            <w:hideMark/>
          </w:tcPr>
          <w:p w14:paraId="2E444DBA"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D66ABAB"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研究关键技术</w:t>
            </w:r>
          </w:p>
        </w:tc>
        <w:tc>
          <w:tcPr>
            <w:tcW w:w="4000" w:type="dxa"/>
            <w:tcBorders>
              <w:top w:val="nil"/>
              <w:left w:val="nil"/>
              <w:bottom w:val="single" w:sz="8" w:space="0" w:color="auto"/>
              <w:right w:val="nil"/>
            </w:tcBorders>
            <w:shd w:val="clear" w:color="auto" w:fill="auto"/>
            <w:vAlign w:val="center"/>
            <w:hideMark/>
          </w:tcPr>
          <w:p w14:paraId="36D48375"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识别核心</w:t>
            </w:r>
            <w:r w:rsidRPr="002E22C5">
              <w:rPr>
                <w:rFonts w:ascii="仿宋_GB2312" w:eastAsia="仿宋_GB2312" w:hAnsi="宋体" w:cs="宋体"/>
                <w:color w:val="000000"/>
                <w:kern w:val="0"/>
                <w:szCs w:val="21"/>
              </w:rPr>
              <w:t>方法及</w:t>
            </w:r>
            <w:r w:rsidRPr="002E22C5">
              <w:rPr>
                <w:rFonts w:ascii="仿宋_GB2312" w:eastAsia="仿宋_GB2312" w:hAnsi="宋体" w:cs="宋体" w:hint="eastAsia"/>
                <w:color w:val="000000"/>
                <w:kern w:val="0"/>
                <w:szCs w:val="21"/>
              </w:rPr>
              <w:t>关键技术点，开发技术研究和技术研发</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11C3EC29"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24478D67"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68087E35"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212A151A" w14:textId="77777777" w:rsidTr="00434162">
        <w:trPr>
          <w:trHeight w:val="780"/>
          <w:jc w:val="center"/>
        </w:trPr>
        <w:tc>
          <w:tcPr>
            <w:tcW w:w="1080" w:type="dxa"/>
            <w:vMerge/>
            <w:tcBorders>
              <w:top w:val="nil"/>
              <w:left w:val="single" w:sz="8" w:space="0" w:color="auto"/>
              <w:bottom w:val="single" w:sz="8" w:space="0" w:color="000000"/>
              <w:right w:val="single" w:sz="8" w:space="0" w:color="auto"/>
            </w:tcBorders>
            <w:vAlign w:val="center"/>
            <w:hideMark/>
          </w:tcPr>
          <w:p w14:paraId="0311369A"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46686BF1"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结合典型应用场景进行设计</w:t>
            </w:r>
          </w:p>
        </w:tc>
        <w:tc>
          <w:tcPr>
            <w:tcW w:w="4000" w:type="dxa"/>
            <w:tcBorders>
              <w:top w:val="nil"/>
              <w:left w:val="nil"/>
              <w:bottom w:val="single" w:sz="8" w:space="0" w:color="auto"/>
              <w:right w:val="nil"/>
            </w:tcBorders>
            <w:shd w:val="clear" w:color="auto" w:fill="auto"/>
            <w:vAlign w:val="center"/>
            <w:hideMark/>
          </w:tcPr>
          <w:p w14:paraId="2F01C6A9"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开展典型应用场景设计工作，为技术验证提供依据。</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722EFE29"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FD950A7"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1EF7BD69"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120EFC5D" w14:textId="77777777" w:rsidTr="00434162">
        <w:trPr>
          <w:trHeight w:val="1290"/>
          <w:jc w:val="center"/>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66784383"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技术验证阶段</w:t>
            </w:r>
          </w:p>
        </w:tc>
        <w:tc>
          <w:tcPr>
            <w:tcW w:w="1080" w:type="dxa"/>
            <w:tcBorders>
              <w:top w:val="nil"/>
              <w:left w:val="nil"/>
              <w:bottom w:val="single" w:sz="8" w:space="0" w:color="auto"/>
              <w:right w:val="single" w:sz="8" w:space="0" w:color="auto"/>
            </w:tcBorders>
            <w:shd w:val="clear" w:color="auto" w:fill="auto"/>
            <w:vAlign w:val="center"/>
            <w:hideMark/>
          </w:tcPr>
          <w:p w14:paraId="2EC2D3DB"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对关键技术点开展技术验证</w:t>
            </w:r>
          </w:p>
        </w:tc>
        <w:tc>
          <w:tcPr>
            <w:tcW w:w="4000" w:type="dxa"/>
            <w:tcBorders>
              <w:top w:val="nil"/>
              <w:left w:val="nil"/>
              <w:bottom w:val="single" w:sz="8" w:space="0" w:color="auto"/>
              <w:right w:val="nil"/>
            </w:tcBorders>
            <w:shd w:val="clear" w:color="auto" w:fill="auto"/>
            <w:vAlign w:val="center"/>
            <w:hideMark/>
          </w:tcPr>
          <w:p w14:paraId="0346352E"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针对技术研发成果，开展技术验证</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3772D72A"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4BB53B9A"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2BC6F85"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394CC676" w14:textId="77777777" w:rsidTr="00434162">
        <w:trPr>
          <w:trHeight w:val="525"/>
          <w:jc w:val="center"/>
        </w:trPr>
        <w:tc>
          <w:tcPr>
            <w:tcW w:w="1080" w:type="dxa"/>
            <w:vMerge/>
            <w:tcBorders>
              <w:top w:val="nil"/>
              <w:left w:val="single" w:sz="8" w:space="0" w:color="auto"/>
              <w:bottom w:val="single" w:sz="8" w:space="0" w:color="000000"/>
              <w:right w:val="single" w:sz="8" w:space="0" w:color="auto"/>
            </w:tcBorders>
            <w:vAlign w:val="center"/>
            <w:hideMark/>
          </w:tcPr>
          <w:p w14:paraId="63F4345B"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2A897D39"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典型业务场景验证</w:t>
            </w:r>
          </w:p>
        </w:tc>
        <w:tc>
          <w:tcPr>
            <w:tcW w:w="4000" w:type="dxa"/>
            <w:tcBorders>
              <w:top w:val="nil"/>
              <w:left w:val="nil"/>
              <w:bottom w:val="single" w:sz="8" w:space="0" w:color="auto"/>
              <w:right w:val="nil"/>
            </w:tcBorders>
            <w:shd w:val="clear" w:color="auto" w:fill="auto"/>
            <w:vAlign w:val="center"/>
            <w:hideMark/>
          </w:tcPr>
          <w:p w14:paraId="7795B857"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开展针对</w:t>
            </w:r>
            <w:r w:rsidRPr="002E22C5">
              <w:rPr>
                <w:rFonts w:ascii="仿宋_GB2312" w:eastAsia="仿宋_GB2312" w:hAnsi="宋体" w:cs="宋体"/>
                <w:color w:val="000000"/>
                <w:kern w:val="0"/>
                <w:szCs w:val="21"/>
              </w:rPr>
              <w:t>项目的</w:t>
            </w:r>
            <w:r w:rsidRPr="002E22C5">
              <w:rPr>
                <w:rFonts w:ascii="仿宋_GB2312" w:eastAsia="仿宋_GB2312" w:hAnsi="宋体" w:cs="宋体" w:hint="eastAsia"/>
                <w:color w:val="000000"/>
                <w:kern w:val="0"/>
                <w:szCs w:val="21"/>
              </w:rPr>
              <w:t>验证。</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45CDCA21"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2D03CD1"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9B9D5D3"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072AB288" w14:textId="77777777" w:rsidTr="00434162">
        <w:trPr>
          <w:trHeight w:val="525"/>
          <w:jc w:val="center"/>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51668049"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项目总结与验收阶段</w:t>
            </w:r>
          </w:p>
        </w:tc>
        <w:tc>
          <w:tcPr>
            <w:tcW w:w="1080" w:type="dxa"/>
            <w:tcBorders>
              <w:top w:val="nil"/>
              <w:left w:val="nil"/>
              <w:bottom w:val="single" w:sz="8" w:space="0" w:color="auto"/>
              <w:right w:val="single" w:sz="8" w:space="0" w:color="auto"/>
            </w:tcBorders>
            <w:shd w:val="clear" w:color="auto" w:fill="auto"/>
            <w:vAlign w:val="center"/>
            <w:hideMark/>
          </w:tcPr>
          <w:p w14:paraId="645462DC"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方案完善</w:t>
            </w:r>
          </w:p>
        </w:tc>
        <w:tc>
          <w:tcPr>
            <w:tcW w:w="4000" w:type="dxa"/>
            <w:tcBorders>
              <w:top w:val="nil"/>
              <w:left w:val="nil"/>
              <w:bottom w:val="single" w:sz="8" w:space="0" w:color="auto"/>
              <w:right w:val="nil"/>
            </w:tcBorders>
            <w:shd w:val="clear" w:color="auto" w:fill="auto"/>
            <w:vAlign w:val="center"/>
            <w:hideMark/>
          </w:tcPr>
          <w:p w14:paraId="146172CF"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分析存在问题，结合潜在用户需求，完成整体方案制定。</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797E1D5A"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763901B3"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0403218C"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32309E14" w14:textId="77777777" w:rsidTr="00434162">
        <w:trPr>
          <w:trHeight w:val="371"/>
          <w:jc w:val="center"/>
        </w:trPr>
        <w:tc>
          <w:tcPr>
            <w:tcW w:w="1080" w:type="dxa"/>
            <w:vMerge/>
            <w:tcBorders>
              <w:top w:val="nil"/>
              <w:left w:val="single" w:sz="8" w:space="0" w:color="auto"/>
              <w:bottom w:val="single" w:sz="8" w:space="0" w:color="000000"/>
              <w:right w:val="single" w:sz="8" w:space="0" w:color="auto"/>
            </w:tcBorders>
            <w:vAlign w:val="center"/>
            <w:hideMark/>
          </w:tcPr>
          <w:p w14:paraId="0C0FC781"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546546E6"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报告编制</w:t>
            </w:r>
          </w:p>
        </w:tc>
        <w:tc>
          <w:tcPr>
            <w:tcW w:w="4000" w:type="dxa"/>
            <w:tcBorders>
              <w:top w:val="nil"/>
              <w:left w:val="nil"/>
              <w:bottom w:val="single" w:sz="8" w:space="0" w:color="auto"/>
              <w:right w:val="nil"/>
            </w:tcBorders>
            <w:shd w:val="clear" w:color="auto" w:fill="auto"/>
            <w:vAlign w:val="center"/>
            <w:hideMark/>
          </w:tcPr>
          <w:p w14:paraId="4C5DD7BF"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编制项目成果报告。</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472A8D55"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467CD2A4"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3DA9B279"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5D157843" w14:textId="77777777" w:rsidTr="00434162">
        <w:trPr>
          <w:trHeight w:val="285"/>
          <w:jc w:val="center"/>
        </w:trPr>
        <w:tc>
          <w:tcPr>
            <w:tcW w:w="1080" w:type="dxa"/>
            <w:vMerge/>
            <w:tcBorders>
              <w:top w:val="nil"/>
              <w:left w:val="single" w:sz="8" w:space="0" w:color="auto"/>
              <w:bottom w:val="single" w:sz="8" w:space="0" w:color="000000"/>
              <w:right w:val="single" w:sz="8" w:space="0" w:color="auto"/>
            </w:tcBorders>
            <w:vAlign w:val="center"/>
            <w:hideMark/>
          </w:tcPr>
          <w:p w14:paraId="0E2D421B"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794DBB4E"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系统评审</w:t>
            </w:r>
          </w:p>
        </w:tc>
        <w:tc>
          <w:tcPr>
            <w:tcW w:w="4000" w:type="dxa"/>
            <w:tcBorders>
              <w:top w:val="nil"/>
              <w:left w:val="nil"/>
              <w:bottom w:val="single" w:sz="8" w:space="0" w:color="auto"/>
              <w:right w:val="nil"/>
            </w:tcBorders>
            <w:shd w:val="clear" w:color="auto" w:fill="auto"/>
            <w:vAlign w:val="center"/>
            <w:hideMark/>
          </w:tcPr>
          <w:p w14:paraId="361793B3"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编制项目验收评审材料。</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418A1750"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69AD375E"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35321326"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582B292C" w14:textId="77777777" w:rsidTr="00434162">
        <w:trPr>
          <w:trHeight w:val="285"/>
          <w:jc w:val="center"/>
        </w:trPr>
        <w:tc>
          <w:tcPr>
            <w:tcW w:w="1080" w:type="dxa"/>
            <w:vMerge/>
            <w:tcBorders>
              <w:top w:val="nil"/>
              <w:left w:val="single" w:sz="8" w:space="0" w:color="auto"/>
              <w:bottom w:val="single" w:sz="8" w:space="0" w:color="000000"/>
              <w:right w:val="single" w:sz="8" w:space="0" w:color="auto"/>
            </w:tcBorders>
            <w:vAlign w:val="center"/>
            <w:hideMark/>
          </w:tcPr>
          <w:p w14:paraId="1BB38BEB" w14:textId="77777777" w:rsidR="00652215" w:rsidRPr="002E22C5" w:rsidRDefault="00652215" w:rsidP="00434162">
            <w:pPr>
              <w:widowControl/>
              <w:jc w:val="left"/>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520B6739"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项目验收</w:t>
            </w:r>
          </w:p>
        </w:tc>
        <w:tc>
          <w:tcPr>
            <w:tcW w:w="4000" w:type="dxa"/>
            <w:tcBorders>
              <w:top w:val="nil"/>
              <w:left w:val="nil"/>
              <w:bottom w:val="single" w:sz="8" w:space="0" w:color="auto"/>
              <w:right w:val="nil"/>
            </w:tcBorders>
            <w:shd w:val="clear" w:color="auto" w:fill="auto"/>
            <w:vAlign w:val="center"/>
            <w:hideMark/>
          </w:tcPr>
          <w:p w14:paraId="1A83E008" w14:textId="77777777" w:rsidR="00652215" w:rsidRPr="002E22C5" w:rsidRDefault="00652215" w:rsidP="00434162">
            <w:pPr>
              <w:widowControl/>
              <w:jc w:val="left"/>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组织参与项目验收评审。</w:t>
            </w:r>
          </w:p>
        </w:tc>
        <w:tc>
          <w:tcPr>
            <w:tcW w:w="1080" w:type="dxa"/>
            <w:tcBorders>
              <w:top w:val="nil"/>
              <w:left w:val="single" w:sz="8" w:space="0" w:color="auto"/>
              <w:bottom w:val="single" w:sz="8" w:space="0" w:color="auto"/>
              <w:right w:val="single" w:sz="8" w:space="0" w:color="auto"/>
            </w:tcBorders>
            <w:shd w:val="clear" w:color="auto" w:fill="auto"/>
            <w:vAlign w:val="center"/>
            <w:hideMark/>
          </w:tcPr>
          <w:p w14:paraId="50366314"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5183DDBE" w14:textId="77777777" w:rsidR="00652215" w:rsidRPr="002E22C5" w:rsidRDefault="00652215" w:rsidP="00434162">
            <w:pPr>
              <w:widowControl/>
              <w:jc w:val="center"/>
              <w:rPr>
                <w:rFonts w:ascii="仿宋_GB2312" w:eastAsia="仿宋_GB2312" w:hAnsi="宋体" w:cs="宋体"/>
                <w:color w:val="000000"/>
                <w:kern w:val="0"/>
                <w:szCs w:val="21"/>
              </w:rPr>
            </w:pPr>
          </w:p>
        </w:tc>
        <w:tc>
          <w:tcPr>
            <w:tcW w:w="1080" w:type="dxa"/>
            <w:tcBorders>
              <w:top w:val="nil"/>
              <w:left w:val="nil"/>
              <w:bottom w:val="single" w:sz="8" w:space="0" w:color="auto"/>
              <w:right w:val="single" w:sz="8" w:space="0" w:color="auto"/>
            </w:tcBorders>
            <w:shd w:val="clear" w:color="auto" w:fill="auto"/>
            <w:vAlign w:val="center"/>
            <w:hideMark/>
          </w:tcPr>
          <w:p w14:paraId="4ADE95F1" w14:textId="77777777" w:rsidR="00652215" w:rsidRPr="002E22C5" w:rsidRDefault="00652215" w:rsidP="00434162">
            <w:pPr>
              <w:widowControl/>
              <w:jc w:val="center"/>
              <w:rPr>
                <w:rFonts w:ascii="仿宋_GB2312" w:eastAsia="仿宋_GB2312" w:hAnsi="宋体" w:cs="宋体"/>
                <w:color w:val="000000"/>
                <w:kern w:val="0"/>
                <w:szCs w:val="21"/>
              </w:rPr>
            </w:pPr>
          </w:p>
        </w:tc>
      </w:tr>
      <w:tr w:rsidR="00652215" w:rsidRPr="002E22C5" w14:paraId="674502F9" w14:textId="77777777" w:rsidTr="00434162">
        <w:trPr>
          <w:trHeight w:val="285"/>
          <w:jc w:val="center"/>
        </w:trPr>
        <w:tc>
          <w:tcPr>
            <w:tcW w:w="8320" w:type="dxa"/>
            <w:gridSpan w:val="5"/>
            <w:tcBorders>
              <w:top w:val="nil"/>
              <w:left w:val="single" w:sz="8" w:space="0" w:color="auto"/>
              <w:bottom w:val="single" w:sz="8" w:space="0" w:color="auto"/>
              <w:right w:val="single" w:sz="8" w:space="0" w:color="000000"/>
            </w:tcBorders>
            <w:shd w:val="clear" w:color="auto" w:fill="auto"/>
            <w:vAlign w:val="center"/>
            <w:hideMark/>
          </w:tcPr>
          <w:p w14:paraId="0AD76909" w14:textId="77777777" w:rsidR="00652215" w:rsidRPr="002E22C5" w:rsidRDefault="00652215" w:rsidP="00434162">
            <w:pPr>
              <w:widowControl/>
              <w:jc w:val="center"/>
              <w:rPr>
                <w:rFonts w:ascii="仿宋_GB2312" w:eastAsia="仿宋_GB2312" w:hAnsi="宋体" w:cs="宋体"/>
                <w:color w:val="000000"/>
                <w:kern w:val="0"/>
                <w:szCs w:val="21"/>
              </w:rPr>
            </w:pPr>
            <w:r w:rsidRPr="002E22C5">
              <w:rPr>
                <w:rFonts w:ascii="仿宋_GB2312" w:eastAsia="仿宋_GB2312" w:hAnsi="宋体" w:cs="宋体" w:hint="eastAsia"/>
                <w:color w:val="000000"/>
                <w:kern w:val="0"/>
                <w:szCs w:val="21"/>
              </w:rPr>
              <w:t>总计（人天）</w:t>
            </w:r>
          </w:p>
        </w:tc>
        <w:tc>
          <w:tcPr>
            <w:tcW w:w="1080" w:type="dxa"/>
            <w:tcBorders>
              <w:top w:val="nil"/>
              <w:left w:val="nil"/>
              <w:bottom w:val="single" w:sz="8" w:space="0" w:color="auto"/>
              <w:right w:val="single" w:sz="8" w:space="0" w:color="auto"/>
            </w:tcBorders>
            <w:shd w:val="clear" w:color="auto" w:fill="auto"/>
            <w:vAlign w:val="center"/>
            <w:hideMark/>
          </w:tcPr>
          <w:p w14:paraId="04E52EE7" w14:textId="77777777" w:rsidR="00652215" w:rsidRPr="002E22C5" w:rsidRDefault="00652215" w:rsidP="00434162">
            <w:pPr>
              <w:widowControl/>
              <w:jc w:val="center"/>
              <w:rPr>
                <w:rFonts w:ascii="仿宋_GB2312" w:eastAsia="仿宋_GB2312" w:hAnsi="宋体" w:cs="宋体"/>
                <w:color w:val="000000"/>
                <w:kern w:val="0"/>
                <w:szCs w:val="21"/>
              </w:rPr>
            </w:pPr>
          </w:p>
        </w:tc>
      </w:tr>
    </w:tbl>
    <w:p w14:paraId="140831FE" w14:textId="77777777" w:rsidR="00652215" w:rsidRDefault="00652215" w:rsidP="00652215">
      <w:pPr>
        <w:rPr>
          <w:lang w:val="x-none"/>
        </w:rPr>
      </w:pPr>
    </w:p>
    <w:p w14:paraId="1972958C" w14:textId="5BDFDF25" w:rsidR="00652215" w:rsidRPr="00652215" w:rsidRDefault="00652215" w:rsidP="00652215">
      <w:pPr>
        <w:pStyle w:val="2"/>
      </w:pPr>
      <w:bookmarkStart w:id="13" w:name="_Toc16188471"/>
      <w:r>
        <w:rPr>
          <w:rFonts w:hint="eastAsia"/>
        </w:rPr>
        <w:t>项目进度安排</w:t>
      </w:r>
      <w:bookmarkEnd w:id="13"/>
    </w:p>
    <w:tbl>
      <w:tblPr>
        <w:tblW w:w="9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75"/>
        <w:gridCol w:w="2410"/>
        <w:gridCol w:w="6383"/>
      </w:tblGrid>
      <w:tr w:rsidR="00652215" w14:paraId="69BAAE5F" w14:textId="77777777" w:rsidTr="00434162">
        <w:trPr>
          <w:trHeight w:val="499"/>
          <w:tblHeader/>
        </w:trPr>
        <w:tc>
          <w:tcPr>
            <w:tcW w:w="675" w:type="dxa"/>
            <w:vAlign w:val="center"/>
          </w:tcPr>
          <w:p w14:paraId="04103109" w14:textId="77777777" w:rsidR="00652215" w:rsidRDefault="00652215" w:rsidP="00434162">
            <w:pPr>
              <w:adjustRightInd w:val="0"/>
              <w:snapToGrid w:val="0"/>
              <w:spacing w:line="360" w:lineRule="auto"/>
              <w:ind w:right="-108"/>
              <w:rPr>
                <w:rFonts w:ascii="仿宋_GB2312" w:eastAsia="仿宋_GB2312"/>
              </w:rPr>
            </w:pPr>
            <w:r>
              <w:rPr>
                <w:rFonts w:ascii="仿宋_GB2312" w:eastAsia="仿宋_GB2312" w:hint="eastAsia"/>
              </w:rPr>
              <w:t>序号</w:t>
            </w:r>
          </w:p>
        </w:tc>
        <w:tc>
          <w:tcPr>
            <w:tcW w:w="2410" w:type="dxa"/>
            <w:vAlign w:val="center"/>
          </w:tcPr>
          <w:p w14:paraId="7C35E249" w14:textId="77777777" w:rsidR="00652215" w:rsidRDefault="00652215" w:rsidP="00434162">
            <w:pPr>
              <w:adjustRightInd w:val="0"/>
              <w:snapToGrid w:val="0"/>
              <w:spacing w:line="360" w:lineRule="auto"/>
              <w:jc w:val="center"/>
              <w:rPr>
                <w:rFonts w:ascii="仿宋_GB2312" w:eastAsia="仿宋_GB2312"/>
              </w:rPr>
            </w:pPr>
            <w:r>
              <w:rPr>
                <w:rFonts w:ascii="仿宋_GB2312" w:eastAsia="仿宋_GB2312" w:hint="eastAsia"/>
              </w:rPr>
              <w:t>时间段</w:t>
            </w:r>
          </w:p>
        </w:tc>
        <w:tc>
          <w:tcPr>
            <w:tcW w:w="6383" w:type="dxa"/>
            <w:vAlign w:val="center"/>
          </w:tcPr>
          <w:p w14:paraId="3A36F751" w14:textId="77777777" w:rsidR="00652215" w:rsidRDefault="00652215" w:rsidP="00434162">
            <w:pPr>
              <w:adjustRightInd w:val="0"/>
              <w:snapToGrid w:val="0"/>
              <w:spacing w:line="360" w:lineRule="auto"/>
              <w:jc w:val="center"/>
              <w:rPr>
                <w:rFonts w:ascii="仿宋_GB2312" w:eastAsia="仿宋_GB2312"/>
              </w:rPr>
            </w:pPr>
            <w:r>
              <w:rPr>
                <w:rFonts w:ascii="仿宋_GB2312" w:eastAsia="仿宋_GB2312" w:hint="eastAsia"/>
              </w:rPr>
              <w:t>内         容</w:t>
            </w:r>
          </w:p>
        </w:tc>
      </w:tr>
      <w:tr w:rsidR="00652215" w14:paraId="70493F32" w14:textId="77777777" w:rsidTr="00434162">
        <w:tc>
          <w:tcPr>
            <w:tcW w:w="675" w:type="dxa"/>
          </w:tcPr>
          <w:p w14:paraId="39C06B72" w14:textId="77777777" w:rsidR="00652215" w:rsidRPr="002F690D" w:rsidRDefault="00652215" w:rsidP="00652215">
            <w:pPr>
              <w:pStyle w:val="a3"/>
            </w:pPr>
          </w:p>
        </w:tc>
        <w:tc>
          <w:tcPr>
            <w:tcW w:w="2410" w:type="dxa"/>
          </w:tcPr>
          <w:p w14:paraId="25E6D4B3" w14:textId="4BCF50B9" w:rsidR="00652215" w:rsidRPr="002F690D" w:rsidRDefault="00652215" w:rsidP="00434162">
            <w:pPr>
              <w:adjustRightInd w:val="0"/>
              <w:snapToGrid w:val="0"/>
              <w:rPr>
                <w:rFonts w:ascii="仿宋_GB2312" w:eastAsia="仿宋_GB2312"/>
                <w:sz w:val="24"/>
              </w:rPr>
            </w:pPr>
            <w:r>
              <w:rPr>
                <w:rFonts w:ascii="仿宋_GB2312" w:eastAsia="仿宋_GB2312" w:hAnsi="宋体" w:hint="eastAsia"/>
                <w:sz w:val="24"/>
              </w:rPr>
              <w:t>201</w:t>
            </w:r>
            <w:r w:rsidR="009C5875">
              <w:rPr>
                <w:rFonts w:ascii="仿宋_GB2312" w:eastAsia="仿宋_GB2312" w:hAnsi="宋体"/>
                <w:sz w:val="24"/>
              </w:rPr>
              <w:t>9</w:t>
            </w:r>
            <w:r w:rsidRPr="002F690D">
              <w:rPr>
                <w:rFonts w:ascii="仿宋_GB2312" w:eastAsia="仿宋_GB2312" w:hAnsi="宋体" w:hint="eastAsia"/>
                <w:sz w:val="24"/>
              </w:rPr>
              <w:t>.</w:t>
            </w:r>
            <w:r w:rsidR="009C5875">
              <w:rPr>
                <w:rFonts w:ascii="仿宋_GB2312" w:eastAsia="仿宋_GB2312" w:hAnsi="宋体"/>
                <w:sz w:val="24"/>
              </w:rPr>
              <w:t>7</w:t>
            </w:r>
            <w:r w:rsidRPr="002F690D">
              <w:rPr>
                <w:rFonts w:ascii="仿宋_GB2312" w:eastAsia="仿宋_GB2312" w:hAnsi="宋体" w:hint="eastAsia"/>
                <w:sz w:val="24"/>
              </w:rPr>
              <w:t>-</w:t>
            </w:r>
            <w:r>
              <w:rPr>
                <w:rFonts w:ascii="仿宋_GB2312" w:eastAsia="仿宋_GB2312" w:hAnsi="宋体" w:hint="eastAsia"/>
                <w:sz w:val="24"/>
              </w:rPr>
              <w:t>201</w:t>
            </w:r>
            <w:r w:rsidR="009C5875">
              <w:rPr>
                <w:rFonts w:ascii="仿宋_GB2312" w:eastAsia="仿宋_GB2312" w:hAnsi="宋体"/>
                <w:sz w:val="24"/>
              </w:rPr>
              <w:t>9</w:t>
            </w:r>
            <w:r w:rsidRPr="002F690D">
              <w:rPr>
                <w:rFonts w:ascii="仿宋_GB2312" w:eastAsia="仿宋_GB2312" w:hAnsi="宋体" w:hint="eastAsia"/>
                <w:sz w:val="24"/>
              </w:rPr>
              <w:t>.</w:t>
            </w:r>
            <w:r w:rsidR="009C5875">
              <w:rPr>
                <w:rFonts w:ascii="仿宋_GB2312" w:eastAsia="仿宋_GB2312" w:hAnsi="宋体"/>
                <w:sz w:val="24"/>
              </w:rPr>
              <w:t>8</w:t>
            </w:r>
          </w:p>
        </w:tc>
        <w:tc>
          <w:tcPr>
            <w:tcW w:w="6383" w:type="dxa"/>
          </w:tcPr>
          <w:p w14:paraId="237A9A2A" w14:textId="77777777" w:rsidR="00652215" w:rsidRPr="002F690D" w:rsidRDefault="00652215" w:rsidP="00434162">
            <w:pPr>
              <w:adjustRightInd w:val="0"/>
              <w:snapToGrid w:val="0"/>
              <w:rPr>
                <w:rFonts w:ascii="仿宋_GB2312" w:eastAsia="仿宋_GB2312" w:hAnsi="Arial" w:cs="Arial"/>
                <w:b/>
                <w:sz w:val="24"/>
              </w:rPr>
            </w:pPr>
            <w:r w:rsidRPr="002F690D">
              <w:rPr>
                <w:rFonts w:ascii="仿宋_GB2312" w:eastAsia="仿宋_GB2312" w:hAnsi="Arial" w:cs="Arial" w:hint="eastAsia"/>
                <w:b/>
                <w:sz w:val="24"/>
              </w:rPr>
              <w:t>研究内容：</w:t>
            </w:r>
          </w:p>
          <w:p w14:paraId="31790D82" w14:textId="77777777" w:rsidR="00652215" w:rsidRPr="002F690D" w:rsidRDefault="00652215" w:rsidP="00434162">
            <w:pPr>
              <w:adjustRightInd w:val="0"/>
              <w:snapToGrid w:val="0"/>
              <w:rPr>
                <w:rFonts w:ascii="仿宋_GB2312" w:eastAsia="仿宋_GB2312" w:hAnsi="Arial" w:cs="Arial"/>
                <w:sz w:val="24"/>
              </w:rPr>
            </w:pPr>
            <w:r w:rsidRPr="002F690D">
              <w:rPr>
                <w:rFonts w:ascii="仿宋_GB2312" w:eastAsia="仿宋_GB2312" w:hAnsi="Arial" w:cs="Arial" w:hint="eastAsia"/>
                <w:sz w:val="24"/>
              </w:rPr>
              <w:t>1、确定项目的主要的内容，明确项目的目标，确定项目主要的工作内容、工作思路、工作方法；</w:t>
            </w:r>
          </w:p>
          <w:p w14:paraId="0C07FC50" w14:textId="77777777" w:rsidR="00652215" w:rsidRPr="002F690D" w:rsidRDefault="00652215" w:rsidP="00434162">
            <w:pPr>
              <w:adjustRightInd w:val="0"/>
              <w:snapToGrid w:val="0"/>
              <w:rPr>
                <w:rFonts w:ascii="仿宋_GB2312" w:eastAsia="仿宋_GB2312" w:hAnsi="Arial" w:cs="Arial"/>
                <w:sz w:val="24"/>
              </w:rPr>
            </w:pPr>
            <w:r w:rsidRPr="002F690D">
              <w:rPr>
                <w:rFonts w:ascii="仿宋_GB2312" w:eastAsia="仿宋_GB2312" w:hAnsi="Arial" w:cs="Arial" w:hint="eastAsia"/>
                <w:sz w:val="24"/>
              </w:rPr>
              <w:t>2、讨论并制定项目的进度计划，讨论确立项目计划，并评审项目的项目计划，办理项目的立项手续，协调资源，组建项目的团队，明确的项目的组织架构及职责</w:t>
            </w:r>
          </w:p>
          <w:p w14:paraId="29673280" w14:textId="77777777" w:rsidR="00652215" w:rsidRPr="002F690D" w:rsidRDefault="00652215" w:rsidP="00434162">
            <w:pPr>
              <w:adjustRightInd w:val="0"/>
              <w:snapToGrid w:val="0"/>
              <w:rPr>
                <w:rFonts w:ascii="仿宋_GB2312" w:eastAsia="仿宋_GB2312" w:hAnsi="Arial" w:cs="Arial"/>
                <w:b/>
                <w:sz w:val="24"/>
              </w:rPr>
            </w:pPr>
            <w:r w:rsidRPr="002F690D">
              <w:rPr>
                <w:rFonts w:ascii="仿宋_GB2312" w:eastAsia="仿宋_GB2312" w:hAnsi="Arial" w:cs="Arial" w:hint="eastAsia"/>
                <w:b/>
                <w:sz w:val="24"/>
              </w:rPr>
              <w:t>输出成果：</w:t>
            </w:r>
          </w:p>
          <w:p w14:paraId="77091D22" w14:textId="77777777" w:rsidR="00652215" w:rsidRPr="002F690D" w:rsidRDefault="00652215" w:rsidP="00434162">
            <w:pPr>
              <w:adjustRightInd w:val="0"/>
              <w:snapToGrid w:val="0"/>
              <w:rPr>
                <w:rFonts w:ascii="仿宋_GB2312" w:eastAsia="仿宋_GB2312" w:hAnsi="Arial" w:cs="Arial"/>
                <w:sz w:val="24"/>
              </w:rPr>
            </w:pPr>
            <w:r w:rsidRPr="002F690D">
              <w:rPr>
                <w:rFonts w:ascii="仿宋_GB2312" w:eastAsia="仿宋_GB2312" w:hAnsi="Arial" w:cs="Arial" w:hint="eastAsia"/>
                <w:sz w:val="24"/>
              </w:rPr>
              <w:t>1、完成项目工作方案的编制</w:t>
            </w:r>
          </w:p>
          <w:p w14:paraId="33AF89E1" w14:textId="77777777" w:rsidR="00652215" w:rsidRPr="002F690D" w:rsidRDefault="00652215" w:rsidP="00434162">
            <w:pPr>
              <w:adjustRightInd w:val="0"/>
              <w:snapToGrid w:val="0"/>
              <w:rPr>
                <w:rFonts w:ascii="仿宋_GB2312" w:eastAsia="仿宋_GB2312" w:hAnsi="Arial" w:cs="Arial"/>
                <w:sz w:val="24"/>
              </w:rPr>
            </w:pPr>
            <w:r w:rsidRPr="002F690D">
              <w:rPr>
                <w:rFonts w:ascii="仿宋_GB2312" w:eastAsia="仿宋_GB2312" w:hAnsi="Arial" w:cs="Arial" w:hint="eastAsia"/>
                <w:sz w:val="24"/>
              </w:rPr>
              <w:t>2、完成项目计划书及进度表的编制</w:t>
            </w:r>
          </w:p>
        </w:tc>
      </w:tr>
      <w:tr w:rsidR="00652215" w14:paraId="74D0469C" w14:textId="77777777" w:rsidTr="00434162">
        <w:tc>
          <w:tcPr>
            <w:tcW w:w="675" w:type="dxa"/>
          </w:tcPr>
          <w:p w14:paraId="450A65CA" w14:textId="77777777" w:rsidR="00652215" w:rsidRPr="002F690D" w:rsidRDefault="00652215" w:rsidP="00652215">
            <w:pPr>
              <w:pStyle w:val="a3"/>
            </w:pPr>
          </w:p>
        </w:tc>
        <w:tc>
          <w:tcPr>
            <w:tcW w:w="2410" w:type="dxa"/>
          </w:tcPr>
          <w:p w14:paraId="3AEFBD31" w14:textId="1A721770" w:rsidR="00652215" w:rsidRPr="002F690D" w:rsidRDefault="00652215" w:rsidP="00434162">
            <w:pPr>
              <w:adjustRightInd w:val="0"/>
              <w:snapToGrid w:val="0"/>
              <w:rPr>
                <w:rFonts w:ascii="仿宋_GB2312" w:eastAsia="仿宋_GB2312" w:hAnsi="宋体"/>
                <w:sz w:val="24"/>
              </w:rPr>
            </w:pPr>
            <w:r>
              <w:rPr>
                <w:rFonts w:ascii="仿宋_GB2312" w:eastAsia="仿宋_GB2312" w:hAnsi="宋体" w:hint="eastAsia"/>
                <w:sz w:val="24"/>
              </w:rPr>
              <w:t>201</w:t>
            </w:r>
            <w:r w:rsidR="009C5875">
              <w:rPr>
                <w:rFonts w:ascii="仿宋_GB2312" w:eastAsia="仿宋_GB2312" w:hAnsi="宋体"/>
                <w:sz w:val="24"/>
              </w:rPr>
              <w:t>9</w:t>
            </w:r>
            <w:r>
              <w:rPr>
                <w:rFonts w:ascii="仿宋_GB2312" w:eastAsia="仿宋_GB2312" w:hAnsi="宋体" w:hint="eastAsia"/>
                <w:sz w:val="24"/>
              </w:rPr>
              <w:t>.</w:t>
            </w:r>
            <w:r w:rsidR="009C5875">
              <w:rPr>
                <w:rFonts w:ascii="仿宋_GB2312" w:eastAsia="仿宋_GB2312" w:hAnsi="宋体"/>
                <w:sz w:val="24"/>
              </w:rPr>
              <w:t>8</w:t>
            </w:r>
            <w:r w:rsidRPr="002F690D">
              <w:rPr>
                <w:rFonts w:ascii="仿宋_GB2312" w:eastAsia="仿宋_GB2312" w:hAnsi="宋体" w:hint="eastAsia"/>
                <w:sz w:val="24"/>
              </w:rPr>
              <w:t>-</w:t>
            </w:r>
            <w:r>
              <w:rPr>
                <w:rFonts w:ascii="仿宋_GB2312" w:eastAsia="仿宋_GB2312" w:hAnsi="宋体" w:hint="eastAsia"/>
                <w:sz w:val="24"/>
              </w:rPr>
              <w:t>201</w:t>
            </w:r>
            <w:r w:rsidR="009C5875">
              <w:rPr>
                <w:rFonts w:ascii="仿宋_GB2312" w:eastAsia="仿宋_GB2312" w:hAnsi="宋体"/>
                <w:sz w:val="24"/>
              </w:rPr>
              <w:t>9</w:t>
            </w:r>
            <w:r w:rsidRPr="002F690D">
              <w:rPr>
                <w:rFonts w:ascii="仿宋_GB2312" w:eastAsia="仿宋_GB2312" w:hAnsi="宋体" w:hint="eastAsia"/>
                <w:sz w:val="24"/>
              </w:rPr>
              <w:t>.</w:t>
            </w:r>
            <w:r w:rsidR="006B3DE0">
              <w:rPr>
                <w:rFonts w:ascii="仿宋_GB2312" w:eastAsia="仿宋_GB2312" w:hAnsi="宋体"/>
                <w:sz w:val="24"/>
              </w:rPr>
              <w:t>12</w:t>
            </w:r>
          </w:p>
        </w:tc>
        <w:tc>
          <w:tcPr>
            <w:tcW w:w="6383" w:type="dxa"/>
          </w:tcPr>
          <w:p w14:paraId="1A39CD3B" w14:textId="77777777" w:rsidR="00652215" w:rsidRPr="009C5875" w:rsidRDefault="00652215" w:rsidP="009C5875">
            <w:pPr>
              <w:adjustRightInd w:val="0"/>
              <w:snapToGrid w:val="0"/>
              <w:rPr>
                <w:rFonts w:ascii="仿宋_GB2312" w:eastAsia="仿宋_GB2312" w:hAnsi="Arial" w:cs="Arial"/>
                <w:sz w:val="24"/>
              </w:rPr>
            </w:pPr>
            <w:r w:rsidRPr="009C5875">
              <w:rPr>
                <w:rFonts w:ascii="仿宋_GB2312" w:eastAsia="仿宋_GB2312" w:hAnsi="Arial" w:cs="Arial" w:hint="eastAsia"/>
                <w:b/>
                <w:bCs/>
                <w:sz w:val="24"/>
              </w:rPr>
              <w:t>研究内容</w:t>
            </w:r>
            <w:r w:rsidRPr="009C5875">
              <w:rPr>
                <w:rFonts w:ascii="仿宋_GB2312" w:eastAsia="仿宋_GB2312" w:hAnsi="Arial" w:cs="Arial" w:hint="eastAsia"/>
                <w:sz w:val="24"/>
              </w:rPr>
              <w:t>：</w:t>
            </w:r>
          </w:p>
          <w:p w14:paraId="231F5706" w14:textId="77777777" w:rsidR="009C5875" w:rsidRDefault="009C5875" w:rsidP="009C5875">
            <w:pPr>
              <w:pStyle w:val="afffffff2"/>
              <w:numPr>
                <w:ilvl w:val="0"/>
                <w:numId w:val="46"/>
              </w:numPr>
              <w:autoSpaceDE w:val="0"/>
              <w:autoSpaceDN w:val="0"/>
              <w:adjustRightInd w:val="0"/>
              <w:snapToGrid w:val="0"/>
              <w:ind w:rightChars="50" w:right="105" w:firstLineChars="0"/>
              <w:rPr>
                <w:rFonts w:ascii="仿宋_GB2312" w:eastAsia="仿宋_GB2312" w:hAnsi="Arial" w:cs="Arial"/>
                <w:sz w:val="24"/>
              </w:rPr>
            </w:pPr>
            <w:proofErr w:type="spellStart"/>
            <w:r w:rsidRPr="009C5875">
              <w:rPr>
                <w:rFonts w:ascii="仿宋_GB2312" w:eastAsia="仿宋_GB2312" w:hAnsi="Arial" w:cs="Arial" w:hint="eastAsia"/>
                <w:sz w:val="24"/>
              </w:rPr>
              <w:t>信息资产主动式识别技术研究</w:t>
            </w:r>
            <w:proofErr w:type="spellEnd"/>
            <w:r w:rsidRPr="009C5875">
              <w:rPr>
                <w:rFonts w:ascii="仿宋_GB2312" w:eastAsia="仿宋_GB2312" w:hAnsi="Arial" w:cs="Arial" w:hint="eastAsia"/>
                <w:sz w:val="24"/>
              </w:rPr>
              <w:t>；</w:t>
            </w:r>
          </w:p>
          <w:p w14:paraId="13499E38" w14:textId="77777777" w:rsidR="009C5875" w:rsidRDefault="009C5875" w:rsidP="009C5875">
            <w:pPr>
              <w:pStyle w:val="afffffff2"/>
              <w:numPr>
                <w:ilvl w:val="0"/>
                <w:numId w:val="46"/>
              </w:numPr>
              <w:autoSpaceDE w:val="0"/>
              <w:autoSpaceDN w:val="0"/>
              <w:adjustRightInd w:val="0"/>
              <w:snapToGrid w:val="0"/>
              <w:ind w:rightChars="50" w:right="105" w:firstLineChars="0"/>
              <w:rPr>
                <w:rFonts w:ascii="仿宋_GB2312" w:eastAsia="仿宋_GB2312" w:hAnsi="Arial" w:cs="Arial"/>
                <w:sz w:val="24"/>
              </w:rPr>
            </w:pPr>
            <w:proofErr w:type="spellStart"/>
            <w:r w:rsidRPr="009C5875">
              <w:rPr>
                <w:rFonts w:ascii="仿宋_GB2312" w:eastAsia="仿宋_GB2312" w:hAnsi="Arial" w:cs="Arial" w:hint="eastAsia"/>
                <w:sz w:val="24"/>
              </w:rPr>
              <w:t>基础深度学习算法的恶意流量高级安全分析技术研究</w:t>
            </w:r>
            <w:proofErr w:type="spellEnd"/>
            <w:r w:rsidRPr="009C5875">
              <w:rPr>
                <w:rFonts w:ascii="仿宋_GB2312" w:eastAsia="仿宋_GB2312" w:hAnsi="Arial" w:cs="Arial" w:hint="eastAsia"/>
                <w:sz w:val="24"/>
              </w:rPr>
              <w:t>；</w:t>
            </w:r>
          </w:p>
          <w:p w14:paraId="6C053491" w14:textId="77777777" w:rsidR="009C5875" w:rsidRDefault="009C5875" w:rsidP="009C5875">
            <w:pPr>
              <w:pStyle w:val="afffffff2"/>
              <w:numPr>
                <w:ilvl w:val="0"/>
                <w:numId w:val="46"/>
              </w:numPr>
              <w:autoSpaceDE w:val="0"/>
              <w:autoSpaceDN w:val="0"/>
              <w:adjustRightInd w:val="0"/>
              <w:snapToGrid w:val="0"/>
              <w:ind w:rightChars="50" w:right="105" w:firstLineChars="0"/>
              <w:rPr>
                <w:rFonts w:ascii="仿宋_GB2312" w:eastAsia="仿宋_GB2312" w:hAnsi="Arial" w:cs="Arial"/>
                <w:sz w:val="24"/>
              </w:rPr>
            </w:pPr>
            <w:proofErr w:type="spellStart"/>
            <w:r w:rsidRPr="009C5875">
              <w:rPr>
                <w:rFonts w:ascii="仿宋_GB2312" w:eastAsia="仿宋_GB2312" w:hAnsi="Arial" w:cs="Arial" w:hint="eastAsia"/>
                <w:sz w:val="24"/>
              </w:rPr>
              <w:t>基于大数据的网络安全风险智能分析技术和可视化技术研究</w:t>
            </w:r>
            <w:proofErr w:type="spellEnd"/>
            <w:r w:rsidRPr="009C5875">
              <w:rPr>
                <w:rFonts w:ascii="仿宋_GB2312" w:eastAsia="仿宋_GB2312" w:hAnsi="Arial" w:cs="Arial" w:hint="eastAsia"/>
                <w:sz w:val="24"/>
              </w:rPr>
              <w:t>；</w:t>
            </w:r>
          </w:p>
          <w:p w14:paraId="62BCF71D" w14:textId="77777777" w:rsidR="009C5875" w:rsidRDefault="009C5875" w:rsidP="009C5875">
            <w:pPr>
              <w:pStyle w:val="afffffff2"/>
              <w:numPr>
                <w:ilvl w:val="0"/>
                <w:numId w:val="46"/>
              </w:numPr>
              <w:autoSpaceDE w:val="0"/>
              <w:autoSpaceDN w:val="0"/>
              <w:adjustRightInd w:val="0"/>
              <w:snapToGrid w:val="0"/>
              <w:ind w:rightChars="50" w:right="105" w:firstLineChars="0"/>
              <w:rPr>
                <w:rFonts w:ascii="仿宋_GB2312" w:eastAsia="仿宋_GB2312" w:hAnsi="Arial" w:cs="Arial"/>
                <w:sz w:val="24"/>
              </w:rPr>
            </w:pPr>
            <w:proofErr w:type="spellStart"/>
            <w:r w:rsidRPr="009C5875">
              <w:rPr>
                <w:rFonts w:ascii="仿宋_GB2312" w:eastAsia="仿宋_GB2312" w:hAnsi="Arial" w:cs="Arial" w:hint="eastAsia"/>
                <w:sz w:val="24"/>
              </w:rPr>
              <w:t>信息系统生态环境（实现信息资产、网络拓扑的主动发</w:t>
            </w:r>
            <w:r w:rsidRPr="009C5875">
              <w:rPr>
                <w:rFonts w:ascii="仿宋_GB2312" w:eastAsia="仿宋_GB2312" w:hAnsi="Arial" w:cs="Arial" w:hint="eastAsia"/>
                <w:sz w:val="24"/>
              </w:rPr>
              <w:lastRenderedPageBreak/>
              <w:t>现）感知平台研发</w:t>
            </w:r>
            <w:proofErr w:type="spellEnd"/>
            <w:r w:rsidRPr="009C5875">
              <w:rPr>
                <w:rFonts w:ascii="仿宋_GB2312" w:eastAsia="仿宋_GB2312" w:hAnsi="Arial" w:cs="Arial" w:hint="eastAsia"/>
                <w:sz w:val="24"/>
              </w:rPr>
              <w:t>；</w:t>
            </w:r>
          </w:p>
          <w:p w14:paraId="6DBA7A3F" w14:textId="77777777" w:rsidR="009C5875" w:rsidRDefault="009C5875" w:rsidP="009C5875">
            <w:pPr>
              <w:pStyle w:val="afffffff2"/>
              <w:numPr>
                <w:ilvl w:val="0"/>
                <w:numId w:val="46"/>
              </w:numPr>
              <w:autoSpaceDE w:val="0"/>
              <w:autoSpaceDN w:val="0"/>
              <w:adjustRightInd w:val="0"/>
              <w:snapToGrid w:val="0"/>
              <w:ind w:rightChars="50" w:right="105" w:firstLineChars="0"/>
              <w:rPr>
                <w:rFonts w:ascii="仿宋_GB2312" w:eastAsia="仿宋_GB2312" w:hAnsi="Arial" w:cs="Arial"/>
                <w:sz w:val="24"/>
              </w:rPr>
            </w:pPr>
            <w:proofErr w:type="spellStart"/>
            <w:r w:rsidRPr="009C5875">
              <w:rPr>
                <w:rFonts w:ascii="仿宋_GB2312" w:eastAsia="仿宋_GB2312" w:hAnsi="Arial" w:cs="Arial" w:hint="eastAsia"/>
                <w:sz w:val="24"/>
              </w:rPr>
              <w:t>信息系统脆弱性感知平台研发</w:t>
            </w:r>
            <w:proofErr w:type="spellEnd"/>
            <w:r w:rsidRPr="009C5875">
              <w:rPr>
                <w:rFonts w:ascii="仿宋_GB2312" w:eastAsia="仿宋_GB2312" w:hAnsi="Arial" w:cs="Arial" w:hint="eastAsia"/>
                <w:sz w:val="24"/>
              </w:rPr>
              <w:t>；</w:t>
            </w:r>
          </w:p>
          <w:p w14:paraId="790AAEA8" w14:textId="77777777" w:rsidR="009C5875" w:rsidRDefault="009C5875" w:rsidP="009C5875">
            <w:pPr>
              <w:pStyle w:val="afffffff2"/>
              <w:numPr>
                <w:ilvl w:val="0"/>
                <w:numId w:val="46"/>
              </w:numPr>
              <w:autoSpaceDE w:val="0"/>
              <w:autoSpaceDN w:val="0"/>
              <w:adjustRightInd w:val="0"/>
              <w:snapToGrid w:val="0"/>
              <w:ind w:rightChars="50" w:right="105" w:firstLineChars="0"/>
              <w:rPr>
                <w:rFonts w:ascii="仿宋_GB2312" w:eastAsia="仿宋_GB2312" w:hAnsi="Arial" w:cs="Arial"/>
                <w:sz w:val="24"/>
              </w:rPr>
            </w:pPr>
            <w:proofErr w:type="spellStart"/>
            <w:r w:rsidRPr="009C5875">
              <w:rPr>
                <w:rFonts w:ascii="仿宋_GB2312" w:eastAsia="仿宋_GB2312" w:hAnsi="Arial" w:cs="Arial" w:hint="eastAsia"/>
                <w:sz w:val="24"/>
              </w:rPr>
              <w:t>信息系统威胁感知平台研发</w:t>
            </w:r>
            <w:proofErr w:type="spellEnd"/>
            <w:r w:rsidRPr="009C5875">
              <w:rPr>
                <w:rFonts w:ascii="仿宋_GB2312" w:eastAsia="仿宋_GB2312" w:hAnsi="Arial" w:cs="Arial" w:hint="eastAsia"/>
                <w:sz w:val="24"/>
              </w:rPr>
              <w:t>；</w:t>
            </w:r>
          </w:p>
          <w:p w14:paraId="22EE8C83" w14:textId="1111F5AD" w:rsidR="00652215" w:rsidRPr="009C5875" w:rsidRDefault="009C5875" w:rsidP="009C5875">
            <w:pPr>
              <w:pStyle w:val="afffffff2"/>
              <w:numPr>
                <w:ilvl w:val="0"/>
                <w:numId w:val="46"/>
              </w:numPr>
              <w:autoSpaceDE w:val="0"/>
              <w:autoSpaceDN w:val="0"/>
              <w:adjustRightInd w:val="0"/>
              <w:snapToGrid w:val="0"/>
              <w:ind w:rightChars="50" w:right="105" w:firstLineChars="0"/>
              <w:rPr>
                <w:rFonts w:ascii="仿宋_GB2312" w:eastAsia="仿宋_GB2312" w:hAnsi="Arial" w:cs="Arial"/>
                <w:sz w:val="24"/>
              </w:rPr>
            </w:pPr>
            <w:proofErr w:type="spellStart"/>
            <w:r w:rsidRPr="009C5875">
              <w:rPr>
                <w:rFonts w:ascii="仿宋_GB2312" w:eastAsia="仿宋_GB2312" w:hAnsi="Arial" w:cs="Arial" w:hint="eastAsia"/>
                <w:sz w:val="24"/>
              </w:rPr>
              <w:t>信息系统风险分析及安全态势综合展示平台研发</w:t>
            </w:r>
            <w:proofErr w:type="spellEnd"/>
            <w:r w:rsidRPr="009C5875">
              <w:rPr>
                <w:rFonts w:ascii="仿宋_GB2312" w:eastAsia="仿宋_GB2312" w:hAnsi="Arial" w:cs="Arial" w:hint="eastAsia"/>
                <w:sz w:val="24"/>
              </w:rPr>
              <w:t>。</w:t>
            </w:r>
          </w:p>
          <w:p w14:paraId="3491338A" w14:textId="77777777" w:rsidR="00652215" w:rsidRPr="009C5875" w:rsidRDefault="00652215" w:rsidP="009C5875">
            <w:pPr>
              <w:adjustRightInd w:val="0"/>
              <w:snapToGrid w:val="0"/>
              <w:rPr>
                <w:rFonts w:ascii="仿宋_GB2312" w:eastAsia="仿宋_GB2312" w:hAnsi="Arial" w:cs="Arial"/>
                <w:sz w:val="24"/>
              </w:rPr>
            </w:pPr>
            <w:r w:rsidRPr="009C5875">
              <w:rPr>
                <w:rFonts w:ascii="仿宋_GB2312" w:eastAsia="仿宋_GB2312" w:hAnsi="Arial" w:cs="Arial" w:hint="eastAsia"/>
                <w:sz w:val="24"/>
              </w:rPr>
              <w:t>输出成果：</w:t>
            </w:r>
          </w:p>
          <w:p w14:paraId="4516ECA5" w14:textId="77777777" w:rsidR="005139E5" w:rsidRDefault="009C5875" w:rsidP="005139E5">
            <w:pPr>
              <w:pStyle w:val="afffffff2"/>
              <w:numPr>
                <w:ilvl w:val="0"/>
                <w:numId w:val="47"/>
              </w:numPr>
              <w:adjustRightInd w:val="0"/>
              <w:snapToGrid w:val="0"/>
              <w:ind w:firstLineChars="0"/>
              <w:rPr>
                <w:rFonts w:ascii="仿宋_GB2312" w:eastAsia="仿宋_GB2312" w:hAnsi="Arial" w:cs="Arial"/>
                <w:sz w:val="24"/>
              </w:rPr>
            </w:pPr>
            <w:proofErr w:type="spellStart"/>
            <w:r w:rsidRPr="005139E5">
              <w:rPr>
                <w:rFonts w:ascii="仿宋_GB2312" w:eastAsia="仿宋_GB2312" w:hAnsi="Arial" w:cs="Arial" w:hint="eastAsia"/>
                <w:sz w:val="24"/>
              </w:rPr>
              <w:t>基于深度学习的全流量高级可持续威胁智能分析平台研究</w:t>
            </w:r>
            <w:r w:rsidR="00652215" w:rsidRPr="005139E5">
              <w:rPr>
                <w:rFonts w:ascii="仿宋_GB2312" w:eastAsia="仿宋_GB2312" w:hAnsi="Arial" w:cs="Arial" w:hint="eastAsia"/>
                <w:sz w:val="24"/>
              </w:rPr>
              <w:t>报告</w:t>
            </w:r>
            <w:proofErr w:type="spellEnd"/>
            <w:r w:rsidR="00652215" w:rsidRPr="005139E5">
              <w:rPr>
                <w:rFonts w:ascii="仿宋_GB2312" w:eastAsia="仿宋_GB2312" w:hAnsi="Arial" w:cs="Arial" w:hint="eastAsia"/>
                <w:sz w:val="24"/>
              </w:rPr>
              <w:t>。</w:t>
            </w:r>
          </w:p>
          <w:p w14:paraId="41730695" w14:textId="689C2AF1" w:rsidR="006B3DE0" w:rsidRPr="005139E5" w:rsidRDefault="006B3DE0" w:rsidP="005139E5">
            <w:pPr>
              <w:pStyle w:val="afffffff2"/>
              <w:numPr>
                <w:ilvl w:val="0"/>
                <w:numId w:val="47"/>
              </w:numPr>
              <w:adjustRightInd w:val="0"/>
              <w:snapToGrid w:val="0"/>
              <w:ind w:firstLineChars="0"/>
              <w:rPr>
                <w:rFonts w:ascii="仿宋_GB2312" w:eastAsia="仿宋_GB2312" w:hAnsi="Arial" w:cs="Arial"/>
                <w:sz w:val="24"/>
              </w:rPr>
            </w:pPr>
            <w:r w:rsidRPr="006B3DE0">
              <w:rPr>
                <w:rFonts w:ascii="仿宋_GB2312" w:eastAsia="仿宋_GB2312" w:hAnsi="Arial" w:cs="Arial" w:hint="eastAsia"/>
                <w:sz w:val="24"/>
                <w:lang w:eastAsia="zh-CN"/>
              </w:rPr>
              <w:t>基</w:t>
            </w:r>
            <w:r w:rsidRPr="006B3DE0">
              <w:rPr>
                <w:rFonts w:ascii="仿宋_GB2312" w:eastAsia="仿宋_GB2312" w:hAnsi="Arial" w:cs="Arial" w:hint="eastAsia"/>
                <w:sz w:val="24"/>
              </w:rPr>
              <w:t>于深度神经网络技术核心期刊2篇</w:t>
            </w:r>
            <w:r>
              <w:rPr>
                <w:rFonts w:ascii="仿宋_GB2312" w:eastAsia="仿宋_GB2312" w:hAnsi="Arial" w:cs="Arial" w:hint="eastAsia"/>
                <w:sz w:val="24"/>
                <w:lang w:eastAsia="zh-CN"/>
              </w:rPr>
              <w:t>发表申请</w:t>
            </w:r>
          </w:p>
        </w:tc>
      </w:tr>
      <w:tr w:rsidR="00652215" w14:paraId="57F50A12" w14:textId="77777777" w:rsidTr="00434162">
        <w:tc>
          <w:tcPr>
            <w:tcW w:w="675" w:type="dxa"/>
          </w:tcPr>
          <w:p w14:paraId="7531CF9F" w14:textId="77777777" w:rsidR="00652215" w:rsidRPr="002F690D" w:rsidRDefault="00652215" w:rsidP="00652215">
            <w:pPr>
              <w:pStyle w:val="a3"/>
            </w:pPr>
          </w:p>
        </w:tc>
        <w:tc>
          <w:tcPr>
            <w:tcW w:w="2410" w:type="dxa"/>
          </w:tcPr>
          <w:p w14:paraId="12F6F7D5" w14:textId="012F6720" w:rsidR="00652215" w:rsidRPr="002F690D" w:rsidRDefault="00652215" w:rsidP="00434162">
            <w:pPr>
              <w:adjustRightInd w:val="0"/>
              <w:snapToGrid w:val="0"/>
              <w:rPr>
                <w:rFonts w:ascii="仿宋_GB2312" w:eastAsia="仿宋_GB2312"/>
                <w:sz w:val="24"/>
              </w:rPr>
            </w:pPr>
            <w:r>
              <w:rPr>
                <w:rFonts w:ascii="仿宋_GB2312" w:eastAsia="仿宋_GB2312" w:hAnsi="宋体" w:hint="eastAsia"/>
                <w:sz w:val="24"/>
              </w:rPr>
              <w:t>20</w:t>
            </w:r>
            <w:r w:rsidR="006B3DE0">
              <w:rPr>
                <w:rFonts w:ascii="仿宋_GB2312" w:eastAsia="仿宋_GB2312" w:hAnsi="宋体"/>
                <w:sz w:val="24"/>
              </w:rPr>
              <w:t>20</w:t>
            </w:r>
            <w:r>
              <w:rPr>
                <w:rFonts w:ascii="仿宋_GB2312" w:eastAsia="仿宋_GB2312" w:hAnsi="宋体" w:hint="eastAsia"/>
                <w:sz w:val="24"/>
              </w:rPr>
              <w:t>.</w:t>
            </w:r>
            <w:r w:rsidR="006B3DE0">
              <w:rPr>
                <w:rFonts w:ascii="仿宋_GB2312" w:eastAsia="仿宋_GB2312" w:hAnsi="宋体"/>
                <w:sz w:val="24"/>
              </w:rPr>
              <w:t>1-</w:t>
            </w:r>
            <w:r>
              <w:rPr>
                <w:rFonts w:ascii="仿宋_GB2312" w:eastAsia="仿宋_GB2312" w:hAnsi="宋体" w:hint="eastAsia"/>
                <w:sz w:val="24"/>
              </w:rPr>
              <w:t>20</w:t>
            </w:r>
            <w:r w:rsidR="006B3DE0">
              <w:rPr>
                <w:rFonts w:ascii="仿宋_GB2312" w:eastAsia="仿宋_GB2312" w:hAnsi="宋体"/>
                <w:sz w:val="24"/>
              </w:rPr>
              <w:t>20</w:t>
            </w:r>
            <w:r>
              <w:rPr>
                <w:rFonts w:ascii="仿宋_GB2312" w:eastAsia="仿宋_GB2312" w:hAnsi="宋体" w:hint="eastAsia"/>
                <w:sz w:val="24"/>
              </w:rPr>
              <w:t>.</w:t>
            </w:r>
            <w:r w:rsidR="006B3DE0">
              <w:rPr>
                <w:rFonts w:ascii="仿宋_GB2312" w:eastAsia="仿宋_GB2312" w:hAnsi="宋体"/>
                <w:sz w:val="24"/>
              </w:rPr>
              <w:t>4</w:t>
            </w:r>
          </w:p>
        </w:tc>
        <w:tc>
          <w:tcPr>
            <w:tcW w:w="6383" w:type="dxa"/>
          </w:tcPr>
          <w:p w14:paraId="278E5D9A" w14:textId="77777777" w:rsidR="00652215" w:rsidRPr="002F690D" w:rsidRDefault="00652215" w:rsidP="00434162">
            <w:pPr>
              <w:adjustRightInd w:val="0"/>
              <w:snapToGrid w:val="0"/>
              <w:rPr>
                <w:rFonts w:ascii="仿宋_GB2312" w:eastAsia="仿宋_GB2312" w:hAnsi="Arial" w:cs="Arial"/>
                <w:b/>
                <w:sz w:val="24"/>
              </w:rPr>
            </w:pPr>
            <w:r w:rsidRPr="002F690D">
              <w:rPr>
                <w:rFonts w:ascii="仿宋_GB2312" w:eastAsia="仿宋_GB2312" w:hAnsi="Arial" w:cs="Arial" w:hint="eastAsia"/>
                <w:b/>
                <w:sz w:val="24"/>
              </w:rPr>
              <w:t>研究内容：</w:t>
            </w:r>
          </w:p>
          <w:p w14:paraId="1BA9B1C4" w14:textId="1076E4D9" w:rsidR="00652215" w:rsidRPr="002F690D" w:rsidRDefault="009C5875" w:rsidP="00434162">
            <w:pPr>
              <w:adjustRightInd w:val="0"/>
              <w:snapToGrid w:val="0"/>
              <w:ind w:firstLineChars="100" w:firstLine="240"/>
              <w:rPr>
                <w:rFonts w:ascii="仿宋_GB2312" w:eastAsia="仿宋_GB2312" w:hAnsi="Arial" w:cs="Arial"/>
                <w:sz w:val="24"/>
              </w:rPr>
            </w:pPr>
            <w:r w:rsidRPr="009C5875">
              <w:rPr>
                <w:rFonts w:ascii="仿宋_GB2312" w:eastAsia="仿宋_GB2312" w:hAnsi="Arial" w:cs="Arial" w:hint="eastAsia"/>
                <w:sz w:val="24"/>
              </w:rPr>
              <w:t>全流量高级可持续威胁智能分析平台</w:t>
            </w:r>
            <w:r w:rsidR="00652215" w:rsidRPr="002F690D">
              <w:rPr>
                <w:rFonts w:ascii="仿宋_GB2312" w:eastAsia="仿宋_GB2312" w:hAnsi="Arial" w:cs="Arial" w:hint="eastAsia"/>
                <w:sz w:val="24"/>
              </w:rPr>
              <w:t>平台设计和原型软件研发：</w:t>
            </w:r>
          </w:p>
          <w:p w14:paraId="4A90BF04" w14:textId="77777777" w:rsidR="00652215" w:rsidRPr="002F690D" w:rsidRDefault="00652215" w:rsidP="00434162">
            <w:pPr>
              <w:adjustRightInd w:val="0"/>
              <w:snapToGrid w:val="0"/>
              <w:rPr>
                <w:rFonts w:ascii="仿宋_GB2312" w:eastAsia="仿宋_GB2312" w:hAnsi="Arial" w:cs="Arial"/>
                <w:b/>
                <w:sz w:val="24"/>
              </w:rPr>
            </w:pPr>
            <w:r w:rsidRPr="002F690D">
              <w:rPr>
                <w:rFonts w:ascii="仿宋_GB2312" w:eastAsia="仿宋_GB2312" w:hAnsi="Arial" w:cs="Arial" w:hint="eastAsia"/>
                <w:b/>
                <w:sz w:val="24"/>
              </w:rPr>
              <w:t>输出成果：</w:t>
            </w:r>
          </w:p>
          <w:p w14:paraId="502E2FF7" w14:textId="16F2E748" w:rsidR="00652215" w:rsidRPr="006B3DE0" w:rsidRDefault="00652215" w:rsidP="006B3DE0">
            <w:pPr>
              <w:pStyle w:val="afffffff2"/>
              <w:numPr>
                <w:ilvl w:val="0"/>
                <w:numId w:val="48"/>
              </w:numPr>
              <w:adjustRightInd w:val="0"/>
              <w:snapToGrid w:val="0"/>
              <w:ind w:firstLineChars="0"/>
              <w:rPr>
                <w:rFonts w:ascii="仿宋_GB2312" w:eastAsia="仿宋_GB2312" w:hAnsi="Arial" w:cs="Arial"/>
                <w:sz w:val="24"/>
              </w:rPr>
            </w:pPr>
            <w:proofErr w:type="spellStart"/>
            <w:r w:rsidRPr="006B3DE0">
              <w:rPr>
                <w:rFonts w:ascii="仿宋_GB2312" w:eastAsia="仿宋_GB2312" w:hAnsi="Arial" w:cs="Arial" w:hint="eastAsia"/>
                <w:sz w:val="24"/>
              </w:rPr>
              <w:t>完成系统的需求分析报告的编制，完成系统</w:t>
            </w:r>
            <w:r w:rsidR="009C5875" w:rsidRPr="006B3DE0">
              <w:rPr>
                <w:rFonts w:ascii="仿宋_GB2312" w:eastAsia="仿宋_GB2312" w:hAnsi="Arial" w:cs="Arial" w:hint="eastAsia"/>
                <w:sz w:val="24"/>
              </w:rPr>
              <w:t>功能和</w:t>
            </w:r>
            <w:r w:rsidRPr="006B3DE0">
              <w:rPr>
                <w:rFonts w:ascii="仿宋_GB2312" w:eastAsia="仿宋_GB2312" w:hAnsi="Arial" w:cs="Arial" w:hint="eastAsia"/>
                <w:sz w:val="24"/>
              </w:rPr>
              <w:t>界面设计</w:t>
            </w:r>
            <w:proofErr w:type="spellEnd"/>
            <w:r w:rsidR="009C5875" w:rsidRPr="006B3DE0">
              <w:rPr>
                <w:rFonts w:ascii="仿宋_GB2312" w:eastAsia="仿宋_GB2312" w:hAnsi="Arial" w:cs="Arial" w:hint="eastAsia"/>
                <w:sz w:val="24"/>
              </w:rPr>
              <w:t>。</w:t>
            </w:r>
          </w:p>
          <w:p w14:paraId="146E5EF3" w14:textId="77777777" w:rsidR="006B3DE0" w:rsidRDefault="006B3DE0" w:rsidP="006B3DE0">
            <w:pPr>
              <w:pStyle w:val="afffffff2"/>
              <w:numPr>
                <w:ilvl w:val="0"/>
                <w:numId w:val="48"/>
              </w:numPr>
              <w:adjustRightInd w:val="0"/>
              <w:snapToGrid w:val="0"/>
              <w:ind w:firstLineChars="0"/>
              <w:rPr>
                <w:rFonts w:ascii="仿宋_GB2312" w:eastAsia="仿宋_GB2312" w:hAnsi="Arial" w:cs="Arial"/>
                <w:sz w:val="24"/>
                <w:lang w:eastAsia="zh-CN"/>
              </w:rPr>
            </w:pPr>
            <w:r>
              <w:rPr>
                <w:rFonts w:ascii="仿宋_GB2312" w:eastAsia="仿宋_GB2312" w:hAnsi="Arial" w:cs="Arial" w:hint="eastAsia"/>
                <w:sz w:val="24"/>
                <w:lang w:eastAsia="zh-CN"/>
              </w:rPr>
              <w:t>态势感知发明专利申请</w:t>
            </w:r>
          </w:p>
          <w:p w14:paraId="2DFCD7F1" w14:textId="10B7E77F" w:rsidR="006B3DE0" w:rsidRPr="006B3DE0" w:rsidRDefault="006B3DE0" w:rsidP="006B3DE0">
            <w:pPr>
              <w:pStyle w:val="afffffff2"/>
              <w:numPr>
                <w:ilvl w:val="0"/>
                <w:numId w:val="48"/>
              </w:numPr>
              <w:adjustRightInd w:val="0"/>
              <w:snapToGrid w:val="0"/>
              <w:ind w:firstLineChars="0"/>
              <w:rPr>
                <w:rFonts w:ascii="仿宋_GB2312" w:eastAsia="仿宋_GB2312" w:hAnsi="Arial" w:cs="Arial"/>
                <w:sz w:val="24"/>
                <w:lang w:eastAsia="zh-CN"/>
              </w:rPr>
            </w:pPr>
            <w:r>
              <w:rPr>
                <w:rFonts w:ascii="仿宋_GB2312" w:eastAsia="仿宋_GB2312" w:hAnsi="Arial" w:cs="Arial" w:hint="eastAsia"/>
                <w:sz w:val="24"/>
                <w:lang w:eastAsia="zh-CN"/>
              </w:rPr>
              <w:t>态势方向论文2篇</w:t>
            </w:r>
          </w:p>
        </w:tc>
      </w:tr>
      <w:tr w:rsidR="00652215" w14:paraId="70B206BB" w14:textId="77777777" w:rsidTr="00434162">
        <w:tc>
          <w:tcPr>
            <w:tcW w:w="675" w:type="dxa"/>
          </w:tcPr>
          <w:p w14:paraId="6E90465A" w14:textId="77777777" w:rsidR="00652215" w:rsidRPr="002F690D" w:rsidRDefault="00652215" w:rsidP="00652215">
            <w:pPr>
              <w:pStyle w:val="a3"/>
            </w:pPr>
          </w:p>
        </w:tc>
        <w:tc>
          <w:tcPr>
            <w:tcW w:w="2410" w:type="dxa"/>
          </w:tcPr>
          <w:p w14:paraId="2FE7E787" w14:textId="77F5AA62" w:rsidR="00652215" w:rsidRPr="002F690D" w:rsidRDefault="00652215" w:rsidP="00434162">
            <w:pPr>
              <w:adjustRightInd w:val="0"/>
              <w:snapToGrid w:val="0"/>
              <w:rPr>
                <w:rFonts w:ascii="仿宋_GB2312" w:eastAsia="仿宋_GB2312"/>
                <w:sz w:val="24"/>
              </w:rPr>
            </w:pPr>
            <w:r>
              <w:rPr>
                <w:rFonts w:ascii="仿宋_GB2312" w:eastAsia="仿宋_GB2312" w:hAnsi="宋体" w:hint="eastAsia"/>
                <w:sz w:val="24"/>
              </w:rPr>
              <w:t>20</w:t>
            </w:r>
            <w:r w:rsidR="006B3DE0">
              <w:rPr>
                <w:rFonts w:ascii="仿宋_GB2312" w:eastAsia="仿宋_GB2312" w:hAnsi="宋体"/>
                <w:sz w:val="24"/>
              </w:rPr>
              <w:t>20.5</w:t>
            </w:r>
            <w:r w:rsidRPr="002F690D">
              <w:rPr>
                <w:rFonts w:ascii="仿宋_GB2312" w:eastAsia="仿宋_GB2312" w:hAnsi="宋体" w:hint="eastAsia"/>
                <w:sz w:val="24"/>
              </w:rPr>
              <w:t>-20</w:t>
            </w:r>
            <w:r w:rsidR="006B3DE0">
              <w:rPr>
                <w:rFonts w:ascii="仿宋_GB2312" w:eastAsia="仿宋_GB2312" w:hAnsi="宋体"/>
                <w:sz w:val="24"/>
              </w:rPr>
              <w:t>20.7</w:t>
            </w:r>
          </w:p>
        </w:tc>
        <w:tc>
          <w:tcPr>
            <w:tcW w:w="6383" w:type="dxa"/>
          </w:tcPr>
          <w:p w14:paraId="6EA9F10B" w14:textId="77777777" w:rsidR="00652215" w:rsidRPr="002F690D" w:rsidRDefault="00652215" w:rsidP="00434162">
            <w:pPr>
              <w:adjustRightInd w:val="0"/>
              <w:snapToGrid w:val="0"/>
              <w:rPr>
                <w:rFonts w:ascii="仿宋_GB2312" w:eastAsia="仿宋_GB2312" w:hAnsi="Arial" w:cs="Arial"/>
                <w:b/>
                <w:sz w:val="24"/>
              </w:rPr>
            </w:pPr>
            <w:r w:rsidRPr="002F690D">
              <w:rPr>
                <w:rFonts w:ascii="仿宋_GB2312" w:eastAsia="仿宋_GB2312" w:hAnsi="Arial" w:cs="Arial" w:hint="eastAsia"/>
                <w:b/>
                <w:sz w:val="24"/>
              </w:rPr>
              <w:t>研究内容：</w:t>
            </w:r>
          </w:p>
          <w:p w14:paraId="08912C62" w14:textId="77777777" w:rsidR="00652215" w:rsidRPr="002F690D" w:rsidRDefault="00652215" w:rsidP="00434162">
            <w:pPr>
              <w:adjustRightInd w:val="0"/>
              <w:snapToGrid w:val="0"/>
              <w:rPr>
                <w:rFonts w:ascii="仿宋_GB2312" w:eastAsia="仿宋_GB2312" w:hAnsi="Arial" w:cs="Arial"/>
                <w:bCs/>
                <w:sz w:val="24"/>
              </w:rPr>
            </w:pPr>
            <w:r w:rsidRPr="002F690D">
              <w:rPr>
                <w:rFonts w:ascii="仿宋_GB2312" w:eastAsia="仿宋_GB2312" w:hAnsi="Arial" w:cs="Arial" w:hint="eastAsia"/>
                <w:sz w:val="24"/>
              </w:rPr>
              <w:t>1、进行</w:t>
            </w:r>
            <w:r>
              <w:rPr>
                <w:rFonts w:ascii="仿宋_GB2312" w:eastAsia="仿宋_GB2312" w:hAnsi="Arial" w:cs="Arial" w:hint="eastAsia"/>
                <w:sz w:val="24"/>
              </w:rPr>
              <w:t>系统</w:t>
            </w:r>
            <w:r w:rsidRPr="002F690D">
              <w:rPr>
                <w:rFonts w:ascii="仿宋_GB2312" w:eastAsia="仿宋_GB2312" w:hAnsi="Arial" w:cs="Arial" w:hint="eastAsia"/>
                <w:sz w:val="24"/>
              </w:rPr>
              <w:t>功能的</w:t>
            </w:r>
            <w:r>
              <w:rPr>
                <w:rFonts w:ascii="仿宋_GB2312" w:eastAsia="仿宋_GB2312" w:hAnsi="Arial" w:cs="Arial" w:hint="eastAsia"/>
                <w:sz w:val="24"/>
              </w:rPr>
              <w:t>验证工作，通过验证工作，对前期研究成果</w:t>
            </w:r>
            <w:r w:rsidRPr="002F690D">
              <w:rPr>
                <w:rFonts w:ascii="仿宋_GB2312" w:eastAsia="仿宋_GB2312" w:hAnsi="Arial" w:cs="Arial" w:hint="eastAsia"/>
                <w:sz w:val="24"/>
              </w:rPr>
              <w:t>进行验证，以验证结果为基础完成报告的编制。</w:t>
            </w:r>
          </w:p>
          <w:p w14:paraId="446068F8" w14:textId="77777777" w:rsidR="00652215" w:rsidRPr="002F690D" w:rsidRDefault="00652215" w:rsidP="00434162">
            <w:pPr>
              <w:adjustRightInd w:val="0"/>
              <w:snapToGrid w:val="0"/>
              <w:rPr>
                <w:rFonts w:ascii="仿宋_GB2312" w:eastAsia="仿宋_GB2312" w:hAnsi="Arial" w:cs="Arial"/>
                <w:sz w:val="24"/>
              </w:rPr>
            </w:pPr>
            <w:r w:rsidRPr="002F690D">
              <w:rPr>
                <w:rFonts w:ascii="仿宋_GB2312" w:eastAsia="仿宋_GB2312" w:hAnsi="Arial" w:cs="Arial" w:hint="eastAsia"/>
                <w:bCs/>
                <w:sz w:val="24"/>
              </w:rPr>
              <w:t>3、</w:t>
            </w:r>
            <w:r w:rsidRPr="002F690D">
              <w:rPr>
                <w:rFonts w:ascii="仿宋_GB2312" w:eastAsia="仿宋_GB2312" w:hAnsi="Arial" w:cs="Arial" w:hint="eastAsia"/>
                <w:sz w:val="24"/>
              </w:rPr>
              <w:t>进行项目的验收材料编制工作并完成项目的验收工作</w:t>
            </w:r>
          </w:p>
          <w:p w14:paraId="41A7C2DE" w14:textId="77777777" w:rsidR="00652215" w:rsidRPr="002F690D" w:rsidRDefault="00652215" w:rsidP="00434162">
            <w:pPr>
              <w:adjustRightInd w:val="0"/>
              <w:snapToGrid w:val="0"/>
              <w:rPr>
                <w:rFonts w:ascii="仿宋_GB2312" w:eastAsia="仿宋_GB2312" w:hAnsi="Arial" w:cs="Arial"/>
                <w:b/>
                <w:sz w:val="24"/>
              </w:rPr>
            </w:pPr>
            <w:r w:rsidRPr="002F690D">
              <w:rPr>
                <w:rFonts w:ascii="仿宋_GB2312" w:eastAsia="仿宋_GB2312" w:hAnsi="Arial" w:cs="Arial" w:hint="eastAsia"/>
                <w:b/>
                <w:sz w:val="24"/>
              </w:rPr>
              <w:t>输出成果：</w:t>
            </w:r>
          </w:p>
          <w:p w14:paraId="5BEB9125" w14:textId="5D31BE6D" w:rsidR="00652215" w:rsidRPr="002F690D" w:rsidRDefault="00652215" w:rsidP="00434162">
            <w:pPr>
              <w:adjustRightInd w:val="0"/>
              <w:snapToGrid w:val="0"/>
              <w:rPr>
                <w:rFonts w:ascii="仿宋_GB2312" w:eastAsia="仿宋_GB2312" w:hAnsi="Arial" w:cs="Arial"/>
                <w:sz w:val="24"/>
              </w:rPr>
            </w:pPr>
            <w:r w:rsidRPr="002F690D">
              <w:rPr>
                <w:rFonts w:ascii="仿宋_GB2312" w:eastAsia="仿宋_GB2312" w:hAnsi="Arial" w:cs="Arial" w:hint="eastAsia"/>
                <w:sz w:val="24"/>
              </w:rPr>
              <w:t>1、完成</w:t>
            </w:r>
            <w:r w:rsidR="009C5875" w:rsidRPr="009C5875">
              <w:rPr>
                <w:rFonts w:ascii="仿宋_GB2312" w:eastAsia="仿宋_GB2312" w:hAnsi="Arial" w:cs="Arial" w:hint="eastAsia"/>
                <w:sz w:val="24"/>
              </w:rPr>
              <w:t>基于深度学习的全流量高级可持续威胁智能分析平台</w:t>
            </w:r>
            <w:r w:rsidRPr="002F690D">
              <w:rPr>
                <w:rFonts w:ascii="仿宋_GB2312" w:eastAsia="仿宋_GB2312" w:hAnsi="Arial" w:cs="Arial" w:hint="eastAsia"/>
                <w:sz w:val="24"/>
              </w:rPr>
              <w:t>研究报告的编制；</w:t>
            </w:r>
          </w:p>
          <w:p w14:paraId="772C11C1" w14:textId="594A3CBC" w:rsidR="00652215" w:rsidRPr="002F690D" w:rsidRDefault="00652215" w:rsidP="00434162">
            <w:pPr>
              <w:adjustRightInd w:val="0"/>
              <w:snapToGrid w:val="0"/>
              <w:rPr>
                <w:rFonts w:ascii="仿宋_GB2312" w:eastAsia="仿宋_GB2312" w:hAnsi="Arial" w:cs="Arial"/>
                <w:sz w:val="24"/>
              </w:rPr>
            </w:pPr>
            <w:r w:rsidRPr="002F690D">
              <w:rPr>
                <w:rFonts w:ascii="仿宋_GB2312" w:eastAsia="仿宋_GB2312" w:hAnsi="Arial" w:cs="Arial" w:hint="eastAsia"/>
                <w:sz w:val="24"/>
              </w:rPr>
              <w:t>2、</w:t>
            </w:r>
            <w:r w:rsidR="006B3DE0">
              <w:rPr>
                <w:rFonts w:ascii="仿宋_GB2312" w:eastAsia="仿宋_GB2312" w:hAnsi="Arial" w:cs="Arial" w:hint="eastAsia"/>
                <w:sz w:val="24"/>
              </w:rPr>
              <w:t>发表全流量网络安全智能分析领域论文3篇，专利1项，软著5项</w:t>
            </w:r>
          </w:p>
        </w:tc>
      </w:tr>
    </w:tbl>
    <w:p w14:paraId="728F4BC0" w14:textId="77777777" w:rsidR="00652215" w:rsidRPr="00652215" w:rsidRDefault="00652215" w:rsidP="00C952C4">
      <w:pPr>
        <w:pStyle w:val="affffffff6"/>
        <w:spacing w:line="360" w:lineRule="auto"/>
        <w:ind w:firstLine="420"/>
        <w:rPr>
          <w:sz w:val="21"/>
          <w:szCs w:val="21"/>
        </w:rPr>
      </w:pPr>
    </w:p>
    <w:sectPr w:rsidR="00652215" w:rsidRPr="00652215" w:rsidSect="009773AE">
      <w:headerReference w:type="even" r:id="rId14"/>
      <w:footerReference w:type="default" r:id="rId15"/>
      <w:headerReference w:type="first" r:id="rId16"/>
      <w:pgSz w:w="11906" w:h="16838"/>
      <w:pgMar w:top="1701"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9F6CA" w14:textId="77777777" w:rsidR="00C37F50" w:rsidRDefault="00C37F50" w:rsidP="00AC708F">
      <w:r>
        <w:separator/>
      </w:r>
    </w:p>
  </w:endnote>
  <w:endnote w:type="continuationSeparator" w:id="0">
    <w:p w14:paraId="75AE8022" w14:textId="77777777" w:rsidR="00C37F50" w:rsidRDefault="00C37F50" w:rsidP="00AC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 Sun">
    <w:altName w:val="宋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ABF3F" w14:textId="77777777" w:rsidR="00F445F7" w:rsidRDefault="00F445F7" w:rsidP="00FC76ED">
    <w:pPr>
      <w:pStyle w:val="afe"/>
      <w:framePr w:wrap="around" w:vAnchor="text" w:hAnchor="margin" w:xAlign="center" w:y="1"/>
      <w:rPr>
        <w:rStyle w:val="affd"/>
      </w:rPr>
    </w:pPr>
    <w:r>
      <w:rPr>
        <w:rStyle w:val="affd"/>
      </w:rPr>
      <w:fldChar w:fldCharType="begin"/>
    </w:r>
    <w:r>
      <w:rPr>
        <w:rStyle w:val="affd"/>
      </w:rPr>
      <w:instrText xml:space="preserve">PAGE  </w:instrText>
    </w:r>
    <w:r>
      <w:rPr>
        <w:rStyle w:val="affd"/>
      </w:rPr>
      <w:fldChar w:fldCharType="end"/>
    </w:r>
  </w:p>
  <w:p w14:paraId="01425104" w14:textId="77777777" w:rsidR="00F445F7" w:rsidRDefault="00F445F7">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EBD6C" w14:textId="77777777" w:rsidR="00F445F7" w:rsidRDefault="00F445F7">
    <w:pPr>
      <w:pStyle w:val="afe"/>
      <w:jc w:val="center"/>
    </w:pPr>
  </w:p>
  <w:p w14:paraId="0275CC61" w14:textId="77777777" w:rsidR="00F445F7" w:rsidRDefault="00F445F7">
    <w:pPr>
      <w:pStyle w:val="af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35429" w14:textId="77777777" w:rsidR="00F445F7" w:rsidRDefault="00F445F7">
    <w:pPr>
      <w:pStyle w:val="afe"/>
      <w:jc w:val="center"/>
    </w:pPr>
    <w:r>
      <w:rPr>
        <w:rFonts w:hint="eastAsia"/>
      </w:rPr>
      <w:t>第</w:t>
    </w:r>
    <w:r>
      <w:fldChar w:fldCharType="begin"/>
    </w:r>
    <w:r>
      <w:instrText xml:space="preserve"> PAGE   \* MERGEFORMAT </w:instrText>
    </w:r>
    <w:r>
      <w:fldChar w:fldCharType="separate"/>
    </w:r>
    <w:r w:rsidRPr="009A5B9B">
      <w:rPr>
        <w:noProof/>
        <w:lang w:val="zh-CN"/>
      </w:rPr>
      <w:t>2</w:t>
    </w:r>
    <w:r>
      <w:rPr>
        <w:noProof/>
        <w:lang w:val="zh-CN"/>
      </w:rPr>
      <w:fldChar w:fldCharType="end"/>
    </w:r>
    <w:r>
      <w:rPr>
        <w:rFonts w:hint="eastAsia"/>
      </w:rPr>
      <w:t>页</w:t>
    </w:r>
  </w:p>
  <w:p w14:paraId="61707000" w14:textId="77777777" w:rsidR="00F445F7" w:rsidRDefault="00F445F7">
    <w:pPr>
      <w:pStyle w:val="afe"/>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17AD0" w14:textId="77777777" w:rsidR="00F445F7" w:rsidRDefault="00F445F7" w:rsidP="00FC76ED">
    <w:pPr>
      <w:pStyle w:val="afe"/>
      <w:framePr w:wrap="around" w:vAnchor="text" w:hAnchor="margin" w:xAlign="center" w:y="1"/>
      <w:rPr>
        <w:rStyle w:val="affd"/>
      </w:rPr>
    </w:pPr>
    <w:r>
      <w:rPr>
        <w:rStyle w:val="affd"/>
      </w:rPr>
      <w:fldChar w:fldCharType="begin"/>
    </w:r>
    <w:r>
      <w:rPr>
        <w:rStyle w:val="affd"/>
      </w:rPr>
      <w:instrText xml:space="preserve">PAGE  </w:instrText>
    </w:r>
    <w:r>
      <w:rPr>
        <w:rStyle w:val="affd"/>
      </w:rPr>
      <w:fldChar w:fldCharType="separate"/>
    </w:r>
    <w:r w:rsidR="00E3259F">
      <w:rPr>
        <w:rStyle w:val="affd"/>
        <w:noProof/>
      </w:rPr>
      <w:t>1</w:t>
    </w:r>
    <w:r>
      <w:rPr>
        <w:rStyle w:val="affd"/>
      </w:rPr>
      <w:fldChar w:fldCharType="end"/>
    </w:r>
  </w:p>
  <w:p w14:paraId="40F13C81" w14:textId="77777777" w:rsidR="00F445F7" w:rsidRDefault="00F445F7">
    <w:pPr>
      <w:pStyle w:val="afe"/>
      <w:jc w:val="center"/>
    </w:pPr>
  </w:p>
  <w:p w14:paraId="01AAEA86" w14:textId="77777777" w:rsidR="00F445F7" w:rsidRDefault="00F445F7">
    <w:pPr>
      <w:pStyle w:val="af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69F3D" w14:textId="77777777" w:rsidR="00C37F50" w:rsidRDefault="00C37F50" w:rsidP="00AC708F">
      <w:r>
        <w:separator/>
      </w:r>
    </w:p>
  </w:footnote>
  <w:footnote w:type="continuationSeparator" w:id="0">
    <w:p w14:paraId="3A3D9DBF" w14:textId="77777777" w:rsidR="00C37F50" w:rsidRDefault="00C37F50" w:rsidP="00AC7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F9DDF" w14:textId="13F2D01A" w:rsidR="00F445F7" w:rsidRPr="00230FCF" w:rsidRDefault="004D5622" w:rsidP="004D5622">
    <w:pPr>
      <w:pStyle w:val="afd"/>
      <w:jc w:val="right"/>
      <w:rPr>
        <w:noProof/>
      </w:rPr>
    </w:pPr>
    <w:r>
      <w:rPr>
        <w:noProof/>
      </w:rPr>
      <w:t>工作方案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10FAE" w14:textId="79A7117A" w:rsidR="004D5622" w:rsidRDefault="004D5622">
    <w:pPr>
      <w:pStyle w:val="af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693D1" w14:textId="2AE04AEC" w:rsidR="004D5622" w:rsidRDefault="004D5622">
    <w:pPr>
      <w:pStyle w:val="af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000000B"/>
    <w:multiLevelType w:val="multilevel"/>
    <w:tmpl w:val="8A460954"/>
    <w:lvl w:ilvl="0">
      <w:start w:val="1"/>
      <w:numFmt w:val="decimal"/>
      <w:pStyle w:val="a3"/>
      <w:lvlText w:val="%1."/>
      <w:lvlJc w:val="left"/>
      <w:pPr>
        <w:ind w:left="811" w:hanging="448"/>
      </w:pPr>
      <w:rPr>
        <w:rFonts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5">
    <w:nsid w:val="0000000D"/>
    <w:multiLevelType w:val="multilevel"/>
    <w:tmpl w:val="E13C5D96"/>
    <w:lvl w:ilvl="0">
      <w:start w:val="1"/>
      <w:numFmt w:val="decimal"/>
      <w:lvlText w:val="[%1]"/>
      <w:lvlJc w:val="left"/>
      <w:pPr>
        <w:ind w:left="900" w:hanging="48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0000000F"/>
    <w:multiLevelType w:val="multilevel"/>
    <w:tmpl w:val="0000000F"/>
    <w:lvl w:ilvl="0">
      <w:start w:val="1"/>
      <w:numFmt w:val="decimal"/>
      <w:pStyle w:val="a6"/>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8">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nsid w:val="00000011"/>
    <w:multiLevelType w:val="multilevel"/>
    <w:tmpl w:val="00000011"/>
    <w:lvl w:ilvl="0">
      <w:start w:val="1"/>
      <w:numFmt w:val="lowerLetter"/>
      <w:pStyle w:val="a8"/>
      <w:lvlText w:val="%1)"/>
      <w:lvlJc w:val="left"/>
      <w:pPr>
        <w:tabs>
          <w:tab w:val="num" w:pos="839"/>
        </w:tabs>
        <w:ind w:left="839" w:hanging="419"/>
      </w:pPr>
      <w:rPr>
        <w:rFonts w:ascii="宋体" w:eastAsia="宋体" w:hint="eastAsia"/>
        <w:b w:val="0"/>
        <w:i w:val="0"/>
        <w:sz w:val="21"/>
      </w:rPr>
    </w:lvl>
    <w:lvl w:ilvl="1">
      <w:start w:val="1"/>
      <w:numFmt w:val="decimal"/>
      <w:pStyle w:val="a9"/>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pStyle w:val="StyleBefore05lineAfter05line"/>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11">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nsid w:val="00000020"/>
    <w:multiLevelType w:val="multilevel"/>
    <w:tmpl w:val="000000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5">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num" w:pos="760"/>
        </w:tabs>
        <w:ind w:left="1264" w:hanging="413"/>
      </w:pPr>
      <w:rPr>
        <w:rFonts w:ascii="Symbol" w:hAnsi="Symbol" w:hint="default"/>
        <w:color w:val="auto"/>
      </w:rPr>
    </w:lvl>
    <w:lvl w:ilvl="2">
      <w:start w:val="1"/>
      <w:numFmt w:val="bullet"/>
      <w:pStyle w:val="af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6">
    <w:nsid w:val="00000027"/>
    <w:multiLevelType w:val="multilevel"/>
    <w:tmpl w:val="00000027"/>
    <w:lvl w:ilvl="0">
      <w:start w:val="1"/>
      <w:numFmt w:val="lowerLetter"/>
      <w:pStyle w:val="af5"/>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f6"/>
      <w:lvlText w:val="%2)"/>
      <w:lvlJc w:val="left"/>
      <w:pPr>
        <w:tabs>
          <w:tab w:val="num" w:pos="1259"/>
        </w:tabs>
        <w:ind w:left="1259" w:hanging="420"/>
      </w:pPr>
      <w:rPr>
        <w:rFonts w:ascii="宋体" w:eastAsia="宋体" w:hAnsi="宋体" w:hint="eastAsia"/>
        <w:b w:val="0"/>
        <w:i w:val="0"/>
        <w:sz w:val="20"/>
      </w:rPr>
    </w:lvl>
    <w:lvl w:ilvl="2">
      <w:start w:val="1"/>
      <w:numFmt w:val="decimal"/>
      <w:pStyle w:val="af7"/>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7">
    <w:nsid w:val="01B0784C"/>
    <w:multiLevelType w:val="hybridMultilevel"/>
    <w:tmpl w:val="1A86ED54"/>
    <w:lvl w:ilvl="0" w:tplc="503EEA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2FE09AF"/>
    <w:multiLevelType w:val="hybridMultilevel"/>
    <w:tmpl w:val="569AE82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nsid w:val="0BB30DAA"/>
    <w:multiLevelType w:val="multilevel"/>
    <w:tmpl w:val="00000000"/>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20">
    <w:nsid w:val="0DB51A34"/>
    <w:multiLevelType w:val="hybridMultilevel"/>
    <w:tmpl w:val="F05A4C8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nsid w:val="19A16FC5"/>
    <w:multiLevelType w:val="hybridMultilevel"/>
    <w:tmpl w:val="6810946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1CCD18C4"/>
    <w:multiLevelType w:val="hybridMultilevel"/>
    <w:tmpl w:val="7DF24F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1CF061D6"/>
    <w:multiLevelType w:val="hybridMultilevel"/>
    <w:tmpl w:val="23BEB7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1E4C7AFD"/>
    <w:multiLevelType w:val="hybridMultilevel"/>
    <w:tmpl w:val="1156736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
    <w:nsid w:val="22CE7D22"/>
    <w:multiLevelType w:val="hybridMultilevel"/>
    <w:tmpl w:val="C746717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
    <w:nsid w:val="301E247F"/>
    <w:multiLevelType w:val="hybridMultilevel"/>
    <w:tmpl w:val="B878531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3D64800"/>
    <w:multiLevelType w:val="hybridMultilevel"/>
    <w:tmpl w:val="BA8E5B2E"/>
    <w:lvl w:ilvl="0" w:tplc="69A428EC">
      <w:start w:val="1"/>
      <w:numFmt w:val="bullet"/>
      <w:lvlText w:val=""/>
      <w:lvlJc w:val="left"/>
      <w:pPr>
        <w:tabs>
          <w:tab w:val="num" w:pos="720"/>
        </w:tabs>
        <w:ind w:left="720" w:hanging="360"/>
      </w:pPr>
      <w:rPr>
        <w:rFonts w:ascii="Wingdings" w:hAnsi="Wingdings" w:hint="default"/>
      </w:rPr>
    </w:lvl>
    <w:lvl w:ilvl="1" w:tplc="627A8044" w:tentative="1">
      <w:start w:val="1"/>
      <w:numFmt w:val="bullet"/>
      <w:lvlText w:val=""/>
      <w:lvlJc w:val="left"/>
      <w:pPr>
        <w:tabs>
          <w:tab w:val="num" w:pos="1440"/>
        </w:tabs>
        <w:ind w:left="1440" w:hanging="360"/>
      </w:pPr>
      <w:rPr>
        <w:rFonts w:ascii="Wingdings" w:hAnsi="Wingdings" w:hint="default"/>
      </w:rPr>
    </w:lvl>
    <w:lvl w:ilvl="2" w:tplc="13146DD8" w:tentative="1">
      <w:start w:val="1"/>
      <w:numFmt w:val="bullet"/>
      <w:lvlText w:val=""/>
      <w:lvlJc w:val="left"/>
      <w:pPr>
        <w:tabs>
          <w:tab w:val="num" w:pos="2160"/>
        </w:tabs>
        <w:ind w:left="2160" w:hanging="360"/>
      </w:pPr>
      <w:rPr>
        <w:rFonts w:ascii="Wingdings" w:hAnsi="Wingdings" w:hint="default"/>
      </w:rPr>
    </w:lvl>
    <w:lvl w:ilvl="3" w:tplc="7F3A7CEA" w:tentative="1">
      <w:start w:val="1"/>
      <w:numFmt w:val="bullet"/>
      <w:lvlText w:val=""/>
      <w:lvlJc w:val="left"/>
      <w:pPr>
        <w:tabs>
          <w:tab w:val="num" w:pos="2880"/>
        </w:tabs>
        <w:ind w:left="2880" w:hanging="360"/>
      </w:pPr>
      <w:rPr>
        <w:rFonts w:ascii="Wingdings" w:hAnsi="Wingdings" w:hint="default"/>
      </w:rPr>
    </w:lvl>
    <w:lvl w:ilvl="4" w:tplc="AD865E22" w:tentative="1">
      <w:start w:val="1"/>
      <w:numFmt w:val="bullet"/>
      <w:lvlText w:val=""/>
      <w:lvlJc w:val="left"/>
      <w:pPr>
        <w:tabs>
          <w:tab w:val="num" w:pos="3600"/>
        </w:tabs>
        <w:ind w:left="3600" w:hanging="360"/>
      </w:pPr>
      <w:rPr>
        <w:rFonts w:ascii="Wingdings" w:hAnsi="Wingdings" w:hint="default"/>
      </w:rPr>
    </w:lvl>
    <w:lvl w:ilvl="5" w:tplc="DC80BEEE" w:tentative="1">
      <w:start w:val="1"/>
      <w:numFmt w:val="bullet"/>
      <w:lvlText w:val=""/>
      <w:lvlJc w:val="left"/>
      <w:pPr>
        <w:tabs>
          <w:tab w:val="num" w:pos="4320"/>
        </w:tabs>
        <w:ind w:left="4320" w:hanging="360"/>
      </w:pPr>
      <w:rPr>
        <w:rFonts w:ascii="Wingdings" w:hAnsi="Wingdings" w:hint="default"/>
      </w:rPr>
    </w:lvl>
    <w:lvl w:ilvl="6" w:tplc="390E343C" w:tentative="1">
      <w:start w:val="1"/>
      <w:numFmt w:val="bullet"/>
      <w:lvlText w:val=""/>
      <w:lvlJc w:val="left"/>
      <w:pPr>
        <w:tabs>
          <w:tab w:val="num" w:pos="5040"/>
        </w:tabs>
        <w:ind w:left="5040" w:hanging="360"/>
      </w:pPr>
      <w:rPr>
        <w:rFonts w:ascii="Wingdings" w:hAnsi="Wingdings" w:hint="default"/>
      </w:rPr>
    </w:lvl>
    <w:lvl w:ilvl="7" w:tplc="2AE277EC" w:tentative="1">
      <w:start w:val="1"/>
      <w:numFmt w:val="bullet"/>
      <w:lvlText w:val=""/>
      <w:lvlJc w:val="left"/>
      <w:pPr>
        <w:tabs>
          <w:tab w:val="num" w:pos="5760"/>
        </w:tabs>
        <w:ind w:left="5760" w:hanging="360"/>
      </w:pPr>
      <w:rPr>
        <w:rFonts w:ascii="Wingdings" w:hAnsi="Wingdings" w:hint="default"/>
      </w:rPr>
    </w:lvl>
    <w:lvl w:ilvl="8" w:tplc="169E061E" w:tentative="1">
      <w:start w:val="1"/>
      <w:numFmt w:val="bullet"/>
      <w:lvlText w:val=""/>
      <w:lvlJc w:val="left"/>
      <w:pPr>
        <w:tabs>
          <w:tab w:val="num" w:pos="6480"/>
        </w:tabs>
        <w:ind w:left="6480" w:hanging="360"/>
      </w:pPr>
      <w:rPr>
        <w:rFonts w:ascii="Wingdings" w:hAnsi="Wingdings" w:hint="default"/>
      </w:rPr>
    </w:lvl>
  </w:abstractNum>
  <w:abstractNum w:abstractNumId="28">
    <w:nsid w:val="35A2408E"/>
    <w:multiLevelType w:val="hybridMultilevel"/>
    <w:tmpl w:val="6C8812B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nsid w:val="3FFE3EB9"/>
    <w:multiLevelType w:val="hybridMultilevel"/>
    <w:tmpl w:val="1A62906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0">
    <w:nsid w:val="48942819"/>
    <w:multiLevelType w:val="hybridMultilevel"/>
    <w:tmpl w:val="0DE4270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1">
    <w:nsid w:val="57C56952"/>
    <w:multiLevelType w:val="hybridMultilevel"/>
    <w:tmpl w:val="F6DE5316"/>
    <w:lvl w:ilvl="0" w:tplc="1FCC4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7073E7"/>
    <w:multiLevelType w:val="multilevel"/>
    <w:tmpl w:val="5C7073E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638B1BFA"/>
    <w:multiLevelType w:val="hybridMultilevel"/>
    <w:tmpl w:val="0584F9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42D6975"/>
    <w:multiLevelType w:val="hybridMultilevel"/>
    <w:tmpl w:val="D4A8D3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85A24B9"/>
    <w:multiLevelType w:val="hybridMultilevel"/>
    <w:tmpl w:val="F3BC0E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E075816"/>
    <w:multiLevelType w:val="hybridMultilevel"/>
    <w:tmpl w:val="2DA8F94E"/>
    <w:lvl w:ilvl="0" w:tplc="71C61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3A650C"/>
    <w:multiLevelType w:val="hybridMultilevel"/>
    <w:tmpl w:val="7EC60F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24F7F6E"/>
    <w:multiLevelType w:val="hybridMultilevel"/>
    <w:tmpl w:val="EE1C6E2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
    <w:nsid w:val="725B6BA8"/>
    <w:multiLevelType w:val="hybridMultilevel"/>
    <w:tmpl w:val="D72688D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
    <w:nsid w:val="74CE5D5A"/>
    <w:multiLevelType w:val="hybridMultilevel"/>
    <w:tmpl w:val="42B81FC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
    <w:nsid w:val="74F53DE5"/>
    <w:multiLevelType w:val="hybridMultilevel"/>
    <w:tmpl w:val="9A9E3A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5C901DB"/>
    <w:multiLevelType w:val="multilevel"/>
    <w:tmpl w:val="7C54288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nsid w:val="75D530D5"/>
    <w:multiLevelType w:val="hybridMultilevel"/>
    <w:tmpl w:val="437672D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95F7BB3"/>
    <w:multiLevelType w:val="hybridMultilevel"/>
    <w:tmpl w:val="CE2AD004"/>
    <w:lvl w:ilvl="0" w:tplc="A5F2CB7E">
      <w:start w:val="1"/>
      <w:numFmt w:val="bullet"/>
      <w:lvlText w:val=""/>
      <w:lvlJc w:val="left"/>
      <w:pPr>
        <w:tabs>
          <w:tab w:val="num" w:pos="720"/>
        </w:tabs>
        <w:ind w:left="720" w:hanging="360"/>
      </w:pPr>
      <w:rPr>
        <w:rFonts w:ascii="Wingdings" w:hAnsi="Wingdings" w:hint="default"/>
      </w:rPr>
    </w:lvl>
    <w:lvl w:ilvl="1" w:tplc="3E6AFC00" w:tentative="1">
      <w:start w:val="1"/>
      <w:numFmt w:val="bullet"/>
      <w:lvlText w:val=""/>
      <w:lvlJc w:val="left"/>
      <w:pPr>
        <w:tabs>
          <w:tab w:val="num" w:pos="1440"/>
        </w:tabs>
        <w:ind w:left="1440" w:hanging="360"/>
      </w:pPr>
      <w:rPr>
        <w:rFonts w:ascii="Wingdings" w:hAnsi="Wingdings" w:hint="default"/>
      </w:rPr>
    </w:lvl>
    <w:lvl w:ilvl="2" w:tplc="49F6E5D6" w:tentative="1">
      <w:start w:val="1"/>
      <w:numFmt w:val="bullet"/>
      <w:lvlText w:val=""/>
      <w:lvlJc w:val="left"/>
      <w:pPr>
        <w:tabs>
          <w:tab w:val="num" w:pos="2160"/>
        </w:tabs>
        <w:ind w:left="2160" w:hanging="360"/>
      </w:pPr>
      <w:rPr>
        <w:rFonts w:ascii="Wingdings" w:hAnsi="Wingdings" w:hint="default"/>
      </w:rPr>
    </w:lvl>
    <w:lvl w:ilvl="3" w:tplc="E744A5F8" w:tentative="1">
      <w:start w:val="1"/>
      <w:numFmt w:val="bullet"/>
      <w:lvlText w:val=""/>
      <w:lvlJc w:val="left"/>
      <w:pPr>
        <w:tabs>
          <w:tab w:val="num" w:pos="2880"/>
        </w:tabs>
        <w:ind w:left="2880" w:hanging="360"/>
      </w:pPr>
      <w:rPr>
        <w:rFonts w:ascii="Wingdings" w:hAnsi="Wingdings" w:hint="default"/>
      </w:rPr>
    </w:lvl>
    <w:lvl w:ilvl="4" w:tplc="CE06716E" w:tentative="1">
      <w:start w:val="1"/>
      <w:numFmt w:val="bullet"/>
      <w:lvlText w:val=""/>
      <w:lvlJc w:val="left"/>
      <w:pPr>
        <w:tabs>
          <w:tab w:val="num" w:pos="3600"/>
        </w:tabs>
        <w:ind w:left="3600" w:hanging="360"/>
      </w:pPr>
      <w:rPr>
        <w:rFonts w:ascii="Wingdings" w:hAnsi="Wingdings" w:hint="default"/>
      </w:rPr>
    </w:lvl>
    <w:lvl w:ilvl="5" w:tplc="22BE4FD4" w:tentative="1">
      <w:start w:val="1"/>
      <w:numFmt w:val="bullet"/>
      <w:lvlText w:val=""/>
      <w:lvlJc w:val="left"/>
      <w:pPr>
        <w:tabs>
          <w:tab w:val="num" w:pos="4320"/>
        </w:tabs>
        <w:ind w:left="4320" w:hanging="360"/>
      </w:pPr>
      <w:rPr>
        <w:rFonts w:ascii="Wingdings" w:hAnsi="Wingdings" w:hint="default"/>
      </w:rPr>
    </w:lvl>
    <w:lvl w:ilvl="6" w:tplc="11B25BBA" w:tentative="1">
      <w:start w:val="1"/>
      <w:numFmt w:val="bullet"/>
      <w:lvlText w:val=""/>
      <w:lvlJc w:val="left"/>
      <w:pPr>
        <w:tabs>
          <w:tab w:val="num" w:pos="5040"/>
        </w:tabs>
        <w:ind w:left="5040" w:hanging="360"/>
      </w:pPr>
      <w:rPr>
        <w:rFonts w:ascii="Wingdings" w:hAnsi="Wingdings" w:hint="default"/>
      </w:rPr>
    </w:lvl>
    <w:lvl w:ilvl="7" w:tplc="40E28DCA" w:tentative="1">
      <w:start w:val="1"/>
      <w:numFmt w:val="bullet"/>
      <w:lvlText w:val=""/>
      <w:lvlJc w:val="left"/>
      <w:pPr>
        <w:tabs>
          <w:tab w:val="num" w:pos="5760"/>
        </w:tabs>
        <w:ind w:left="5760" w:hanging="360"/>
      </w:pPr>
      <w:rPr>
        <w:rFonts w:ascii="Wingdings" w:hAnsi="Wingdings" w:hint="default"/>
      </w:rPr>
    </w:lvl>
    <w:lvl w:ilvl="8" w:tplc="276CE402" w:tentative="1">
      <w:start w:val="1"/>
      <w:numFmt w:val="bullet"/>
      <w:lvlText w:val=""/>
      <w:lvlJc w:val="left"/>
      <w:pPr>
        <w:tabs>
          <w:tab w:val="num" w:pos="6480"/>
        </w:tabs>
        <w:ind w:left="6480" w:hanging="360"/>
      </w:pPr>
      <w:rPr>
        <w:rFonts w:ascii="Wingdings" w:hAnsi="Wingdings" w:hint="default"/>
      </w:rPr>
    </w:lvl>
  </w:abstractNum>
  <w:abstractNum w:abstractNumId="45">
    <w:nsid w:val="7C0E67A7"/>
    <w:multiLevelType w:val="hybridMultilevel"/>
    <w:tmpl w:val="61880A0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6">
    <w:nsid w:val="7DB026A8"/>
    <w:multiLevelType w:val="hybridMultilevel"/>
    <w:tmpl w:val="85429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7F9E2301"/>
    <w:multiLevelType w:val="hybridMultilevel"/>
    <w:tmpl w:val="144C2482"/>
    <w:lvl w:ilvl="0" w:tplc="EDD00C38">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7"/>
  </w:num>
  <w:num w:numId="2">
    <w:abstractNumId w:val="14"/>
  </w:num>
  <w:num w:numId="3">
    <w:abstractNumId w:val="9"/>
  </w:num>
  <w:num w:numId="4">
    <w:abstractNumId w:val="0"/>
  </w:num>
  <w:num w:numId="5">
    <w:abstractNumId w:val="6"/>
  </w:num>
  <w:num w:numId="6">
    <w:abstractNumId w:val="15"/>
  </w:num>
  <w:num w:numId="7">
    <w:abstractNumId w:val="2"/>
  </w:num>
  <w:num w:numId="8">
    <w:abstractNumId w:val="13"/>
  </w:num>
  <w:num w:numId="9">
    <w:abstractNumId w:val="10"/>
  </w:num>
  <w:num w:numId="10">
    <w:abstractNumId w:val="16"/>
  </w:num>
  <w:num w:numId="11">
    <w:abstractNumId w:val="1"/>
  </w:num>
  <w:num w:numId="12">
    <w:abstractNumId w:val="11"/>
  </w:num>
  <w:num w:numId="13">
    <w:abstractNumId w:val="4"/>
  </w:num>
  <w:num w:numId="14">
    <w:abstractNumId w:val="8"/>
  </w:num>
  <w:num w:numId="15">
    <w:abstractNumId w:val="3"/>
  </w:num>
  <w:num w:numId="16">
    <w:abstractNumId w:val="19"/>
  </w:num>
  <w:num w:numId="17">
    <w:abstractNumId w:val="12"/>
  </w:num>
  <w:num w:numId="18">
    <w:abstractNumId w:val="42"/>
  </w:num>
  <w:num w:numId="19">
    <w:abstractNumId w:val="32"/>
  </w:num>
  <w:num w:numId="20">
    <w:abstractNumId w:val="5"/>
  </w:num>
  <w:num w:numId="21">
    <w:abstractNumId w:val="38"/>
  </w:num>
  <w:num w:numId="22">
    <w:abstractNumId w:val="25"/>
  </w:num>
  <w:num w:numId="23">
    <w:abstractNumId w:val="18"/>
  </w:num>
  <w:num w:numId="24">
    <w:abstractNumId w:val="42"/>
  </w:num>
  <w:num w:numId="25">
    <w:abstractNumId w:val="39"/>
  </w:num>
  <w:num w:numId="26">
    <w:abstractNumId w:val="40"/>
  </w:num>
  <w:num w:numId="27">
    <w:abstractNumId w:val="24"/>
  </w:num>
  <w:num w:numId="28">
    <w:abstractNumId w:val="20"/>
  </w:num>
  <w:num w:numId="29">
    <w:abstractNumId w:val="45"/>
  </w:num>
  <w:num w:numId="30">
    <w:abstractNumId w:val="21"/>
  </w:num>
  <w:num w:numId="31">
    <w:abstractNumId w:val="28"/>
  </w:num>
  <w:num w:numId="32">
    <w:abstractNumId w:val="44"/>
  </w:num>
  <w:num w:numId="33">
    <w:abstractNumId w:val="27"/>
  </w:num>
  <w:num w:numId="34">
    <w:abstractNumId w:val="42"/>
  </w:num>
  <w:num w:numId="35">
    <w:abstractNumId w:val="36"/>
  </w:num>
  <w:num w:numId="36">
    <w:abstractNumId w:val="46"/>
  </w:num>
  <w:num w:numId="37">
    <w:abstractNumId w:val="33"/>
  </w:num>
  <w:num w:numId="38">
    <w:abstractNumId w:val="37"/>
  </w:num>
  <w:num w:numId="39">
    <w:abstractNumId w:val="35"/>
  </w:num>
  <w:num w:numId="40">
    <w:abstractNumId w:val="34"/>
  </w:num>
  <w:num w:numId="41">
    <w:abstractNumId w:val="23"/>
  </w:num>
  <w:num w:numId="42">
    <w:abstractNumId w:val="43"/>
  </w:num>
  <w:num w:numId="43">
    <w:abstractNumId w:val="30"/>
  </w:num>
  <w:num w:numId="44">
    <w:abstractNumId w:val="26"/>
  </w:num>
  <w:num w:numId="45">
    <w:abstractNumId w:val="22"/>
  </w:num>
  <w:num w:numId="46">
    <w:abstractNumId w:val="31"/>
  </w:num>
  <w:num w:numId="47">
    <w:abstractNumId w:val="17"/>
  </w:num>
  <w:num w:numId="48">
    <w:abstractNumId w:val="47"/>
  </w:num>
  <w:num w:numId="49">
    <w:abstractNumId w:val="29"/>
  </w:num>
  <w:num w:numId="50">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CE"/>
    <w:rsid w:val="000035FD"/>
    <w:rsid w:val="00004435"/>
    <w:rsid w:val="0001182B"/>
    <w:rsid w:val="00014FAC"/>
    <w:rsid w:val="00032308"/>
    <w:rsid w:val="00034DD9"/>
    <w:rsid w:val="000431BD"/>
    <w:rsid w:val="00057B71"/>
    <w:rsid w:val="00066731"/>
    <w:rsid w:val="00072881"/>
    <w:rsid w:val="00080758"/>
    <w:rsid w:val="00084FC0"/>
    <w:rsid w:val="000927DF"/>
    <w:rsid w:val="000A0C90"/>
    <w:rsid w:val="000A229D"/>
    <w:rsid w:val="000B5060"/>
    <w:rsid w:val="000B7147"/>
    <w:rsid w:val="000D1C0B"/>
    <w:rsid w:val="000D2ABB"/>
    <w:rsid w:val="000E41E9"/>
    <w:rsid w:val="000F33D8"/>
    <w:rsid w:val="000F7896"/>
    <w:rsid w:val="001016F0"/>
    <w:rsid w:val="00121D49"/>
    <w:rsid w:val="001304F1"/>
    <w:rsid w:val="001346E2"/>
    <w:rsid w:val="00135E70"/>
    <w:rsid w:val="001414C2"/>
    <w:rsid w:val="00143EE0"/>
    <w:rsid w:val="001455DE"/>
    <w:rsid w:val="00147783"/>
    <w:rsid w:val="00151ED0"/>
    <w:rsid w:val="0015678D"/>
    <w:rsid w:val="00160E1F"/>
    <w:rsid w:val="00167E03"/>
    <w:rsid w:val="0018351D"/>
    <w:rsid w:val="00183E5C"/>
    <w:rsid w:val="00186228"/>
    <w:rsid w:val="001872A3"/>
    <w:rsid w:val="00193583"/>
    <w:rsid w:val="001B2715"/>
    <w:rsid w:val="001C0ABC"/>
    <w:rsid w:val="001C2F59"/>
    <w:rsid w:val="001D216C"/>
    <w:rsid w:val="001D7F8F"/>
    <w:rsid w:val="001F1D63"/>
    <w:rsid w:val="001F395B"/>
    <w:rsid w:val="001F4DF0"/>
    <w:rsid w:val="00210A10"/>
    <w:rsid w:val="00210BB3"/>
    <w:rsid w:val="0021100B"/>
    <w:rsid w:val="002118CD"/>
    <w:rsid w:val="002119CC"/>
    <w:rsid w:val="0022054F"/>
    <w:rsid w:val="00221E2A"/>
    <w:rsid w:val="002224BD"/>
    <w:rsid w:val="00226C23"/>
    <w:rsid w:val="00227D00"/>
    <w:rsid w:val="00230546"/>
    <w:rsid w:val="00230FCF"/>
    <w:rsid w:val="00231F21"/>
    <w:rsid w:val="00233C46"/>
    <w:rsid w:val="00235194"/>
    <w:rsid w:val="002358F5"/>
    <w:rsid w:val="00243FD9"/>
    <w:rsid w:val="0024769F"/>
    <w:rsid w:val="0025486F"/>
    <w:rsid w:val="00261BD4"/>
    <w:rsid w:val="00262C40"/>
    <w:rsid w:val="00280F69"/>
    <w:rsid w:val="00293C25"/>
    <w:rsid w:val="00293C9F"/>
    <w:rsid w:val="00297205"/>
    <w:rsid w:val="002A2CEF"/>
    <w:rsid w:val="002A3497"/>
    <w:rsid w:val="002B5BDD"/>
    <w:rsid w:val="002C5EB9"/>
    <w:rsid w:val="002C7779"/>
    <w:rsid w:val="002E29EF"/>
    <w:rsid w:val="002E3D14"/>
    <w:rsid w:val="002F0EE5"/>
    <w:rsid w:val="002F59AE"/>
    <w:rsid w:val="00302BF7"/>
    <w:rsid w:val="00324BF6"/>
    <w:rsid w:val="00325370"/>
    <w:rsid w:val="00326F1B"/>
    <w:rsid w:val="00337635"/>
    <w:rsid w:val="003409A0"/>
    <w:rsid w:val="00341A0C"/>
    <w:rsid w:val="00350BB0"/>
    <w:rsid w:val="00354247"/>
    <w:rsid w:val="00354826"/>
    <w:rsid w:val="0036091D"/>
    <w:rsid w:val="00365F8A"/>
    <w:rsid w:val="00373BA8"/>
    <w:rsid w:val="00377F97"/>
    <w:rsid w:val="0038105F"/>
    <w:rsid w:val="003849C0"/>
    <w:rsid w:val="003A0E2D"/>
    <w:rsid w:val="003A3543"/>
    <w:rsid w:val="003B2282"/>
    <w:rsid w:val="003B448E"/>
    <w:rsid w:val="003D0721"/>
    <w:rsid w:val="003D1CAD"/>
    <w:rsid w:val="003D4434"/>
    <w:rsid w:val="003D79F7"/>
    <w:rsid w:val="003E19FB"/>
    <w:rsid w:val="003F2200"/>
    <w:rsid w:val="003F558C"/>
    <w:rsid w:val="00406619"/>
    <w:rsid w:val="0042628C"/>
    <w:rsid w:val="00435A47"/>
    <w:rsid w:val="00437118"/>
    <w:rsid w:val="00441675"/>
    <w:rsid w:val="00447215"/>
    <w:rsid w:val="00452826"/>
    <w:rsid w:val="00454D20"/>
    <w:rsid w:val="00457A1E"/>
    <w:rsid w:val="00462B44"/>
    <w:rsid w:val="00463AEC"/>
    <w:rsid w:val="00480960"/>
    <w:rsid w:val="004827A9"/>
    <w:rsid w:val="00483D92"/>
    <w:rsid w:val="0048422E"/>
    <w:rsid w:val="0049286D"/>
    <w:rsid w:val="004A0182"/>
    <w:rsid w:val="004A14EC"/>
    <w:rsid w:val="004A4086"/>
    <w:rsid w:val="004B20A2"/>
    <w:rsid w:val="004B55D2"/>
    <w:rsid w:val="004C2340"/>
    <w:rsid w:val="004C3AC8"/>
    <w:rsid w:val="004C50B7"/>
    <w:rsid w:val="004D0E2C"/>
    <w:rsid w:val="004D5622"/>
    <w:rsid w:val="004E29E1"/>
    <w:rsid w:val="004E58D9"/>
    <w:rsid w:val="004F73E8"/>
    <w:rsid w:val="005043ED"/>
    <w:rsid w:val="00505B8A"/>
    <w:rsid w:val="00505F63"/>
    <w:rsid w:val="00510A91"/>
    <w:rsid w:val="0051203D"/>
    <w:rsid w:val="00512C4D"/>
    <w:rsid w:val="005139E5"/>
    <w:rsid w:val="005214C2"/>
    <w:rsid w:val="00522B5D"/>
    <w:rsid w:val="0052632D"/>
    <w:rsid w:val="00527DB4"/>
    <w:rsid w:val="00531750"/>
    <w:rsid w:val="00555922"/>
    <w:rsid w:val="00563440"/>
    <w:rsid w:val="00564002"/>
    <w:rsid w:val="00573F0F"/>
    <w:rsid w:val="00583E00"/>
    <w:rsid w:val="005A3ED8"/>
    <w:rsid w:val="005A5ADA"/>
    <w:rsid w:val="005B51DF"/>
    <w:rsid w:val="005C1FD9"/>
    <w:rsid w:val="005C2BE6"/>
    <w:rsid w:val="005C79D3"/>
    <w:rsid w:val="005D65AB"/>
    <w:rsid w:val="005E4A7E"/>
    <w:rsid w:val="005E6905"/>
    <w:rsid w:val="005E7A7D"/>
    <w:rsid w:val="005F1195"/>
    <w:rsid w:val="005F6026"/>
    <w:rsid w:val="005F7F2D"/>
    <w:rsid w:val="00612424"/>
    <w:rsid w:val="00613390"/>
    <w:rsid w:val="00613918"/>
    <w:rsid w:val="0061582E"/>
    <w:rsid w:val="00641146"/>
    <w:rsid w:val="00651B46"/>
    <w:rsid w:val="00652215"/>
    <w:rsid w:val="00656BFE"/>
    <w:rsid w:val="00662BBF"/>
    <w:rsid w:val="00675BDA"/>
    <w:rsid w:val="006821F4"/>
    <w:rsid w:val="00692A3D"/>
    <w:rsid w:val="00693E6A"/>
    <w:rsid w:val="006B1AE6"/>
    <w:rsid w:val="006B3DE0"/>
    <w:rsid w:val="006C060D"/>
    <w:rsid w:val="006C1C75"/>
    <w:rsid w:val="006C71A9"/>
    <w:rsid w:val="006D3438"/>
    <w:rsid w:val="006D50AB"/>
    <w:rsid w:val="006E50AB"/>
    <w:rsid w:val="006F3308"/>
    <w:rsid w:val="006F5EE4"/>
    <w:rsid w:val="007159C2"/>
    <w:rsid w:val="00715A3B"/>
    <w:rsid w:val="00721E58"/>
    <w:rsid w:val="007325FD"/>
    <w:rsid w:val="007461A1"/>
    <w:rsid w:val="007637CB"/>
    <w:rsid w:val="0076695E"/>
    <w:rsid w:val="00767714"/>
    <w:rsid w:val="00767B9C"/>
    <w:rsid w:val="007811DC"/>
    <w:rsid w:val="007A77A3"/>
    <w:rsid w:val="007B2E36"/>
    <w:rsid w:val="007C5365"/>
    <w:rsid w:val="007C7C59"/>
    <w:rsid w:val="007D1C27"/>
    <w:rsid w:val="007E324C"/>
    <w:rsid w:val="00810596"/>
    <w:rsid w:val="00811512"/>
    <w:rsid w:val="008146B7"/>
    <w:rsid w:val="00814715"/>
    <w:rsid w:val="00835460"/>
    <w:rsid w:val="008366FA"/>
    <w:rsid w:val="008369A3"/>
    <w:rsid w:val="0084218A"/>
    <w:rsid w:val="00847010"/>
    <w:rsid w:val="008473E7"/>
    <w:rsid w:val="00854494"/>
    <w:rsid w:val="008604B4"/>
    <w:rsid w:val="00860F8D"/>
    <w:rsid w:val="00865BA8"/>
    <w:rsid w:val="00883215"/>
    <w:rsid w:val="0088672D"/>
    <w:rsid w:val="008A2D32"/>
    <w:rsid w:val="008A2EC5"/>
    <w:rsid w:val="008A34AA"/>
    <w:rsid w:val="008C7141"/>
    <w:rsid w:val="008E016B"/>
    <w:rsid w:val="008F3536"/>
    <w:rsid w:val="0091057C"/>
    <w:rsid w:val="009144C0"/>
    <w:rsid w:val="00920401"/>
    <w:rsid w:val="00926C4E"/>
    <w:rsid w:val="00945B1A"/>
    <w:rsid w:val="00946A0A"/>
    <w:rsid w:val="00951200"/>
    <w:rsid w:val="009558C6"/>
    <w:rsid w:val="009653B3"/>
    <w:rsid w:val="009720E6"/>
    <w:rsid w:val="009721E1"/>
    <w:rsid w:val="0097639D"/>
    <w:rsid w:val="009773AE"/>
    <w:rsid w:val="00987AE1"/>
    <w:rsid w:val="009910E4"/>
    <w:rsid w:val="009959F1"/>
    <w:rsid w:val="009A1B86"/>
    <w:rsid w:val="009A5B9B"/>
    <w:rsid w:val="009B1614"/>
    <w:rsid w:val="009B5EF3"/>
    <w:rsid w:val="009C0A19"/>
    <w:rsid w:val="009C1C18"/>
    <w:rsid w:val="009C5875"/>
    <w:rsid w:val="009C6AFA"/>
    <w:rsid w:val="009D35F3"/>
    <w:rsid w:val="009D5F53"/>
    <w:rsid w:val="009D7EBE"/>
    <w:rsid w:val="009F0EBD"/>
    <w:rsid w:val="009F244C"/>
    <w:rsid w:val="009F7250"/>
    <w:rsid w:val="009F777A"/>
    <w:rsid w:val="00A068CE"/>
    <w:rsid w:val="00A1092D"/>
    <w:rsid w:val="00A26B77"/>
    <w:rsid w:val="00A30E39"/>
    <w:rsid w:val="00A45519"/>
    <w:rsid w:val="00A470BC"/>
    <w:rsid w:val="00A618B7"/>
    <w:rsid w:val="00A63B9B"/>
    <w:rsid w:val="00A67BE1"/>
    <w:rsid w:val="00A74A94"/>
    <w:rsid w:val="00A879F6"/>
    <w:rsid w:val="00A87A03"/>
    <w:rsid w:val="00A93EBC"/>
    <w:rsid w:val="00AA536A"/>
    <w:rsid w:val="00AB283C"/>
    <w:rsid w:val="00AB29FD"/>
    <w:rsid w:val="00AB2F73"/>
    <w:rsid w:val="00AB39AC"/>
    <w:rsid w:val="00AC708F"/>
    <w:rsid w:val="00AE0B94"/>
    <w:rsid w:val="00AF2857"/>
    <w:rsid w:val="00AF319C"/>
    <w:rsid w:val="00AF7987"/>
    <w:rsid w:val="00AF7F7D"/>
    <w:rsid w:val="00B05E9C"/>
    <w:rsid w:val="00B10541"/>
    <w:rsid w:val="00B16895"/>
    <w:rsid w:val="00B16EFE"/>
    <w:rsid w:val="00B2289F"/>
    <w:rsid w:val="00B25B44"/>
    <w:rsid w:val="00B30E4E"/>
    <w:rsid w:val="00B320E0"/>
    <w:rsid w:val="00B34378"/>
    <w:rsid w:val="00B34514"/>
    <w:rsid w:val="00B60081"/>
    <w:rsid w:val="00B63564"/>
    <w:rsid w:val="00B65E89"/>
    <w:rsid w:val="00B677A6"/>
    <w:rsid w:val="00B74D2D"/>
    <w:rsid w:val="00B75F32"/>
    <w:rsid w:val="00BA001C"/>
    <w:rsid w:val="00BA0A33"/>
    <w:rsid w:val="00BC4712"/>
    <w:rsid w:val="00BD07CE"/>
    <w:rsid w:val="00BD4FB2"/>
    <w:rsid w:val="00BE0BA3"/>
    <w:rsid w:val="00BE1748"/>
    <w:rsid w:val="00BE2956"/>
    <w:rsid w:val="00C03720"/>
    <w:rsid w:val="00C04F8A"/>
    <w:rsid w:val="00C129DA"/>
    <w:rsid w:val="00C14E3B"/>
    <w:rsid w:val="00C1723E"/>
    <w:rsid w:val="00C268DA"/>
    <w:rsid w:val="00C27E94"/>
    <w:rsid w:val="00C372A3"/>
    <w:rsid w:val="00C37F50"/>
    <w:rsid w:val="00C55479"/>
    <w:rsid w:val="00C621D0"/>
    <w:rsid w:val="00C6652E"/>
    <w:rsid w:val="00C72E2B"/>
    <w:rsid w:val="00C80C97"/>
    <w:rsid w:val="00C921AA"/>
    <w:rsid w:val="00C933E4"/>
    <w:rsid w:val="00C952C4"/>
    <w:rsid w:val="00C957D0"/>
    <w:rsid w:val="00C97CCE"/>
    <w:rsid w:val="00CA1F26"/>
    <w:rsid w:val="00CA3043"/>
    <w:rsid w:val="00CA79F9"/>
    <w:rsid w:val="00CB2157"/>
    <w:rsid w:val="00CB5AF8"/>
    <w:rsid w:val="00CB6D6F"/>
    <w:rsid w:val="00CC0A91"/>
    <w:rsid w:val="00CC3D35"/>
    <w:rsid w:val="00CC7985"/>
    <w:rsid w:val="00CD104E"/>
    <w:rsid w:val="00CD3A65"/>
    <w:rsid w:val="00CD7B29"/>
    <w:rsid w:val="00CE46CB"/>
    <w:rsid w:val="00CE66D1"/>
    <w:rsid w:val="00D043F1"/>
    <w:rsid w:val="00D15DEF"/>
    <w:rsid w:val="00D3478E"/>
    <w:rsid w:val="00D42252"/>
    <w:rsid w:val="00D43BFE"/>
    <w:rsid w:val="00D504DE"/>
    <w:rsid w:val="00D5430B"/>
    <w:rsid w:val="00D57423"/>
    <w:rsid w:val="00D600E2"/>
    <w:rsid w:val="00D634C2"/>
    <w:rsid w:val="00D733F3"/>
    <w:rsid w:val="00D814C4"/>
    <w:rsid w:val="00D81C25"/>
    <w:rsid w:val="00D942A6"/>
    <w:rsid w:val="00D97E30"/>
    <w:rsid w:val="00DA0A9B"/>
    <w:rsid w:val="00DA18AD"/>
    <w:rsid w:val="00DA4944"/>
    <w:rsid w:val="00DA4D07"/>
    <w:rsid w:val="00DB6F76"/>
    <w:rsid w:val="00DC322A"/>
    <w:rsid w:val="00DC47CB"/>
    <w:rsid w:val="00DE38B7"/>
    <w:rsid w:val="00DF46C6"/>
    <w:rsid w:val="00DF47FE"/>
    <w:rsid w:val="00E01257"/>
    <w:rsid w:val="00E019EF"/>
    <w:rsid w:val="00E01F32"/>
    <w:rsid w:val="00E030C5"/>
    <w:rsid w:val="00E03B54"/>
    <w:rsid w:val="00E055AB"/>
    <w:rsid w:val="00E320CB"/>
    <w:rsid w:val="00E3259F"/>
    <w:rsid w:val="00E36172"/>
    <w:rsid w:val="00E3728B"/>
    <w:rsid w:val="00E45D09"/>
    <w:rsid w:val="00E472C5"/>
    <w:rsid w:val="00E54826"/>
    <w:rsid w:val="00E57729"/>
    <w:rsid w:val="00E7428A"/>
    <w:rsid w:val="00E749E7"/>
    <w:rsid w:val="00E76F31"/>
    <w:rsid w:val="00E827B6"/>
    <w:rsid w:val="00E848A2"/>
    <w:rsid w:val="00E86791"/>
    <w:rsid w:val="00E92924"/>
    <w:rsid w:val="00E92EB5"/>
    <w:rsid w:val="00EA6100"/>
    <w:rsid w:val="00EB742B"/>
    <w:rsid w:val="00EC4570"/>
    <w:rsid w:val="00EC647A"/>
    <w:rsid w:val="00F05CAA"/>
    <w:rsid w:val="00F10379"/>
    <w:rsid w:val="00F14321"/>
    <w:rsid w:val="00F41215"/>
    <w:rsid w:val="00F445F7"/>
    <w:rsid w:val="00F504D8"/>
    <w:rsid w:val="00F60A13"/>
    <w:rsid w:val="00F61959"/>
    <w:rsid w:val="00F737B9"/>
    <w:rsid w:val="00F73816"/>
    <w:rsid w:val="00F87C2C"/>
    <w:rsid w:val="00F904DC"/>
    <w:rsid w:val="00FA05D4"/>
    <w:rsid w:val="00FA1638"/>
    <w:rsid w:val="00FA37AE"/>
    <w:rsid w:val="00FA4228"/>
    <w:rsid w:val="00FB1B35"/>
    <w:rsid w:val="00FB1FE4"/>
    <w:rsid w:val="00FB33A7"/>
    <w:rsid w:val="00FC76ED"/>
    <w:rsid w:val="00FD760E"/>
    <w:rsid w:val="00FE081C"/>
    <w:rsid w:val="00FF6F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C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rsid w:val="00AC708F"/>
    <w:pPr>
      <w:widowControl w:val="0"/>
      <w:jc w:val="both"/>
    </w:pPr>
    <w:rPr>
      <w:rFonts w:ascii="Times New Roman" w:eastAsia="宋体" w:hAnsi="Times New Roman" w:cs="Times New Roman"/>
      <w:szCs w:val="24"/>
    </w:rPr>
  </w:style>
  <w:style w:type="paragraph" w:styleId="1">
    <w:name w:val="heading 1"/>
    <w:aliases w:val="h1,Level 1 Topic Heading,H1,Section Head,1st level,l1,H11,H12,H13,H14,H15,H16,H17,Heading 0,Head 1,Head 11,Head 12,Head 111,Head 13,Head 112,Head 14,Head 113,Head 15,Head 114,Head 16,Head 115,Head 17,Head 116,Head 18,Head 117,Head 19,Head 118,章节,1."/>
    <w:basedOn w:val="af9"/>
    <w:next w:val="af9"/>
    <w:link w:val="1Char"/>
    <w:qFormat/>
    <w:rsid w:val="005A3ED8"/>
    <w:pPr>
      <w:keepNext/>
      <w:keepLines/>
      <w:numPr>
        <w:numId w:val="18"/>
      </w:numPr>
      <w:spacing w:before="340" w:after="330" w:line="360" w:lineRule="auto"/>
      <w:outlineLvl w:val="0"/>
    </w:pPr>
    <w:rPr>
      <w:rFonts w:ascii="黑体" w:eastAsia="黑体" w:hAnsi="黑体"/>
      <w:b/>
      <w:kern w:val="44"/>
      <w:sz w:val="28"/>
      <w:szCs w:val="28"/>
      <w:lang w:val="x-none" w:eastAsia="x-none"/>
    </w:rPr>
  </w:style>
  <w:style w:type="paragraph" w:styleId="2">
    <w:name w:val="heading 2"/>
    <w:aliases w:val="h2,Level 2 Topic Heading,H2,2nd level,Titre2,l2,2,Header 2,Head 2,节标题,一级节名,Level 2 Head,heading 2,sect 1.2,H21,sect 1.21,H22,sect 1.22,H211,sect 1.211,H23,sect 1.23,H212,sect 1.212,Heading 2 Hidden,Heading 2 CCBS,Titre3,Underrubrik1,prop2,HD2,第一层条"/>
    <w:basedOn w:val="af9"/>
    <w:next w:val="af9"/>
    <w:link w:val="2Char1"/>
    <w:qFormat/>
    <w:rsid w:val="005A3ED8"/>
    <w:pPr>
      <w:keepNext/>
      <w:keepLines/>
      <w:numPr>
        <w:ilvl w:val="1"/>
        <w:numId w:val="18"/>
      </w:numPr>
      <w:tabs>
        <w:tab w:val="left" w:pos="576"/>
      </w:tabs>
      <w:spacing w:before="260" w:after="260" w:line="360" w:lineRule="auto"/>
      <w:outlineLvl w:val="1"/>
    </w:pPr>
    <w:rPr>
      <w:rFonts w:ascii="黑体" w:eastAsia="黑体" w:hAnsi="黑体"/>
      <w:b/>
      <w:sz w:val="24"/>
      <w:lang w:val="x-none"/>
    </w:rPr>
  </w:style>
  <w:style w:type="paragraph" w:styleId="3">
    <w:name w:val="heading 3"/>
    <w:aliases w:val="h3,3rd level,H3,3,Head 3,level_3,PIM 3,Level 3 Head,Heading 3 - old,二级节名,l3,heading 3,Bold Head,bh,sect1.2.3,sect1.2.31,sect1.2.32,sect1.2.311,sect1.2.33,sect1.2.312,list 3,Heading Three,titre 1.1.1,CT,prop3,3heading,Heading 31,1.1.1 Heading 3,小标题中"/>
    <w:basedOn w:val="af9"/>
    <w:next w:val="af9"/>
    <w:link w:val="3Char"/>
    <w:qFormat/>
    <w:rsid w:val="005A3ED8"/>
    <w:pPr>
      <w:keepNext/>
      <w:keepLines/>
      <w:numPr>
        <w:ilvl w:val="2"/>
        <w:numId w:val="18"/>
      </w:numPr>
      <w:spacing w:before="260" w:after="260" w:line="360" w:lineRule="auto"/>
      <w:outlineLvl w:val="2"/>
    </w:pPr>
    <w:rPr>
      <w:rFonts w:ascii="黑体" w:eastAsia="黑体" w:hAnsi="黑体"/>
      <w:b/>
      <w:bCs/>
      <w:szCs w:val="21"/>
      <w:lang w:val="x-none" w:eastAsia="x-none"/>
    </w:rPr>
  </w:style>
  <w:style w:type="paragraph" w:styleId="4">
    <w:name w:val="heading 4"/>
    <w:aliases w:val="H4,bullet,bl,bb,PIM 4,4,I4,h4,l4,list 4,mh1l,Module heading 1 large (18 points),Head 4,section 1.1.1.1,4th level,a.,L4,sect 1.2.3.4,Ref Heading 1,rh1,sect 1.2.3.41,Ref Heading 11,rh11,sect 1.2.3.42,Ref Heading 12,rh12,sect 1.2.3.411,三级,第三层条,bullet1"/>
    <w:basedOn w:val="3"/>
    <w:next w:val="af9"/>
    <w:link w:val="4Char"/>
    <w:qFormat/>
    <w:rsid w:val="005A3ED8"/>
    <w:pPr>
      <w:numPr>
        <w:ilvl w:val="3"/>
      </w:numPr>
      <w:outlineLvl w:val="3"/>
    </w:pPr>
  </w:style>
  <w:style w:type="paragraph" w:styleId="5">
    <w:name w:val="heading 5"/>
    <w:aliases w:val="H5,口,口1,口2,h5,Level 3 - i,PIM 5,heading 5,dash,ds,dd,l5,hm,module heading,Block Label,口2 Char,H5 Char,dash Char,ds Char,dd Char,PIM 5 Char,h5 Char,l5 Char,hm Char,module heading Char,口 Char,口1 Char,Head2,dash1,ds1,dd1,dash2,ds2,dd2,dash3,第四层条,5"/>
    <w:basedOn w:val="af9"/>
    <w:next w:val="af9"/>
    <w:link w:val="5Char"/>
    <w:qFormat/>
    <w:rsid w:val="00AC708F"/>
    <w:pPr>
      <w:keepNext/>
      <w:keepLines/>
      <w:tabs>
        <w:tab w:val="left" w:pos="1008"/>
      </w:tabs>
      <w:spacing w:before="280" w:after="290" w:line="372" w:lineRule="auto"/>
      <w:ind w:left="1008" w:hanging="1008"/>
      <w:outlineLvl w:val="4"/>
    </w:pPr>
    <w:rPr>
      <w:rFonts w:eastAsia="黑体"/>
      <w:b/>
      <w:bCs/>
      <w:sz w:val="28"/>
      <w:szCs w:val="28"/>
      <w:lang w:val="x-none" w:eastAsia="x-none"/>
    </w:rPr>
  </w:style>
  <w:style w:type="paragraph" w:styleId="6">
    <w:name w:val="heading 6"/>
    <w:aliases w:val="L6,H6,PIM 6,Bullet list,BOD 4,正文六级标题,标题 6(ALT+6),第五层条,h6,l6,hsm,submodule heading,heading 6,Heading6,Third Subheading,Bullet (Single Lines),Legal Level 1.,1.1.1.1.1.1,标题七3,6,DO NOT USE_h6,Figure label,cnp,Caption number (page-wide),list 6,h61,rh3"/>
    <w:basedOn w:val="af9"/>
    <w:next w:val="af9"/>
    <w:link w:val="6Char"/>
    <w:qFormat/>
    <w:rsid w:val="00AC708F"/>
    <w:pPr>
      <w:keepNext/>
      <w:keepLines/>
      <w:tabs>
        <w:tab w:val="left" w:pos="1152"/>
      </w:tabs>
      <w:spacing w:before="240" w:after="64" w:line="317" w:lineRule="auto"/>
      <w:ind w:left="1152" w:hanging="1152"/>
      <w:outlineLvl w:val="5"/>
    </w:pPr>
    <w:rPr>
      <w:rFonts w:eastAsia="黑体"/>
      <w:b/>
      <w:bCs/>
      <w:sz w:val="24"/>
      <w:lang w:val="x-none" w:eastAsia="x-none"/>
    </w:rPr>
  </w:style>
  <w:style w:type="paragraph" w:styleId="7">
    <w:name w:val="heading 7"/>
    <w:aliases w:val="H7,Legal Level 1.1.,PIM 7,L7,h7,项标题(1),正文七级标题,letter list,标题 7-中海油,不用,H TIMES1,1.1.1.1.1.1.1标题 7,1.标题 6,Level 1.1,ExhibitTitle,Objective,heading7,req3,st,Para no numbering,SDL title,heading 7,lettered list,DO NOT USE,（1）,sdf,Sequential list (1"/>
    <w:basedOn w:val="af9"/>
    <w:next w:val="af9"/>
    <w:link w:val="7Char"/>
    <w:qFormat/>
    <w:rsid w:val="00AC708F"/>
    <w:pPr>
      <w:keepNext/>
      <w:keepLines/>
      <w:tabs>
        <w:tab w:val="left" w:pos="1296"/>
      </w:tabs>
      <w:spacing w:before="240" w:after="64" w:line="317" w:lineRule="auto"/>
      <w:ind w:left="1296" w:hanging="1296"/>
      <w:outlineLvl w:val="6"/>
    </w:pPr>
    <w:rPr>
      <w:rFonts w:eastAsia="黑体"/>
      <w:b/>
      <w:bCs/>
      <w:lang w:val="x-none" w:eastAsia="x-none"/>
    </w:rPr>
  </w:style>
  <w:style w:type="paragraph" w:styleId="8">
    <w:name w:val="heading 8"/>
    <w:aliases w:val="H8,h8,Legal Level 1.1.1.,正文八级标题,FigureTitle,Condition,requirement,req2,req,figure title,heading 8,hd8,注意框体,标题 8-中海油,不用8,Appendix1,8 DO NOT USE,（A）,ctp,Caption text (page-wide),Center Bold,ITT t8,PA Appendix Minor,Center Bold1,Center Bold2,tt1"/>
    <w:basedOn w:val="af9"/>
    <w:next w:val="af9"/>
    <w:link w:val="8Char"/>
    <w:qFormat/>
    <w:rsid w:val="00AC708F"/>
    <w:pPr>
      <w:keepNext/>
      <w:keepLines/>
      <w:tabs>
        <w:tab w:val="left" w:pos="1440"/>
      </w:tabs>
      <w:spacing w:before="240" w:after="64" w:line="317" w:lineRule="auto"/>
      <w:ind w:left="1440" w:hanging="1440"/>
      <w:outlineLvl w:val="7"/>
    </w:pPr>
    <w:rPr>
      <w:b/>
      <w:sz w:val="24"/>
      <w:lang w:val="x-none" w:eastAsia="x-none"/>
    </w:rPr>
  </w:style>
  <w:style w:type="paragraph" w:styleId="9">
    <w:name w:val="heading 9"/>
    <w:aliases w:val="H9,PIM 9,h9,App Heading,三级标题,Legal Level 1.1.1.1.,正文九级标题,TableTitle,Cond'l Reqt.,rb,req bullet,req1,tt,table title,TableText,Table Title,heading 9,l9,不用9,huh,Figure,Level (a),ft,Titre 10,Appendix,Code eg's, progress, progress1, progress2,ft1"/>
    <w:basedOn w:val="af9"/>
    <w:next w:val="af9"/>
    <w:link w:val="9Char"/>
    <w:qFormat/>
    <w:rsid w:val="00AC708F"/>
    <w:pPr>
      <w:keepNext/>
      <w:keepLines/>
      <w:tabs>
        <w:tab w:val="left" w:pos="1584"/>
      </w:tabs>
      <w:spacing w:before="240" w:after="64" w:line="317" w:lineRule="auto"/>
      <w:ind w:left="1584" w:hanging="1584"/>
      <w:outlineLvl w:val="8"/>
    </w:pPr>
    <w:rPr>
      <w:b/>
      <w:sz w:val="24"/>
      <w:szCs w:val="21"/>
      <w:lang w:val="x-none" w:eastAsia="x-none"/>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header"/>
    <w:basedOn w:val="af9"/>
    <w:link w:val="Char1"/>
    <w:unhideWhenUsed/>
    <w:rsid w:val="00AC708F"/>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fa"/>
    <w:link w:val="afd"/>
    <w:uiPriority w:val="99"/>
    <w:rsid w:val="00AC708F"/>
    <w:rPr>
      <w:sz w:val="18"/>
      <w:szCs w:val="18"/>
    </w:rPr>
  </w:style>
  <w:style w:type="paragraph" w:styleId="afe">
    <w:name w:val="footer"/>
    <w:basedOn w:val="af9"/>
    <w:link w:val="Char10"/>
    <w:unhideWhenUsed/>
    <w:rsid w:val="00AC708F"/>
    <w:pPr>
      <w:tabs>
        <w:tab w:val="center" w:pos="4153"/>
        <w:tab w:val="right" w:pos="8306"/>
      </w:tabs>
      <w:snapToGrid w:val="0"/>
      <w:jc w:val="left"/>
    </w:pPr>
    <w:rPr>
      <w:sz w:val="18"/>
      <w:szCs w:val="18"/>
    </w:rPr>
  </w:style>
  <w:style w:type="character" w:customStyle="1" w:styleId="Char10">
    <w:name w:val="页脚 Char1"/>
    <w:basedOn w:val="afa"/>
    <w:link w:val="afe"/>
    <w:uiPriority w:val="99"/>
    <w:rsid w:val="00AC708F"/>
    <w:rPr>
      <w:sz w:val="18"/>
      <w:szCs w:val="18"/>
    </w:rPr>
  </w:style>
  <w:style w:type="character" w:customStyle="1" w:styleId="10">
    <w:name w:val="标题 1 字符"/>
    <w:basedOn w:val="afa"/>
    <w:uiPriority w:val="9"/>
    <w:rsid w:val="00AC708F"/>
    <w:rPr>
      <w:rFonts w:ascii="Times New Roman" w:eastAsia="宋体" w:hAnsi="Times New Roman" w:cs="Times New Roman"/>
      <w:b/>
      <w:bCs/>
      <w:kern w:val="44"/>
      <w:sz w:val="44"/>
      <w:szCs w:val="44"/>
    </w:rPr>
  </w:style>
  <w:style w:type="character" w:customStyle="1" w:styleId="20">
    <w:name w:val="标题 2 字符"/>
    <w:basedOn w:val="afa"/>
    <w:uiPriority w:val="9"/>
    <w:semiHidden/>
    <w:rsid w:val="00AC708F"/>
    <w:rPr>
      <w:rFonts w:asciiTheme="majorHAnsi" w:eastAsiaTheme="majorEastAsia" w:hAnsiTheme="majorHAnsi" w:cstheme="majorBidi"/>
      <w:b/>
      <w:bCs/>
      <w:sz w:val="32"/>
      <w:szCs w:val="32"/>
    </w:rPr>
  </w:style>
  <w:style w:type="character" w:customStyle="1" w:styleId="30">
    <w:name w:val="标题 3 字符"/>
    <w:basedOn w:val="afa"/>
    <w:uiPriority w:val="9"/>
    <w:semiHidden/>
    <w:rsid w:val="00AC708F"/>
    <w:rPr>
      <w:rFonts w:ascii="Times New Roman" w:eastAsia="宋体" w:hAnsi="Times New Roman" w:cs="Times New Roman"/>
      <w:b/>
      <w:bCs/>
      <w:sz w:val="32"/>
      <w:szCs w:val="32"/>
    </w:rPr>
  </w:style>
  <w:style w:type="character" w:customStyle="1" w:styleId="40">
    <w:name w:val="标题 4 字符"/>
    <w:basedOn w:val="afa"/>
    <w:uiPriority w:val="9"/>
    <w:semiHidden/>
    <w:rsid w:val="00AC708F"/>
    <w:rPr>
      <w:rFonts w:asciiTheme="majorHAnsi" w:eastAsiaTheme="majorEastAsia" w:hAnsiTheme="majorHAnsi" w:cstheme="majorBidi"/>
      <w:b/>
      <w:bCs/>
      <w:sz w:val="28"/>
      <w:szCs w:val="28"/>
    </w:rPr>
  </w:style>
  <w:style w:type="character" w:customStyle="1" w:styleId="50">
    <w:name w:val="标题 5 字符"/>
    <w:basedOn w:val="afa"/>
    <w:uiPriority w:val="9"/>
    <w:semiHidden/>
    <w:rsid w:val="00AC708F"/>
    <w:rPr>
      <w:rFonts w:ascii="Times New Roman" w:eastAsia="宋体" w:hAnsi="Times New Roman" w:cs="Times New Roman"/>
      <w:b/>
      <w:bCs/>
      <w:sz w:val="28"/>
      <w:szCs w:val="28"/>
    </w:rPr>
  </w:style>
  <w:style w:type="character" w:customStyle="1" w:styleId="60">
    <w:name w:val="标题 6 字符"/>
    <w:basedOn w:val="afa"/>
    <w:uiPriority w:val="9"/>
    <w:semiHidden/>
    <w:rsid w:val="00AC708F"/>
    <w:rPr>
      <w:rFonts w:asciiTheme="majorHAnsi" w:eastAsiaTheme="majorEastAsia" w:hAnsiTheme="majorHAnsi" w:cstheme="majorBidi"/>
      <w:b/>
      <w:bCs/>
      <w:sz w:val="24"/>
      <w:szCs w:val="24"/>
    </w:rPr>
  </w:style>
  <w:style w:type="character" w:customStyle="1" w:styleId="70">
    <w:name w:val="标题 7 字符"/>
    <w:basedOn w:val="afa"/>
    <w:uiPriority w:val="9"/>
    <w:semiHidden/>
    <w:rsid w:val="00AC708F"/>
    <w:rPr>
      <w:rFonts w:ascii="Times New Roman" w:eastAsia="宋体" w:hAnsi="Times New Roman" w:cs="Times New Roman"/>
      <w:b/>
      <w:bCs/>
      <w:sz w:val="24"/>
      <w:szCs w:val="24"/>
    </w:rPr>
  </w:style>
  <w:style w:type="character" w:customStyle="1" w:styleId="80">
    <w:name w:val="标题 8 字符"/>
    <w:basedOn w:val="afa"/>
    <w:uiPriority w:val="9"/>
    <w:semiHidden/>
    <w:rsid w:val="00AC708F"/>
    <w:rPr>
      <w:rFonts w:asciiTheme="majorHAnsi" w:eastAsiaTheme="majorEastAsia" w:hAnsiTheme="majorHAnsi" w:cstheme="majorBidi"/>
      <w:sz w:val="24"/>
      <w:szCs w:val="24"/>
    </w:rPr>
  </w:style>
  <w:style w:type="character" w:customStyle="1" w:styleId="90">
    <w:name w:val="标题 9 字符"/>
    <w:basedOn w:val="afa"/>
    <w:uiPriority w:val="9"/>
    <w:semiHidden/>
    <w:rsid w:val="00AC708F"/>
    <w:rPr>
      <w:rFonts w:asciiTheme="majorHAnsi" w:eastAsiaTheme="majorEastAsia" w:hAnsiTheme="majorHAnsi" w:cstheme="majorBidi"/>
      <w:szCs w:val="21"/>
    </w:rPr>
  </w:style>
  <w:style w:type="character" w:customStyle="1" w:styleId="Char">
    <w:name w:val="无间隔 Char"/>
    <w:link w:val="aff"/>
    <w:rsid w:val="00AC708F"/>
    <w:rPr>
      <w:rFonts w:ascii="Calibri" w:hAnsi="Calibri"/>
      <w:sz w:val="22"/>
    </w:rPr>
  </w:style>
  <w:style w:type="character" w:customStyle="1" w:styleId="Char0">
    <w:name w:val="正文首行缩进 Char"/>
    <w:link w:val="aff0"/>
    <w:rsid w:val="00AC708F"/>
    <w:rPr>
      <w:color w:val="0000FF"/>
      <w:szCs w:val="24"/>
    </w:rPr>
  </w:style>
  <w:style w:type="character" w:customStyle="1" w:styleId="Char2">
    <w:name w:val="批注文字 Char"/>
    <w:rsid w:val="00AC708F"/>
    <w:rPr>
      <w:kern w:val="2"/>
      <w:sz w:val="21"/>
      <w:szCs w:val="24"/>
    </w:rPr>
  </w:style>
  <w:style w:type="character" w:customStyle="1" w:styleId="5Char">
    <w:name w:val="标题 5 Char"/>
    <w:aliases w:val="H5 Char1,口 Char1,口1 Char1,口2 Char1,h5 Char1,Level 3 - i Char,PIM 5 Char1,heading 5 Char,dash Char1,ds Char1,dd Char1,l5 Char1,hm Char1,module heading Char1,Block Label Char,口2 Char Char,H5 Char Char,dash Char Char,ds Char Char,dd Char Char"/>
    <w:link w:val="5"/>
    <w:rsid w:val="00AC708F"/>
    <w:rPr>
      <w:rFonts w:ascii="Times New Roman" w:eastAsia="黑体" w:hAnsi="Times New Roman" w:cs="Times New Roman"/>
      <w:b/>
      <w:bCs/>
      <w:sz w:val="28"/>
      <w:szCs w:val="28"/>
      <w:lang w:val="x-none" w:eastAsia="x-none"/>
    </w:rPr>
  </w:style>
  <w:style w:type="character" w:customStyle="1" w:styleId="Char3">
    <w:name w:val="页脚 Char"/>
    <w:rsid w:val="00AC708F"/>
    <w:rPr>
      <w:kern w:val="2"/>
      <w:sz w:val="18"/>
      <w:szCs w:val="18"/>
    </w:rPr>
  </w:style>
  <w:style w:type="character" w:customStyle="1" w:styleId="6Char">
    <w:name w:val="标题 6 Char"/>
    <w:aliases w:val="L6 Char,H6 Char,PIM 6 Char,Bullet list Char,BOD 4 Char,正文六级标题 Char,标题 6(ALT+6) Char,第五层条 Char,h6 Char,l6 Char,hsm Char,submodule heading Char,heading 6 Char,Heading6 Char,Third Subheading Char,Bullet (Single Lines) Char,Legal Level 1. Char"/>
    <w:link w:val="6"/>
    <w:rsid w:val="00AC708F"/>
    <w:rPr>
      <w:rFonts w:ascii="Times New Roman" w:eastAsia="黑体" w:hAnsi="Times New Roman" w:cs="Times New Roman"/>
      <w:b/>
      <w:bCs/>
      <w:sz w:val="24"/>
      <w:szCs w:val="24"/>
      <w:lang w:val="x-none" w:eastAsia="x-none"/>
    </w:rPr>
  </w:style>
  <w:style w:type="character" w:customStyle="1" w:styleId="Char11">
    <w:name w:val="正文缩进 Char1"/>
    <w:aliases w:val="Normal Indent Char1 Char Char2,Normal Indent Char Char Char Char2,Normal Indent Char1 Char Char Char Char2,Normal Indent Char Char Char Char Char Char2,Normal Indent Char1 Char Char Char Char Char Char2,特点 Char Char Char1,特点 Char Char2"/>
    <w:link w:val="aff1"/>
    <w:rsid w:val="00AC708F"/>
    <w:rPr>
      <w:rFonts w:ascii="Tahoma" w:hAnsi="Tahoma"/>
      <w:sz w:val="24"/>
      <w:szCs w:val="24"/>
    </w:rPr>
  </w:style>
  <w:style w:type="character" w:styleId="aff2">
    <w:name w:val="annotation reference"/>
    <w:rsid w:val="00AC708F"/>
    <w:rPr>
      <w:sz w:val="21"/>
      <w:szCs w:val="21"/>
    </w:rPr>
  </w:style>
  <w:style w:type="character" w:styleId="aff3">
    <w:name w:val="footnote reference"/>
    <w:rsid w:val="00AC708F"/>
    <w:rPr>
      <w:vertAlign w:val="superscript"/>
    </w:rPr>
  </w:style>
  <w:style w:type="character" w:customStyle="1" w:styleId="Char4">
    <w:name w:val="附录公式 Char"/>
    <w:link w:val="aff4"/>
    <w:rsid w:val="00AC708F"/>
    <w:rPr>
      <w:rFonts w:ascii="宋体"/>
    </w:rPr>
  </w:style>
  <w:style w:type="character" w:customStyle="1" w:styleId="3Char">
    <w:name w:val="标题 3 Char"/>
    <w:aliases w:val="h3 Char,3rd level Char,H3 Char,3 Char,Head 3 Char,level_3 Char,PIM 3 Char,Level 3 Head Char,Heading 3 - old Char,二级节名 Char,l3 Char,heading 3 Char,Bold Head Char,bh Char,sect1.2.3 Char,sect1.2.31 Char,sect1.2.32 Char,sect1.2.311 Char,CT Char"/>
    <w:link w:val="3"/>
    <w:rsid w:val="005A3ED8"/>
    <w:rPr>
      <w:rFonts w:ascii="黑体" w:eastAsia="黑体" w:hAnsi="黑体" w:cs="Times New Roman"/>
      <w:b/>
      <w:bCs/>
      <w:szCs w:val="21"/>
      <w:lang w:val="x-none" w:eastAsia="x-none"/>
    </w:rPr>
  </w:style>
  <w:style w:type="character" w:customStyle="1" w:styleId="Char5">
    <w:name w:val="批注框文本 Char"/>
    <w:link w:val="aff5"/>
    <w:rsid w:val="00AC708F"/>
    <w:rPr>
      <w:sz w:val="18"/>
      <w:szCs w:val="18"/>
    </w:rPr>
  </w:style>
  <w:style w:type="character" w:customStyle="1" w:styleId="Char6">
    <w:name w:val="页眉 Char"/>
    <w:rsid w:val="00AC708F"/>
    <w:rPr>
      <w:kern w:val="2"/>
      <w:sz w:val="18"/>
      <w:szCs w:val="18"/>
    </w:rPr>
  </w:style>
  <w:style w:type="character" w:customStyle="1" w:styleId="aff6">
    <w:name w:val="发布"/>
    <w:rsid w:val="00AC708F"/>
    <w:rPr>
      <w:rFonts w:ascii="黑体" w:eastAsia="黑体"/>
      <w:spacing w:val="85"/>
      <w:w w:val="100"/>
      <w:position w:val="3"/>
      <w:sz w:val="28"/>
      <w:szCs w:val="28"/>
    </w:rPr>
  </w:style>
  <w:style w:type="character" w:customStyle="1" w:styleId="Char7">
    <w:name w:val="段 Char"/>
    <w:link w:val="aff7"/>
    <w:rsid w:val="00AC708F"/>
    <w:rPr>
      <w:rFonts w:ascii="宋体"/>
    </w:rPr>
  </w:style>
  <w:style w:type="character" w:customStyle="1" w:styleId="headline-content">
    <w:name w:val="headline-content"/>
    <w:rsid w:val="00AC708F"/>
  </w:style>
  <w:style w:type="character" w:styleId="aff8">
    <w:name w:val="Hyperlink"/>
    <w:uiPriority w:val="99"/>
    <w:rsid w:val="00AC708F"/>
    <w:rPr>
      <w:color w:val="0000FF"/>
      <w:spacing w:val="0"/>
      <w:w w:val="100"/>
      <w:szCs w:val="21"/>
      <w:u w:val="single"/>
      <w:lang w:val="en-US" w:eastAsia="zh-CN"/>
    </w:rPr>
  </w:style>
  <w:style w:type="character" w:customStyle="1" w:styleId="7Char">
    <w:name w:val="标题 7 Char"/>
    <w:aliases w:val="H7 Char,Legal Level 1.1. Char,PIM 7 Char,L7 Char,h7 Char,项标题(1) Char,正文七级标题 Char,letter list Char,标题 7-中海油 Char,不用 Char,H TIMES1 Char,1.1.1.1.1.1.1标题 7 Char,1.标题 6 Char,Level 1.1 Char,ExhibitTitle Char,Objective Char,heading7 Char,req3 Char"/>
    <w:link w:val="7"/>
    <w:rsid w:val="00AC708F"/>
    <w:rPr>
      <w:rFonts w:ascii="Times New Roman" w:eastAsia="黑体" w:hAnsi="Times New Roman" w:cs="Times New Roman"/>
      <w:b/>
      <w:bCs/>
      <w:szCs w:val="24"/>
      <w:lang w:val="x-none" w:eastAsia="x-none"/>
    </w:rPr>
  </w:style>
  <w:style w:type="character" w:customStyle="1" w:styleId="Char8">
    <w:name w:val="正文文本 Char"/>
    <w:rsid w:val="00AC708F"/>
    <w:rPr>
      <w:kern w:val="2"/>
      <w:sz w:val="21"/>
      <w:szCs w:val="24"/>
    </w:rPr>
  </w:style>
  <w:style w:type="character" w:customStyle="1" w:styleId="Char9">
    <w:name w:val="标题 Char"/>
    <w:link w:val="aff9"/>
    <w:rsid w:val="00AC708F"/>
    <w:rPr>
      <w:rFonts w:ascii="Cambria" w:hAnsi="Cambria"/>
      <w:b/>
      <w:bCs/>
      <w:sz w:val="32"/>
      <w:szCs w:val="32"/>
    </w:rPr>
  </w:style>
  <w:style w:type="character" w:customStyle="1" w:styleId="9Char">
    <w:name w:val="标题 9 Char"/>
    <w:aliases w:val="H9 Char,PIM 9 Char,h9 Char,App Heading Char,三级标题 Char,Legal Level 1.1.1.1. Char,正文九级标题 Char,TableTitle Char,Cond'l Reqt. Char,rb Char,req bullet Char,req1 Char,tt Char,table title Char,TableText Char,Table Title Char,heading 9 Char,l9 Char"/>
    <w:link w:val="9"/>
    <w:rsid w:val="00AC708F"/>
    <w:rPr>
      <w:rFonts w:ascii="Times New Roman" w:eastAsia="宋体" w:hAnsi="Times New Roman" w:cs="Times New Roman"/>
      <w:b/>
      <w:sz w:val="24"/>
      <w:szCs w:val="21"/>
      <w:lang w:val="x-none" w:eastAsia="x-none"/>
    </w:rPr>
  </w:style>
  <w:style w:type="character" w:customStyle="1" w:styleId="Chara">
    <w:name w:val="批注主题 Char"/>
    <w:link w:val="affa"/>
    <w:rsid w:val="00AC708F"/>
    <w:rPr>
      <w:b/>
      <w:bCs/>
      <w:szCs w:val="24"/>
    </w:rPr>
  </w:style>
  <w:style w:type="character" w:customStyle="1" w:styleId="8Char">
    <w:name w:val="标题 8 Char"/>
    <w:aliases w:val="H8 Char,h8 Char,Legal Level 1.1.1. Char,正文八级标题 Char,FigureTitle Char,Condition Char,requirement Char,req2 Char,req Char,figure title Char,heading 8 Char,hd8 Char,注意框体 Char,标题 8-中海油 Char,不用8 Char,Appendix1 Char,8 DO NOT USE Char,（A） Char"/>
    <w:link w:val="8"/>
    <w:rsid w:val="00AC708F"/>
    <w:rPr>
      <w:rFonts w:ascii="Times New Roman" w:eastAsia="宋体" w:hAnsi="Times New Roman" w:cs="Times New Roman"/>
      <w:b/>
      <w:sz w:val="24"/>
      <w:szCs w:val="24"/>
      <w:lang w:val="x-none" w:eastAsia="x-none"/>
    </w:rPr>
  </w:style>
  <w:style w:type="character" w:styleId="affb">
    <w:name w:val="FollowedHyperlink"/>
    <w:uiPriority w:val="99"/>
    <w:rsid w:val="00AC708F"/>
    <w:rPr>
      <w:color w:val="800080"/>
      <w:u w:val="single"/>
    </w:rPr>
  </w:style>
  <w:style w:type="character" w:styleId="affc">
    <w:name w:val="endnote reference"/>
    <w:rsid w:val="00AC708F"/>
    <w:rPr>
      <w:vertAlign w:val="superscript"/>
    </w:rPr>
  </w:style>
  <w:style w:type="character" w:styleId="affd">
    <w:name w:val="page number"/>
    <w:rsid w:val="00AC708F"/>
    <w:rPr>
      <w:rFonts w:ascii="Times New Roman" w:eastAsia="宋体" w:hAnsi="Times New Roman"/>
      <w:sz w:val="18"/>
    </w:rPr>
  </w:style>
  <w:style w:type="character" w:customStyle="1" w:styleId="Char30">
    <w:name w:val="正文文本 Char3"/>
    <w:link w:val="affe"/>
    <w:rsid w:val="00AC708F"/>
    <w:rPr>
      <w:b/>
      <w:color w:val="0000FF"/>
      <w:szCs w:val="24"/>
    </w:rPr>
  </w:style>
  <w:style w:type="character" w:customStyle="1" w:styleId="4Char">
    <w:name w:val="标题 4 Char"/>
    <w:aliases w:val="H4 Char,bullet Char,bl Char,bb Char,PIM 4 Char,4 Char,I4 Char,h4 Char,l4 Char,list 4 Char,mh1l Char,Module heading 1 large (18 points) Char,Head 4 Char,section 1.1.1.1 Char,4th level Char,a. Char,L4 Char,sect 1.2.3.4 Char,Ref Heading 1 Char"/>
    <w:link w:val="4"/>
    <w:rsid w:val="005A3ED8"/>
    <w:rPr>
      <w:rFonts w:ascii="黑体" w:eastAsia="黑体" w:hAnsi="黑体" w:cs="Times New Roman"/>
      <w:b/>
      <w:bCs/>
      <w:szCs w:val="21"/>
      <w:lang w:val="x-none" w:eastAsia="x-none"/>
    </w:rPr>
  </w:style>
  <w:style w:type="character" w:customStyle="1" w:styleId="2Char1">
    <w:name w:val="标题 2 Char1"/>
    <w:aliases w:val="h2 Char1,Level 2 Topic Heading Char1,H2 Char1,2nd level Char1,Titre2 Char1,l2 Char1,2 Char1,Header 2 Char1,Head 2 Char1,节标题 Char1,一级节名 Char1,Level 2 Head Char1,heading 2 Char1,sect 1.2 Char1,H21 Char1,sect 1.21 Char1,H22 Char1,sect 1.22 Char1"/>
    <w:link w:val="2"/>
    <w:rsid w:val="005A3ED8"/>
    <w:rPr>
      <w:rFonts w:ascii="黑体" w:eastAsia="黑体" w:hAnsi="黑体" w:cs="Times New Roman"/>
      <w:b/>
      <w:sz w:val="24"/>
      <w:szCs w:val="24"/>
      <w:lang w:val="x-none"/>
    </w:rPr>
  </w:style>
  <w:style w:type="character" w:customStyle="1" w:styleId="Charb">
    <w:name w:val="首示例 Char"/>
    <w:link w:val="a2"/>
    <w:rsid w:val="00AC708F"/>
    <w:rPr>
      <w:rFonts w:ascii="宋体" w:hAnsi="宋体"/>
      <w:sz w:val="18"/>
      <w:szCs w:val="18"/>
    </w:rPr>
  </w:style>
  <w:style w:type="paragraph" w:styleId="afff">
    <w:name w:val="Document Map"/>
    <w:basedOn w:val="af9"/>
    <w:link w:val="Charc"/>
    <w:rsid w:val="00AC708F"/>
    <w:pPr>
      <w:shd w:val="clear" w:color="auto" w:fill="000080"/>
    </w:pPr>
    <w:rPr>
      <w:lang w:val="x-none" w:eastAsia="x-none"/>
    </w:rPr>
  </w:style>
  <w:style w:type="character" w:customStyle="1" w:styleId="afff0">
    <w:name w:val="文档结构图 字符"/>
    <w:basedOn w:val="afa"/>
    <w:uiPriority w:val="99"/>
    <w:semiHidden/>
    <w:rsid w:val="00AC708F"/>
    <w:rPr>
      <w:rFonts w:ascii="Microsoft YaHei UI" w:eastAsia="Microsoft YaHei UI" w:hAnsi="Times New Roman" w:cs="Times New Roman"/>
      <w:sz w:val="18"/>
      <w:szCs w:val="18"/>
    </w:rPr>
  </w:style>
  <w:style w:type="paragraph" w:styleId="51">
    <w:name w:val="index 5"/>
    <w:basedOn w:val="af9"/>
    <w:next w:val="af9"/>
    <w:rsid w:val="00AC708F"/>
    <w:pPr>
      <w:ind w:left="1050" w:hanging="210"/>
      <w:jc w:val="left"/>
    </w:pPr>
    <w:rPr>
      <w:rFonts w:ascii="Calibri" w:hAnsi="Calibri"/>
      <w:sz w:val="20"/>
      <w:szCs w:val="20"/>
    </w:rPr>
  </w:style>
  <w:style w:type="paragraph" w:styleId="11">
    <w:name w:val="index 1"/>
    <w:basedOn w:val="af9"/>
    <w:next w:val="af9"/>
    <w:autoRedefine/>
    <w:unhideWhenUsed/>
    <w:rsid w:val="00AC708F"/>
  </w:style>
  <w:style w:type="paragraph" w:styleId="afff1">
    <w:name w:val="index heading"/>
    <w:basedOn w:val="af9"/>
    <w:next w:val="11"/>
    <w:rsid w:val="00AC708F"/>
    <w:pPr>
      <w:spacing w:before="120" w:after="120"/>
      <w:jc w:val="center"/>
    </w:pPr>
    <w:rPr>
      <w:rFonts w:ascii="Calibri" w:hAnsi="Calibri"/>
      <w:b/>
      <w:bCs/>
      <w:iCs/>
      <w:szCs w:val="20"/>
    </w:rPr>
  </w:style>
  <w:style w:type="paragraph" w:styleId="afff2">
    <w:name w:val="annotation text"/>
    <w:basedOn w:val="af9"/>
    <w:link w:val="Char12"/>
    <w:unhideWhenUsed/>
    <w:rsid w:val="00AC708F"/>
    <w:pPr>
      <w:jc w:val="left"/>
    </w:pPr>
  </w:style>
  <w:style w:type="character" w:customStyle="1" w:styleId="Char12">
    <w:name w:val="批注文字 Char1"/>
    <w:basedOn w:val="afa"/>
    <w:link w:val="afff2"/>
    <w:uiPriority w:val="99"/>
    <w:semiHidden/>
    <w:rsid w:val="00AC708F"/>
    <w:rPr>
      <w:rFonts w:ascii="Times New Roman" w:eastAsia="宋体" w:hAnsi="Times New Roman" w:cs="Times New Roman"/>
      <w:szCs w:val="24"/>
    </w:rPr>
  </w:style>
  <w:style w:type="paragraph" w:styleId="affa">
    <w:name w:val="annotation subject"/>
    <w:basedOn w:val="afff2"/>
    <w:next w:val="afff2"/>
    <w:link w:val="Chara"/>
    <w:rsid w:val="00AC708F"/>
    <w:rPr>
      <w:rFonts w:asciiTheme="minorHAnsi" w:eastAsiaTheme="minorEastAsia" w:hAnsiTheme="minorHAnsi" w:cstheme="minorBidi"/>
      <w:b/>
      <w:bCs/>
    </w:rPr>
  </w:style>
  <w:style w:type="character" w:customStyle="1" w:styleId="afff3">
    <w:name w:val="批注主题 字符"/>
    <w:basedOn w:val="Char12"/>
    <w:uiPriority w:val="99"/>
    <w:semiHidden/>
    <w:rsid w:val="00AC708F"/>
    <w:rPr>
      <w:rFonts w:ascii="Times New Roman" w:eastAsia="宋体" w:hAnsi="Times New Roman" w:cs="Times New Roman"/>
      <w:b/>
      <w:bCs/>
      <w:szCs w:val="24"/>
    </w:rPr>
  </w:style>
  <w:style w:type="paragraph" w:styleId="afff4">
    <w:name w:val="Normal (Web)"/>
    <w:basedOn w:val="af9"/>
    <w:rsid w:val="00AC708F"/>
    <w:pPr>
      <w:widowControl/>
      <w:spacing w:before="100" w:beforeAutospacing="1" w:after="100" w:afterAutospacing="1"/>
      <w:jc w:val="left"/>
    </w:pPr>
    <w:rPr>
      <w:rFonts w:ascii="宋体" w:hAnsi="宋体" w:cs="宋体"/>
      <w:kern w:val="0"/>
      <w:sz w:val="24"/>
    </w:rPr>
  </w:style>
  <w:style w:type="paragraph" w:styleId="aff5">
    <w:name w:val="Balloon Text"/>
    <w:basedOn w:val="af9"/>
    <w:link w:val="Char5"/>
    <w:rsid w:val="00AC708F"/>
    <w:rPr>
      <w:rFonts w:asciiTheme="minorHAnsi" w:eastAsiaTheme="minorEastAsia" w:hAnsiTheme="minorHAnsi" w:cstheme="minorBidi"/>
      <w:sz w:val="18"/>
      <w:szCs w:val="18"/>
    </w:rPr>
  </w:style>
  <w:style w:type="character" w:customStyle="1" w:styleId="afff5">
    <w:name w:val="批注框文本 字符"/>
    <w:basedOn w:val="afa"/>
    <w:uiPriority w:val="99"/>
    <w:semiHidden/>
    <w:rsid w:val="00AC708F"/>
    <w:rPr>
      <w:rFonts w:ascii="Times New Roman" w:eastAsia="宋体" w:hAnsi="Times New Roman" w:cs="Times New Roman"/>
      <w:sz w:val="18"/>
      <w:szCs w:val="18"/>
    </w:rPr>
  </w:style>
  <w:style w:type="paragraph" w:styleId="a6">
    <w:name w:val="footnote text"/>
    <w:basedOn w:val="af9"/>
    <w:link w:val="Chard"/>
    <w:rsid w:val="00AC708F"/>
    <w:pPr>
      <w:numPr>
        <w:numId w:val="1"/>
      </w:numPr>
      <w:tabs>
        <w:tab w:val="left" w:pos="0"/>
      </w:tabs>
      <w:snapToGrid w:val="0"/>
      <w:jc w:val="left"/>
    </w:pPr>
    <w:rPr>
      <w:rFonts w:ascii="宋体"/>
      <w:sz w:val="18"/>
      <w:szCs w:val="18"/>
    </w:rPr>
  </w:style>
  <w:style w:type="character" w:customStyle="1" w:styleId="Chard">
    <w:name w:val="脚注文本 Char"/>
    <w:basedOn w:val="afa"/>
    <w:link w:val="a6"/>
    <w:rsid w:val="00AC708F"/>
    <w:rPr>
      <w:rFonts w:ascii="宋体" w:eastAsia="宋体" w:hAnsi="Times New Roman" w:cs="Times New Roman"/>
      <w:sz w:val="18"/>
      <w:szCs w:val="18"/>
    </w:rPr>
  </w:style>
  <w:style w:type="paragraph" w:styleId="aff1">
    <w:name w:val="Normal Indent"/>
    <w:aliases w:val="Normal Indent Char1 Char,Normal Indent Char Char Char,Normal Indent Char1 Char Char Char,Normal Indent Char Char Char Char Char,Normal Indent Char1 Char Char Char Char Char,特点 Char Char,Normal Indent Char1,特点 Char,Normal Indent Char,表正文,正文不缩进,正文对齐"/>
    <w:basedOn w:val="af9"/>
    <w:link w:val="Char11"/>
    <w:rsid w:val="00AC708F"/>
    <w:pPr>
      <w:spacing w:line="360" w:lineRule="auto"/>
      <w:ind w:firstLine="454"/>
      <w:jc w:val="left"/>
    </w:pPr>
    <w:rPr>
      <w:rFonts w:ascii="Tahoma" w:eastAsiaTheme="minorEastAsia" w:hAnsi="Tahoma" w:cstheme="minorBidi"/>
      <w:sz w:val="24"/>
    </w:rPr>
  </w:style>
  <w:style w:type="paragraph" w:styleId="affe">
    <w:name w:val="Body Text"/>
    <w:basedOn w:val="af9"/>
    <w:link w:val="Char30"/>
    <w:rsid w:val="00AC708F"/>
    <w:pPr>
      <w:widowControl/>
    </w:pPr>
    <w:rPr>
      <w:rFonts w:asciiTheme="minorHAnsi" w:eastAsiaTheme="minorEastAsia" w:hAnsiTheme="minorHAnsi" w:cstheme="minorBidi"/>
      <w:b/>
      <w:color w:val="0000FF"/>
    </w:rPr>
  </w:style>
  <w:style w:type="character" w:customStyle="1" w:styleId="afff6">
    <w:name w:val="正文文本 字符"/>
    <w:basedOn w:val="afa"/>
    <w:uiPriority w:val="99"/>
    <w:semiHidden/>
    <w:rsid w:val="00AC708F"/>
    <w:rPr>
      <w:rFonts w:ascii="Times New Roman" w:eastAsia="宋体" w:hAnsi="Times New Roman" w:cs="Times New Roman"/>
      <w:szCs w:val="24"/>
    </w:rPr>
  </w:style>
  <w:style w:type="paragraph" w:styleId="71">
    <w:name w:val="toc 7"/>
    <w:basedOn w:val="af9"/>
    <w:next w:val="af9"/>
    <w:uiPriority w:val="39"/>
    <w:rsid w:val="00AC708F"/>
    <w:pPr>
      <w:tabs>
        <w:tab w:val="right" w:leader="dot" w:pos="9241"/>
      </w:tabs>
      <w:ind w:firstLineChars="500" w:firstLine="500"/>
      <w:jc w:val="left"/>
    </w:pPr>
    <w:rPr>
      <w:rFonts w:ascii="宋体"/>
      <w:szCs w:val="21"/>
    </w:rPr>
  </w:style>
  <w:style w:type="paragraph" w:styleId="41">
    <w:name w:val="index 4"/>
    <w:basedOn w:val="af9"/>
    <w:next w:val="af9"/>
    <w:rsid w:val="00AC708F"/>
    <w:pPr>
      <w:ind w:left="840" w:hanging="210"/>
      <w:jc w:val="left"/>
    </w:pPr>
    <w:rPr>
      <w:rFonts w:ascii="Calibri" w:hAnsi="Calibri"/>
      <w:sz w:val="20"/>
      <w:szCs w:val="20"/>
    </w:rPr>
  </w:style>
  <w:style w:type="paragraph" w:styleId="52">
    <w:name w:val="toc 5"/>
    <w:basedOn w:val="af9"/>
    <w:next w:val="af9"/>
    <w:uiPriority w:val="39"/>
    <w:rsid w:val="00AC708F"/>
    <w:pPr>
      <w:tabs>
        <w:tab w:val="right" w:leader="dot" w:pos="9241"/>
      </w:tabs>
      <w:ind w:firstLineChars="300" w:firstLine="300"/>
      <w:jc w:val="left"/>
    </w:pPr>
    <w:rPr>
      <w:rFonts w:ascii="宋体"/>
      <w:szCs w:val="21"/>
    </w:rPr>
  </w:style>
  <w:style w:type="paragraph" w:styleId="12">
    <w:name w:val="toc 1"/>
    <w:basedOn w:val="af9"/>
    <w:next w:val="af9"/>
    <w:uiPriority w:val="39"/>
    <w:rsid w:val="00AC708F"/>
    <w:pPr>
      <w:tabs>
        <w:tab w:val="right" w:leader="dot" w:pos="9242"/>
      </w:tabs>
      <w:spacing w:beforeLines="25" w:afterLines="25"/>
      <w:jc w:val="left"/>
    </w:pPr>
    <w:rPr>
      <w:rFonts w:ascii="宋体"/>
      <w:szCs w:val="21"/>
    </w:rPr>
  </w:style>
  <w:style w:type="paragraph" w:customStyle="1" w:styleId="afff7">
    <w:name w:val="目次、索引正文"/>
    <w:rsid w:val="00AC708F"/>
    <w:pPr>
      <w:spacing w:line="320" w:lineRule="exact"/>
      <w:jc w:val="both"/>
    </w:pPr>
    <w:rPr>
      <w:rFonts w:ascii="宋体" w:eastAsia="宋体" w:hAnsi="Times New Roman" w:cs="Times New Roman"/>
      <w:kern w:val="0"/>
      <w:szCs w:val="20"/>
    </w:rPr>
  </w:style>
  <w:style w:type="paragraph" w:customStyle="1" w:styleId="aff4">
    <w:name w:val="附录公式"/>
    <w:basedOn w:val="aff7"/>
    <w:next w:val="aff7"/>
    <w:link w:val="Char4"/>
    <w:rsid w:val="00AC708F"/>
  </w:style>
  <w:style w:type="paragraph" w:customStyle="1" w:styleId="afff8">
    <w:name w:val="一级无"/>
    <w:basedOn w:val="afff9"/>
    <w:rsid w:val="00AC708F"/>
    <w:pPr>
      <w:spacing w:beforeLines="0" w:afterLines="0"/>
    </w:pPr>
    <w:rPr>
      <w:rFonts w:ascii="宋体" w:eastAsia="宋体"/>
    </w:rPr>
  </w:style>
  <w:style w:type="paragraph" w:customStyle="1" w:styleId="af1">
    <w:name w:val="示例"/>
    <w:next w:val="afffa"/>
    <w:rsid w:val="00AC708F"/>
    <w:pPr>
      <w:widowControl w:val="0"/>
      <w:numPr>
        <w:numId w:val="2"/>
      </w:numPr>
      <w:jc w:val="both"/>
    </w:pPr>
    <w:rPr>
      <w:rFonts w:ascii="宋体" w:eastAsia="宋体" w:hAnsi="Times New Roman" w:cs="Times New Roman"/>
      <w:kern w:val="0"/>
      <w:sz w:val="18"/>
      <w:szCs w:val="18"/>
    </w:rPr>
  </w:style>
  <w:style w:type="paragraph" w:customStyle="1" w:styleId="SG186">
    <w:name w:val="SG186表格正文_表头"/>
    <w:basedOn w:val="SG1860"/>
    <w:rsid w:val="00AC708F"/>
    <w:pPr>
      <w:jc w:val="center"/>
    </w:pPr>
    <w:rPr>
      <w:rFonts w:ascii="Times New Roman"/>
      <w:b/>
    </w:rPr>
  </w:style>
  <w:style w:type="paragraph" w:customStyle="1" w:styleId="afffb">
    <w:name w:val="标准称谓"/>
    <w:next w:val="af9"/>
    <w:rsid w:val="00AC708F"/>
    <w:pPr>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8">
    <w:name w:val="附录字母编号列项（一级）"/>
    <w:rsid w:val="00AC708F"/>
    <w:pPr>
      <w:numPr>
        <w:numId w:val="3"/>
      </w:numPr>
      <w:tabs>
        <w:tab w:val="left" w:pos="839"/>
      </w:tabs>
    </w:pPr>
    <w:rPr>
      <w:rFonts w:ascii="宋体" w:eastAsia="宋体" w:hAnsi="Times New Roman" w:cs="Times New Roman"/>
      <w:kern w:val="0"/>
      <w:szCs w:val="20"/>
    </w:rPr>
  </w:style>
  <w:style w:type="paragraph" w:customStyle="1" w:styleId="Style143">
    <w:name w:val="_Style 143"/>
    <w:next w:val="af9"/>
    <w:rsid w:val="00AC708F"/>
    <w:pPr>
      <w:widowControl w:val="0"/>
      <w:jc w:val="both"/>
    </w:pPr>
    <w:rPr>
      <w:rFonts w:ascii="Times New Roman" w:eastAsia="宋体" w:hAnsi="Times New Roman" w:cs="Times New Roman"/>
      <w:szCs w:val="24"/>
    </w:rPr>
  </w:style>
  <w:style w:type="paragraph" w:customStyle="1" w:styleId="afffc">
    <w:name w:val="标准标志"/>
    <w:next w:val="af9"/>
    <w:rsid w:val="00AC708F"/>
    <w:pPr>
      <w:shd w:val="solid" w:color="FFFFFF" w:fill="FFFFFF"/>
      <w:spacing w:line="0" w:lineRule="atLeast"/>
      <w:jc w:val="right"/>
    </w:pPr>
    <w:rPr>
      <w:rFonts w:ascii="Times New Roman" w:eastAsia="宋体" w:hAnsi="Times New Roman" w:cs="Times New Roman"/>
      <w:b/>
      <w:w w:val="170"/>
      <w:kern w:val="0"/>
      <w:sz w:val="96"/>
      <w:szCs w:val="96"/>
    </w:rPr>
  </w:style>
  <w:style w:type="paragraph" w:styleId="81">
    <w:name w:val="index 8"/>
    <w:basedOn w:val="af9"/>
    <w:next w:val="af9"/>
    <w:rsid w:val="00AC708F"/>
    <w:pPr>
      <w:ind w:left="1680" w:hanging="210"/>
      <w:jc w:val="left"/>
    </w:pPr>
    <w:rPr>
      <w:rFonts w:ascii="Calibri" w:hAnsi="Calibri"/>
      <w:sz w:val="20"/>
      <w:szCs w:val="20"/>
    </w:rPr>
  </w:style>
  <w:style w:type="paragraph" w:customStyle="1" w:styleId="afffd">
    <w:name w:val="封面正文"/>
    <w:rsid w:val="00AC708F"/>
    <w:pPr>
      <w:jc w:val="both"/>
    </w:pPr>
    <w:rPr>
      <w:rFonts w:ascii="Times New Roman" w:eastAsia="宋体" w:hAnsi="Times New Roman" w:cs="Times New Roman"/>
      <w:kern w:val="0"/>
      <w:sz w:val="20"/>
      <w:szCs w:val="20"/>
    </w:rPr>
  </w:style>
  <w:style w:type="paragraph" w:customStyle="1" w:styleId="a">
    <w:name w:val="章标题"/>
    <w:next w:val="aff7"/>
    <w:rsid w:val="00AC708F"/>
    <w:pPr>
      <w:numPr>
        <w:numId w:val="4"/>
      </w:numPr>
      <w:spacing w:beforeLines="100" w:afterLines="100"/>
      <w:jc w:val="both"/>
      <w:outlineLvl w:val="1"/>
    </w:pPr>
    <w:rPr>
      <w:rFonts w:ascii="黑体" w:eastAsia="黑体" w:hAnsi="Times New Roman" w:cs="Times New Roman"/>
      <w:kern w:val="0"/>
      <w:szCs w:val="20"/>
    </w:rPr>
  </w:style>
  <w:style w:type="paragraph" w:customStyle="1" w:styleId="afffe">
    <w:name w:val="发布部门"/>
    <w:next w:val="aff7"/>
    <w:rsid w:val="00AC708F"/>
    <w:pPr>
      <w:jc w:val="center"/>
    </w:pPr>
    <w:rPr>
      <w:rFonts w:ascii="宋体" w:eastAsia="宋体" w:hAnsi="Times New Roman" w:cs="Times New Roman"/>
      <w:b/>
      <w:spacing w:val="20"/>
      <w:w w:val="135"/>
      <w:kern w:val="0"/>
      <w:sz w:val="28"/>
      <w:szCs w:val="20"/>
    </w:rPr>
  </w:style>
  <w:style w:type="paragraph" w:customStyle="1" w:styleId="affff">
    <w:name w:val="目次、标准名称标题"/>
    <w:basedOn w:val="af9"/>
    <w:next w:val="aff7"/>
    <w:rsid w:val="00AC708F"/>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0">
    <w:name w:val="二级无"/>
    <w:basedOn w:val="affff1"/>
    <w:rsid w:val="00AC708F"/>
    <w:rPr>
      <w:rFonts w:ascii="宋体" w:eastAsia="宋体"/>
    </w:rPr>
  </w:style>
  <w:style w:type="paragraph" w:customStyle="1" w:styleId="affff2">
    <w:name w:val="其他标准标志"/>
    <w:basedOn w:val="afffc"/>
    <w:rsid w:val="00AC708F"/>
    <w:rPr>
      <w:w w:val="130"/>
    </w:rPr>
  </w:style>
  <w:style w:type="paragraph" w:customStyle="1" w:styleId="a5">
    <w:name w:val="附录图标题"/>
    <w:basedOn w:val="af9"/>
    <w:next w:val="aff7"/>
    <w:rsid w:val="00AC708F"/>
    <w:pPr>
      <w:numPr>
        <w:ilvl w:val="1"/>
        <w:numId w:val="5"/>
      </w:numPr>
      <w:tabs>
        <w:tab w:val="left" w:pos="363"/>
      </w:tabs>
      <w:spacing w:beforeLines="50" w:afterLines="50"/>
      <w:ind w:left="0" w:firstLine="0"/>
      <w:jc w:val="center"/>
    </w:pPr>
    <w:rPr>
      <w:rFonts w:ascii="黑体" w:eastAsia="黑体"/>
      <w:szCs w:val="21"/>
    </w:rPr>
  </w:style>
  <w:style w:type="paragraph" w:customStyle="1" w:styleId="af2">
    <w:name w:val="列项——（一级）"/>
    <w:rsid w:val="00AC708F"/>
    <w:pPr>
      <w:widowControl w:val="0"/>
      <w:numPr>
        <w:numId w:val="6"/>
      </w:numPr>
      <w:jc w:val="both"/>
    </w:pPr>
    <w:rPr>
      <w:rFonts w:ascii="宋体" w:eastAsia="宋体" w:hAnsi="Times New Roman" w:cs="Times New Roman"/>
      <w:kern w:val="0"/>
      <w:szCs w:val="20"/>
    </w:rPr>
  </w:style>
  <w:style w:type="paragraph" w:customStyle="1" w:styleId="a1">
    <w:name w:val="注："/>
    <w:next w:val="aff7"/>
    <w:rsid w:val="00AC708F"/>
    <w:pPr>
      <w:widowControl w:val="0"/>
      <w:numPr>
        <w:numId w:val="7"/>
      </w:numPr>
      <w:autoSpaceDE w:val="0"/>
      <w:autoSpaceDN w:val="0"/>
      <w:jc w:val="both"/>
    </w:pPr>
    <w:rPr>
      <w:rFonts w:ascii="宋体" w:eastAsia="宋体" w:hAnsi="Times New Roman" w:cs="Times New Roman"/>
      <w:kern w:val="0"/>
      <w:sz w:val="18"/>
      <w:szCs w:val="18"/>
    </w:rPr>
  </w:style>
  <w:style w:type="paragraph" w:customStyle="1" w:styleId="affff3">
    <w:name w:val="前言、引言标题"/>
    <w:next w:val="aff7"/>
    <w:rsid w:val="00AC708F"/>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21">
    <w:name w:val="封面标准号2"/>
    <w:rsid w:val="00AC708F"/>
    <w:pPr>
      <w:spacing w:before="357" w:line="280" w:lineRule="exact"/>
      <w:jc w:val="right"/>
    </w:pPr>
    <w:rPr>
      <w:rFonts w:ascii="黑体" w:eastAsia="黑体" w:hAnsi="Times New Roman" w:cs="Times New Roman"/>
      <w:kern w:val="0"/>
      <w:sz w:val="28"/>
      <w:szCs w:val="28"/>
    </w:rPr>
  </w:style>
  <w:style w:type="paragraph" w:customStyle="1" w:styleId="affff4">
    <w:name w:val="示例后文字"/>
    <w:basedOn w:val="aff7"/>
    <w:next w:val="aff7"/>
    <w:rsid w:val="00AC708F"/>
    <w:pPr>
      <w:ind w:firstLine="360"/>
    </w:pPr>
    <w:rPr>
      <w:sz w:val="18"/>
    </w:rPr>
  </w:style>
  <w:style w:type="paragraph" w:customStyle="1" w:styleId="SG1860">
    <w:name w:val="SG186表格正文"/>
    <w:basedOn w:val="af9"/>
    <w:rsid w:val="00AC708F"/>
    <w:pPr>
      <w:jc w:val="left"/>
    </w:pPr>
    <w:rPr>
      <w:rFonts w:ascii="宋体"/>
      <w:bCs/>
      <w:szCs w:val="21"/>
    </w:rPr>
  </w:style>
  <w:style w:type="paragraph" w:styleId="82">
    <w:name w:val="toc 8"/>
    <w:basedOn w:val="af9"/>
    <w:next w:val="af9"/>
    <w:uiPriority w:val="39"/>
    <w:rsid w:val="00AC708F"/>
    <w:pPr>
      <w:tabs>
        <w:tab w:val="right" w:leader="dot" w:pos="9241"/>
      </w:tabs>
      <w:ind w:firstLineChars="600" w:firstLine="607"/>
      <w:jc w:val="left"/>
    </w:pPr>
    <w:rPr>
      <w:rFonts w:ascii="宋体"/>
      <w:szCs w:val="21"/>
    </w:rPr>
  </w:style>
  <w:style w:type="paragraph" w:styleId="61">
    <w:name w:val="index 6"/>
    <w:basedOn w:val="af9"/>
    <w:next w:val="af9"/>
    <w:rsid w:val="00AC708F"/>
    <w:pPr>
      <w:ind w:left="1260" w:hanging="210"/>
      <w:jc w:val="left"/>
    </w:pPr>
    <w:rPr>
      <w:rFonts w:ascii="Calibri" w:hAnsi="Calibri"/>
      <w:sz w:val="20"/>
      <w:szCs w:val="20"/>
    </w:rPr>
  </w:style>
  <w:style w:type="paragraph" w:customStyle="1" w:styleId="22">
    <w:name w:val="封面标准英文名称2"/>
    <w:basedOn w:val="affff5"/>
    <w:rsid w:val="00AC708F"/>
  </w:style>
  <w:style w:type="paragraph" w:customStyle="1" w:styleId="SG1861">
    <w:name w:val="SG186_正文加粗"/>
    <w:basedOn w:val="af9"/>
    <w:rsid w:val="00AC708F"/>
    <w:pPr>
      <w:spacing w:beforeLines="50" w:afterLines="50" w:line="360" w:lineRule="auto"/>
    </w:pPr>
    <w:rPr>
      <w:sz w:val="24"/>
    </w:rPr>
  </w:style>
  <w:style w:type="paragraph" w:customStyle="1" w:styleId="SG1862">
    <w:name w:val="SG186表格正文居中"/>
    <w:basedOn w:val="SG1860"/>
    <w:rsid w:val="00AC708F"/>
    <w:pPr>
      <w:spacing w:line="360" w:lineRule="auto"/>
      <w:jc w:val="center"/>
      <w:textAlignment w:val="center"/>
    </w:pPr>
  </w:style>
  <w:style w:type="paragraph" w:customStyle="1" w:styleId="aff7">
    <w:name w:val="段"/>
    <w:link w:val="Char7"/>
    <w:rsid w:val="00AC708F"/>
    <w:pPr>
      <w:tabs>
        <w:tab w:val="center" w:pos="4201"/>
        <w:tab w:val="right" w:leader="dot" w:pos="9298"/>
      </w:tabs>
      <w:autoSpaceDE w:val="0"/>
      <w:autoSpaceDN w:val="0"/>
      <w:ind w:firstLineChars="200" w:firstLine="420"/>
      <w:jc w:val="both"/>
    </w:pPr>
    <w:rPr>
      <w:rFonts w:ascii="宋体"/>
    </w:rPr>
  </w:style>
  <w:style w:type="paragraph" w:customStyle="1" w:styleId="13">
    <w:name w:val="封面标准号1"/>
    <w:rsid w:val="00AC708F"/>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6">
    <w:name w:val="标准书眉_奇数页"/>
    <w:next w:val="af9"/>
    <w:rsid w:val="00AC708F"/>
    <w:pPr>
      <w:tabs>
        <w:tab w:val="center" w:pos="4154"/>
        <w:tab w:val="right" w:pos="8306"/>
      </w:tabs>
      <w:spacing w:after="220"/>
      <w:jc w:val="right"/>
    </w:pPr>
    <w:rPr>
      <w:rFonts w:ascii="黑体" w:eastAsia="黑体" w:hAnsi="Times New Roman" w:cs="Times New Roman"/>
      <w:kern w:val="0"/>
      <w:szCs w:val="21"/>
    </w:rPr>
  </w:style>
  <w:style w:type="paragraph" w:customStyle="1" w:styleId="af4">
    <w:name w:val="列项◆（三级）"/>
    <w:basedOn w:val="af9"/>
    <w:rsid w:val="00AC708F"/>
    <w:pPr>
      <w:numPr>
        <w:ilvl w:val="2"/>
        <w:numId w:val="6"/>
      </w:numPr>
      <w:tabs>
        <w:tab w:val="left" w:pos="1678"/>
      </w:tabs>
    </w:pPr>
    <w:rPr>
      <w:rFonts w:ascii="宋体"/>
      <w:szCs w:val="21"/>
    </w:rPr>
  </w:style>
  <w:style w:type="paragraph" w:styleId="aff">
    <w:name w:val="No Spacing"/>
    <w:link w:val="Char"/>
    <w:qFormat/>
    <w:rsid w:val="00AC708F"/>
    <w:rPr>
      <w:rFonts w:ascii="Calibri" w:hAnsi="Calibri"/>
      <w:sz w:val="22"/>
    </w:rPr>
  </w:style>
  <w:style w:type="paragraph" w:customStyle="1" w:styleId="affff7">
    <w:name w:val="文献分类号"/>
    <w:rsid w:val="00AC708F"/>
    <w:pPr>
      <w:widowControl w:val="0"/>
      <w:textAlignment w:val="center"/>
    </w:pPr>
    <w:rPr>
      <w:rFonts w:ascii="黑体" w:eastAsia="黑体" w:hAnsi="Times New Roman" w:cs="Times New Roman"/>
      <w:kern w:val="0"/>
      <w:szCs w:val="21"/>
    </w:rPr>
  </w:style>
  <w:style w:type="paragraph" w:customStyle="1" w:styleId="affff8">
    <w:name w:val="列项说明数字编号"/>
    <w:rsid w:val="00AC708F"/>
    <w:pPr>
      <w:ind w:leftChars="400" w:left="600" w:hangingChars="200" w:hanging="200"/>
    </w:pPr>
    <w:rPr>
      <w:rFonts w:ascii="宋体" w:eastAsia="宋体" w:hAnsi="Times New Roman" w:cs="Times New Roman"/>
      <w:kern w:val="0"/>
      <w:szCs w:val="20"/>
    </w:rPr>
  </w:style>
  <w:style w:type="paragraph" w:customStyle="1" w:styleId="af0">
    <w:name w:val="附录四级条标题"/>
    <w:basedOn w:val="af"/>
    <w:next w:val="aff7"/>
    <w:rsid w:val="00AC708F"/>
    <w:pPr>
      <w:numPr>
        <w:ilvl w:val="5"/>
      </w:numPr>
      <w:outlineLvl w:val="5"/>
    </w:pPr>
  </w:style>
  <w:style w:type="paragraph" w:customStyle="1" w:styleId="affff9">
    <w:name w:val="其他发布部门"/>
    <w:basedOn w:val="afffe"/>
    <w:rsid w:val="00AC708F"/>
    <w:pPr>
      <w:spacing w:line="0" w:lineRule="atLeast"/>
    </w:pPr>
    <w:rPr>
      <w:rFonts w:ascii="黑体" w:eastAsia="黑体"/>
      <w:b w:val="0"/>
    </w:rPr>
  </w:style>
  <w:style w:type="paragraph" w:customStyle="1" w:styleId="affffa">
    <w:name w:val="封面标准代替信息"/>
    <w:rsid w:val="00AC708F"/>
    <w:pPr>
      <w:spacing w:before="57" w:line="280" w:lineRule="exact"/>
      <w:jc w:val="right"/>
    </w:pPr>
    <w:rPr>
      <w:rFonts w:ascii="宋体" w:eastAsia="宋体" w:hAnsi="Times New Roman" w:cs="Times New Roman"/>
      <w:kern w:val="0"/>
      <w:szCs w:val="21"/>
    </w:rPr>
  </w:style>
  <w:style w:type="paragraph" w:customStyle="1" w:styleId="affffb">
    <w:name w:val="附录标题"/>
    <w:basedOn w:val="aff7"/>
    <w:next w:val="aff7"/>
    <w:rsid w:val="00AC708F"/>
    <w:pPr>
      <w:ind w:firstLineChars="0" w:firstLine="0"/>
      <w:jc w:val="center"/>
    </w:pPr>
    <w:rPr>
      <w:rFonts w:ascii="黑体" w:eastAsia="黑体"/>
    </w:rPr>
  </w:style>
  <w:style w:type="paragraph" w:customStyle="1" w:styleId="affffc">
    <w:name w:val="封面一致性程度标识"/>
    <w:basedOn w:val="affff5"/>
    <w:rsid w:val="00AC708F"/>
    <w:pPr>
      <w:spacing w:before="440"/>
    </w:pPr>
    <w:rPr>
      <w:rFonts w:ascii="宋体" w:eastAsia="宋体"/>
    </w:rPr>
  </w:style>
  <w:style w:type="paragraph" w:customStyle="1" w:styleId="affffd">
    <w:name w:val="图的脚注"/>
    <w:next w:val="aff7"/>
    <w:rsid w:val="00AC708F"/>
    <w:pPr>
      <w:widowControl w:val="0"/>
      <w:ind w:leftChars="200" w:left="840" w:hangingChars="200" w:hanging="420"/>
      <w:jc w:val="both"/>
    </w:pPr>
    <w:rPr>
      <w:rFonts w:ascii="宋体" w:eastAsia="宋体" w:hAnsi="Times New Roman" w:cs="Times New Roman"/>
      <w:kern w:val="0"/>
      <w:sz w:val="18"/>
      <w:szCs w:val="20"/>
    </w:rPr>
  </w:style>
  <w:style w:type="paragraph" w:customStyle="1" w:styleId="ac">
    <w:name w:val="附录标识"/>
    <w:basedOn w:val="af9"/>
    <w:next w:val="aff7"/>
    <w:rsid w:val="00AC708F"/>
    <w:pPr>
      <w:keepNext/>
      <w:widowControl/>
      <w:numPr>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rsid w:val="00AC708F"/>
    <w:pPr>
      <w:keepNext/>
      <w:pageBreakBefore/>
      <w:widowControl/>
      <w:numPr>
        <w:numId w:val="5"/>
      </w:numPr>
      <w:spacing w:line="14" w:lineRule="exact"/>
      <w:ind w:left="0" w:firstLine="363"/>
      <w:jc w:val="center"/>
      <w:outlineLvl w:val="0"/>
    </w:pPr>
    <w:rPr>
      <w:color w:val="FFFFFF"/>
    </w:rPr>
  </w:style>
  <w:style w:type="paragraph" w:customStyle="1" w:styleId="SG1863">
    <w:name w:val="SG186_正文缩进"/>
    <w:basedOn w:val="af9"/>
    <w:rsid w:val="00AC708F"/>
    <w:pPr>
      <w:spacing w:line="360" w:lineRule="auto"/>
      <w:ind w:firstLineChars="200" w:firstLine="200"/>
    </w:pPr>
    <w:rPr>
      <w:b/>
      <w:sz w:val="24"/>
    </w:rPr>
  </w:style>
  <w:style w:type="paragraph" w:customStyle="1" w:styleId="23">
    <w:name w:val="封面一致性程度标识2"/>
    <w:basedOn w:val="affffc"/>
    <w:rsid w:val="00AC708F"/>
  </w:style>
  <w:style w:type="paragraph" w:customStyle="1" w:styleId="StyleBefore05lineAfter05line">
    <w:name w:val="Style 三级条标题 + Before:  0.5 line After:  0.5 line"/>
    <w:basedOn w:val="affffe"/>
    <w:rsid w:val="00AC708F"/>
    <w:pPr>
      <w:numPr>
        <w:numId w:val="9"/>
      </w:numPr>
      <w:tabs>
        <w:tab w:val="left" w:pos="57"/>
      </w:tabs>
      <w:spacing w:beforeLines="50" w:afterLines="50"/>
      <w:ind w:left="420"/>
    </w:pPr>
    <w:rPr>
      <w:rFonts w:cs="宋体"/>
      <w:szCs w:val="20"/>
    </w:rPr>
  </w:style>
  <w:style w:type="paragraph" w:styleId="42">
    <w:name w:val="toc 4"/>
    <w:basedOn w:val="af9"/>
    <w:next w:val="af9"/>
    <w:uiPriority w:val="39"/>
    <w:rsid w:val="00AC708F"/>
    <w:pPr>
      <w:tabs>
        <w:tab w:val="right" w:leader="dot" w:pos="9241"/>
      </w:tabs>
      <w:ind w:firstLineChars="200" w:firstLine="200"/>
      <w:jc w:val="left"/>
    </w:pPr>
    <w:rPr>
      <w:rFonts w:ascii="宋体"/>
      <w:szCs w:val="21"/>
    </w:rPr>
  </w:style>
  <w:style w:type="paragraph" w:styleId="24">
    <w:name w:val="index 2"/>
    <w:basedOn w:val="af9"/>
    <w:next w:val="af9"/>
    <w:rsid w:val="00AC708F"/>
    <w:pPr>
      <w:ind w:left="420" w:hanging="210"/>
      <w:jc w:val="left"/>
    </w:pPr>
    <w:rPr>
      <w:rFonts w:ascii="Calibri" w:hAnsi="Calibri"/>
      <w:sz w:val="20"/>
      <w:szCs w:val="20"/>
    </w:rPr>
  </w:style>
  <w:style w:type="paragraph" w:styleId="aff0">
    <w:name w:val="Body Text First Indent"/>
    <w:basedOn w:val="affe"/>
    <w:link w:val="Char0"/>
    <w:rsid w:val="00AC708F"/>
    <w:pPr>
      <w:widowControl w:val="0"/>
      <w:spacing w:after="120"/>
      <w:ind w:firstLineChars="100" w:firstLine="420"/>
    </w:pPr>
    <w:rPr>
      <w:b w:val="0"/>
    </w:rPr>
  </w:style>
  <w:style w:type="character" w:customStyle="1" w:styleId="afffff">
    <w:name w:val="正文首行缩进 字符"/>
    <w:basedOn w:val="afff6"/>
    <w:uiPriority w:val="99"/>
    <w:semiHidden/>
    <w:rsid w:val="00AC708F"/>
    <w:rPr>
      <w:rFonts w:ascii="Times New Roman" w:eastAsia="宋体" w:hAnsi="Times New Roman" w:cs="Times New Roman"/>
      <w:szCs w:val="24"/>
    </w:rPr>
  </w:style>
  <w:style w:type="paragraph" w:customStyle="1" w:styleId="af6">
    <w:name w:val="数字编号列项（二级）"/>
    <w:rsid w:val="00AC708F"/>
    <w:pPr>
      <w:numPr>
        <w:ilvl w:val="1"/>
        <w:numId w:val="10"/>
      </w:numPr>
      <w:tabs>
        <w:tab w:val="left" w:pos="1259"/>
      </w:tabs>
      <w:jc w:val="both"/>
    </w:pPr>
    <w:rPr>
      <w:rFonts w:ascii="宋体" w:eastAsia="宋体" w:hAnsi="Times New Roman" w:cs="Times New Roman"/>
      <w:kern w:val="0"/>
      <w:szCs w:val="20"/>
    </w:rPr>
  </w:style>
  <w:style w:type="paragraph" w:customStyle="1" w:styleId="a9">
    <w:name w:val="附录数字编号列项（二级）"/>
    <w:rsid w:val="00AC708F"/>
    <w:pPr>
      <w:numPr>
        <w:ilvl w:val="1"/>
        <w:numId w:val="3"/>
      </w:numPr>
      <w:tabs>
        <w:tab w:val="left" w:pos="840"/>
      </w:tabs>
    </w:pPr>
    <w:rPr>
      <w:rFonts w:ascii="宋体" w:eastAsia="宋体" w:hAnsi="Times New Roman" w:cs="Times New Roman"/>
      <w:kern w:val="0"/>
      <w:szCs w:val="20"/>
    </w:rPr>
  </w:style>
  <w:style w:type="paragraph" w:customStyle="1" w:styleId="afffff0">
    <w:name w:val="实施日期"/>
    <w:basedOn w:val="afffff1"/>
    <w:rsid w:val="00AC708F"/>
    <w:pPr>
      <w:jc w:val="right"/>
    </w:pPr>
  </w:style>
  <w:style w:type="paragraph" w:customStyle="1" w:styleId="afffff2">
    <w:name w:val="其他实施日期"/>
    <w:basedOn w:val="afffff0"/>
    <w:rsid w:val="00AC708F"/>
  </w:style>
  <w:style w:type="paragraph" w:customStyle="1" w:styleId="afffff3">
    <w:name w:val="封面标准文稿类别"/>
    <w:basedOn w:val="affffc"/>
    <w:rsid w:val="00AC708F"/>
    <w:pPr>
      <w:spacing w:after="160" w:line="240" w:lineRule="auto"/>
    </w:pPr>
    <w:rPr>
      <w:sz w:val="24"/>
    </w:rPr>
  </w:style>
  <w:style w:type="paragraph" w:customStyle="1" w:styleId="25">
    <w:name w:val="封面标准文稿类别2"/>
    <w:basedOn w:val="afffff3"/>
    <w:rsid w:val="00AC708F"/>
  </w:style>
  <w:style w:type="paragraph" w:customStyle="1" w:styleId="aa">
    <w:name w:val="图表脚注说明"/>
    <w:basedOn w:val="af9"/>
    <w:rsid w:val="00AC708F"/>
    <w:pPr>
      <w:numPr>
        <w:numId w:val="9"/>
      </w:numPr>
    </w:pPr>
    <w:rPr>
      <w:rFonts w:ascii="宋体"/>
      <w:sz w:val="18"/>
      <w:szCs w:val="18"/>
    </w:rPr>
  </w:style>
  <w:style w:type="paragraph" w:customStyle="1" w:styleId="afffff4">
    <w:name w:val="图表居中"/>
    <w:basedOn w:val="af9"/>
    <w:next w:val="aff0"/>
    <w:rsid w:val="00AC708F"/>
    <w:pPr>
      <w:spacing w:after="120"/>
      <w:jc w:val="center"/>
    </w:pPr>
    <w:rPr>
      <w:rFonts w:cs="宋体"/>
      <w:b/>
      <w:szCs w:val="20"/>
    </w:rPr>
  </w:style>
  <w:style w:type="paragraph" w:customStyle="1" w:styleId="afffff5">
    <w:name w:val="参考文献、索引标题"/>
    <w:basedOn w:val="af9"/>
    <w:next w:val="aff7"/>
    <w:rsid w:val="00AC708F"/>
    <w:pPr>
      <w:keepNext/>
      <w:pageBreakBefore/>
      <w:widowControl/>
      <w:shd w:val="clear" w:color="FFFFFF" w:fill="FFFFFF"/>
      <w:spacing w:before="640" w:after="200"/>
      <w:jc w:val="center"/>
      <w:outlineLvl w:val="0"/>
    </w:pPr>
    <w:rPr>
      <w:rFonts w:ascii="黑体" w:eastAsia="黑体"/>
      <w:kern w:val="0"/>
      <w:szCs w:val="20"/>
    </w:rPr>
  </w:style>
  <w:style w:type="paragraph" w:styleId="aff9">
    <w:name w:val="Title"/>
    <w:basedOn w:val="af9"/>
    <w:next w:val="af9"/>
    <w:link w:val="Char9"/>
    <w:qFormat/>
    <w:rsid w:val="00AC708F"/>
    <w:pPr>
      <w:spacing w:before="240" w:after="60"/>
      <w:jc w:val="center"/>
      <w:outlineLvl w:val="0"/>
    </w:pPr>
    <w:rPr>
      <w:rFonts w:ascii="Cambria" w:eastAsiaTheme="minorEastAsia" w:hAnsi="Cambria" w:cstheme="minorBidi"/>
      <w:b/>
      <w:bCs/>
      <w:sz w:val="32"/>
      <w:szCs w:val="32"/>
    </w:rPr>
  </w:style>
  <w:style w:type="character" w:customStyle="1" w:styleId="afffff6">
    <w:name w:val="标题 字符"/>
    <w:basedOn w:val="afa"/>
    <w:uiPriority w:val="10"/>
    <w:rsid w:val="00AC708F"/>
    <w:rPr>
      <w:rFonts w:asciiTheme="majorHAnsi" w:eastAsiaTheme="majorEastAsia" w:hAnsiTheme="majorHAnsi" w:cstheme="majorBidi"/>
      <w:b/>
      <w:bCs/>
      <w:sz w:val="32"/>
      <w:szCs w:val="32"/>
    </w:rPr>
  </w:style>
  <w:style w:type="paragraph" w:customStyle="1" w:styleId="afffff7">
    <w:name w:val="标准书脚_奇数页"/>
    <w:rsid w:val="00AC708F"/>
    <w:pPr>
      <w:spacing w:before="120"/>
      <w:ind w:right="198"/>
      <w:jc w:val="right"/>
    </w:pPr>
    <w:rPr>
      <w:rFonts w:ascii="宋体" w:eastAsia="宋体" w:hAnsi="Times New Roman" w:cs="Times New Roman"/>
      <w:kern w:val="0"/>
      <w:sz w:val="18"/>
      <w:szCs w:val="18"/>
    </w:rPr>
  </w:style>
  <w:style w:type="paragraph" w:customStyle="1" w:styleId="a0">
    <w:name w:val="正文表标题"/>
    <w:next w:val="aff7"/>
    <w:rsid w:val="00AC708F"/>
    <w:pPr>
      <w:numPr>
        <w:numId w:val="11"/>
      </w:numPr>
      <w:tabs>
        <w:tab w:val="left" w:pos="360"/>
      </w:tabs>
      <w:spacing w:beforeLines="50" w:afterLines="50"/>
      <w:jc w:val="center"/>
    </w:pPr>
    <w:rPr>
      <w:rFonts w:ascii="黑体" w:eastAsia="黑体" w:hAnsi="Times New Roman" w:cs="Times New Roman"/>
      <w:kern w:val="0"/>
      <w:szCs w:val="20"/>
    </w:rPr>
  </w:style>
  <w:style w:type="paragraph" w:customStyle="1" w:styleId="afffff8">
    <w:name w:val="附录表标号"/>
    <w:basedOn w:val="af9"/>
    <w:next w:val="aff7"/>
    <w:rsid w:val="00AC708F"/>
    <w:pPr>
      <w:spacing w:line="14" w:lineRule="exact"/>
      <w:jc w:val="center"/>
      <w:outlineLvl w:val="0"/>
    </w:pPr>
    <w:rPr>
      <w:color w:val="FFFFFF"/>
    </w:rPr>
  </w:style>
  <w:style w:type="paragraph" w:customStyle="1" w:styleId="afffff9">
    <w:name w:val="封面标准文稿编辑信息"/>
    <w:basedOn w:val="afffff3"/>
    <w:rsid w:val="00AC708F"/>
    <w:pPr>
      <w:spacing w:before="180" w:line="180" w:lineRule="exact"/>
    </w:pPr>
    <w:rPr>
      <w:sz w:val="21"/>
    </w:rPr>
  </w:style>
  <w:style w:type="paragraph" w:customStyle="1" w:styleId="af3">
    <w:name w:val="列项●（二级）"/>
    <w:rsid w:val="00AC708F"/>
    <w:pPr>
      <w:numPr>
        <w:ilvl w:val="1"/>
        <w:numId w:val="6"/>
      </w:numPr>
      <w:tabs>
        <w:tab w:val="left" w:pos="840"/>
      </w:tabs>
      <w:jc w:val="both"/>
    </w:pPr>
    <w:rPr>
      <w:rFonts w:ascii="宋体" w:eastAsia="宋体" w:hAnsi="Times New Roman" w:cs="Times New Roman"/>
      <w:kern w:val="0"/>
      <w:szCs w:val="20"/>
    </w:rPr>
  </w:style>
  <w:style w:type="paragraph" w:customStyle="1" w:styleId="afffffa">
    <w:name w:val="列项说明"/>
    <w:basedOn w:val="af9"/>
    <w:rsid w:val="00AC708F"/>
    <w:pPr>
      <w:adjustRightInd w:val="0"/>
      <w:spacing w:line="320" w:lineRule="exact"/>
      <w:ind w:leftChars="200" w:left="400" w:hangingChars="200" w:hanging="200"/>
      <w:jc w:val="left"/>
      <w:textAlignment w:val="baseline"/>
    </w:pPr>
    <w:rPr>
      <w:rFonts w:ascii="宋体"/>
      <w:kern w:val="0"/>
      <w:szCs w:val="20"/>
    </w:rPr>
  </w:style>
  <w:style w:type="paragraph" w:customStyle="1" w:styleId="af">
    <w:name w:val="附录三级条标题"/>
    <w:basedOn w:val="ae"/>
    <w:next w:val="aff7"/>
    <w:rsid w:val="00AC708F"/>
    <w:pPr>
      <w:numPr>
        <w:ilvl w:val="4"/>
      </w:numPr>
      <w:outlineLvl w:val="4"/>
    </w:pPr>
  </w:style>
  <w:style w:type="paragraph" w:customStyle="1" w:styleId="afffffb">
    <w:name w:val="附录五级无"/>
    <w:basedOn w:val="afffffc"/>
    <w:rsid w:val="00AC708F"/>
    <w:pPr>
      <w:spacing w:beforeLines="0" w:afterLines="0"/>
    </w:pPr>
    <w:rPr>
      <w:rFonts w:ascii="宋体" w:eastAsia="宋体"/>
      <w:szCs w:val="21"/>
    </w:rPr>
  </w:style>
  <w:style w:type="paragraph" w:customStyle="1" w:styleId="afffffd">
    <w:name w:val="四级无"/>
    <w:basedOn w:val="afffffe"/>
    <w:rsid w:val="00AC708F"/>
    <w:rPr>
      <w:rFonts w:ascii="宋体" w:eastAsia="宋体"/>
    </w:rPr>
  </w:style>
  <w:style w:type="paragraph" w:customStyle="1" w:styleId="affffff">
    <w:name w:val="标准书眉一"/>
    <w:rsid w:val="00AC708F"/>
    <w:pPr>
      <w:jc w:val="both"/>
    </w:pPr>
    <w:rPr>
      <w:rFonts w:ascii="Times New Roman" w:eastAsia="宋体" w:hAnsi="Times New Roman" w:cs="Times New Roman"/>
      <w:kern w:val="0"/>
      <w:sz w:val="20"/>
      <w:szCs w:val="20"/>
    </w:rPr>
  </w:style>
  <w:style w:type="paragraph" w:customStyle="1" w:styleId="affffff0">
    <w:name w:val="首页版本号"/>
    <w:basedOn w:val="af9"/>
    <w:rsid w:val="00AC708F"/>
    <w:pPr>
      <w:spacing w:line="360" w:lineRule="auto"/>
      <w:jc w:val="center"/>
    </w:pPr>
    <w:rPr>
      <w:rFonts w:ascii="宋体" w:hAnsi="宋体" w:cs="宋体"/>
      <w:sz w:val="32"/>
      <w:szCs w:val="20"/>
    </w:rPr>
  </w:style>
  <w:style w:type="paragraph" w:customStyle="1" w:styleId="affffff1">
    <w:name w:val="终结线"/>
    <w:basedOn w:val="af9"/>
    <w:rsid w:val="00AC708F"/>
  </w:style>
  <w:style w:type="paragraph" w:customStyle="1" w:styleId="affffff2">
    <w:name w:val="附录公式编号制表符"/>
    <w:basedOn w:val="af9"/>
    <w:next w:val="aff7"/>
    <w:rsid w:val="00AC708F"/>
    <w:pPr>
      <w:widowControl/>
      <w:tabs>
        <w:tab w:val="center" w:pos="4201"/>
        <w:tab w:val="right" w:leader="dot" w:pos="9298"/>
      </w:tabs>
      <w:autoSpaceDE w:val="0"/>
      <w:autoSpaceDN w:val="0"/>
    </w:pPr>
    <w:rPr>
      <w:rFonts w:ascii="宋体"/>
      <w:kern w:val="0"/>
      <w:szCs w:val="20"/>
    </w:rPr>
  </w:style>
  <w:style w:type="paragraph" w:customStyle="1" w:styleId="affffff3">
    <w:name w:val="图标脚注说明"/>
    <w:basedOn w:val="aff7"/>
    <w:rsid w:val="00AC708F"/>
    <w:pPr>
      <w:ind w:left="840" w:firstLineChars="0" w:hanging="420"/>
    </w:pPr>
    <w:rPr>
      <w:sz w:val="18"/>
      <w:szCs w:val="18"/>
    </w:rPr>
  </w:style>
  <w:style w:type="paragraph" w:customStyle="1" w:styleId="affffff4">
    <w:name w:val="注：（正文）"/>
    <w:basedOn w:val="a1"/>
    <w:next w:val="aff7"/>
    <w:rsid w:val="00AC708F"/>
  </w:style>
  <w:style w:type="paragraph" w:customStyle="1" w:styleId="26">
    <w:name w:val="封面标准文稿编辑信息2"/>
    <w:basedOn w:val="afffff9"/>
    <w:rsid w:val="00AC708F"/>
  </w:style>
  <w:style w:type="paragraph" w:styleId="72">
    <w:name w:val="index 7"/>
    <w:basedOn w:val="af9"/>
    <w:next w:val="af9"/>
    <w:rsid w:val="00AC708F"/>
    <w:pPr>
      <w:ind w:left="1470" w:hanging="210"/>
      <w:jc w:val="left"/>
    </w:pPr>
    <w:rPr>
      <w:rFonts w:ascii="Calibri" w:hAnsi="Calibri"/>
      <w:sz w:val="20"/>
      <w:szCs w:val="20"/>
    </w:rPr>
  </w:style>
  <w:style w:type="paragraph" w:styleId="27">
    <w:name w:val="toc 2"/>
    <w:basedOn w:val="af9"/>
    <w:next w:val="af9"/>
    <w:uiPriority w:val="39"/>
    <w:rsid w:val="00AC708F"/>
    <w:pPr>
      <w:tabs>
        <w:tab w:val="right" w:leader="dot" w:pos="9242"/>
      </w:tabs>
    </w:pPr>
    <w:rPr>
      <w:rFonts w:ascii="宋体"/>
      <w:szCs w:val="21"/>
    </w:rPr>
  </w:style>
  <w:style w:type="paragraph" w:styleId="91">
    <w:name w:val="toc 9"/>
    <w:basedOn w:val="af9"/>
    <w:next w:val="af9"/>
    <w:uiPriority w:val="39"/>
    <w:rsid w:val="00AC708F"/>
    <w:pPr>
      <w:ind w:left="1470"/>
      <w:jc w:val="left"/>
    </w:pPr>
    <w:rPr>
      <w:sz w:val="20"/>
      <w:szCs w:val="20"/>
    </w:rPr>
  </w:style>
  <w:style w:type="paragraph" w:customStyle="1" w:styleId="affffff5">
    <w:name w:val="附录四级无"/>
    <w:basedOn w:val="af0"/>
    <w:rsid w:val="00AC708F"/>
    <w:pPr>
      <w:spacing w:beforeLines="0" w:afterLines="0"/>
    </w:pPr>
    <w:rPr>
      <w:rFonts w:ascii="宋体" w:eastAsia="宋体"/>
      <w:szCs w:val="21"/>
    </w:rPr>
  </w:style>
  <w:style w:type="paragraph" w:customStyle="1" w:styleId="ab">
    <w:name w:val="示例×："/>
    <w:basedOn w:val="a"/>
    <w:rsid w:val="00AC708F"/>
    <w:pPr>
      <w:numPr>
        <w:numId w:val="12"/>
      </w:numPr>
      <w:spacing w:beforeLines="0" w:afterLines="0"/>
      <w:outlineLvl w:val="9"/>
    </w:pPr>
    <w:rPr>
      <w:rFonts w:ascii="宋体" w:eastAsia="宋体"/>
      <w:sz w:val="18"/>
      <w:szCs w:val="18"/>
    </w:rPr>
  </w:style>
  <w:style w:type="paragraph" w:customStyle="1" w:styleId="affffff6">
    <w:name w:val="三级无"/>
    <w:basedOn w:val="affffe"/>
    <w:rsid w:val="00AC708F"/>
    <w:rPr>
      <w:rFonts w:ascii="宋体" w:eastAsia="宋体"/>
    </w:rPr>
  </w:style>
  <w:style w:type="paragraph" w:customStyle="1" w:styleId="afff9">
    <w:name w:val="一级条标题"/>
    <w:next w:val="aff7"/>
    <w:rsid w:val="00AC708F"/>
    <w:pPr>
      <w:spacing w:beforeLines="50" w:afterLines="50"/>
      <w:outlineLvl w:val="2"/>
    </w:pPr>
    <w:rPr>
      <w:rFonts w:ascii="黑体" w:eastAsia="黑体" w:hAnsi="Times New Roman" w:cs="Times New Roman"/>
      <w:kern w:val="0"/>
      <w:szCs w:val="21"/>
    </w:rPr>
  </w:style>
  <w:style w:type="paragraph" w:customStyle="1" w:styleId="afffffe">
    <w:name w:val="四级条标题"/>
    <w:basedOn w:val="affffe"/>
    <w:next w:val="aff7"/>
    <w:rsid w:val="00AC708F"/>
    <w:pPr>
      <w:numPr>
        <w:ilvl w:val="4"/>
      </w:numPr>
      <w:outlineLvl w:val="5"/>
    </w:pPr>
  </w:style>
  <w:style w:type="paragraph" w:customStyle="1" w:styleId="afffa">
    <w:name w:val="示例内容"/>
    <w:rsid w:val="00AC708F"/>
    <w:pPr>
      <w:ind w:firstLineChars="200" w:firstLine="200"/>
    </w:pPr>
    <w:rPr>
      <w:rFonts w:ascii="宋体" w:eastAsia="宋体" w:hAnsi="Times New Roman" w:cs="Times New Roman"/>
      <w:kern w:val="0"/>
      <w:sz w:val="18"/>
      <w:szCs w:val="18"/>
    </w:rPr>
  </w:style>
  <w:style w:type="paragraph" w:customStyle="1" w:styleId="affffff7">
    <w:name w:val="五级条标题"/>
    <w:basedOn w:val="afffffe"/>
    <w:next w:val="aff7"/>
    <w:rsid w:val="00AC708F"/>
    <w:pPr>
      <w:numPr>
        <w:ilvl w:val="5"/>
      </w:numPr>
      <w:outlineLvl w:val="6"/>
    </w:pPr>
  </w:style>
  <w:style w:type="paragraph" w:customStyle="1" w:styleId="affffff8">
    <w:name w:val="其他标准称谓"/>
    <w:next w:val="af9"/>
    <w:rsid w:val="00AC708F"/>
    <w:pPr>
      <w:spacing w:line="0" w:lineRule="atLeast"/>
      <w:jc w:val="distribute"/>
    </w:pPr>
    <w:rPr>
      <w:rFonts w:ascii="黑体" w:eastAsia="黑体" w:hAnsi="宋体" w:cs="Times New Roman"/>
      <w:spacing w:val="-40"/>
      <w:kern w:val="0"/>
      <w:sz w:val="48"/>
      <w:szCs w:val="52"/>
    </w:rPr>
  </w:style>
  <w:style w:type="paragraph" w:customStyle="1" w:styleId="ad">
    <w:name w:val="附录章标题"/>
    <w:next w:val="aff7"/>
    <w:rsid w:val="00AC708F"/>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3">
    <w:name w:val="注×："/>
    <w:rsid w:val="00AC708F"/>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ffffc">
    <w:name w:val="附录五级条标题"/>
    <w:basedOn w:val="af0"/>
    <w:next w:val="aff7"/>
    <w:rsid w:val="00AC708F"/>
    <w:pPr>
      <w:numPr>
        <w:ilvl w:val="0"/>
        <w:numId w:val="0"/>
      </w:numPr>
      <w:outlineLvl w:val="6"/>
    </w:pPr>
  </w:style>
  <w:style w:type="paragraph" w:customStyle="1" w:styleId="affffff9">
    <w:name w:val="五级无"/>
    <w:basedOn w:val="affffff7"/>
    <w:rsid w:val="00AC708F"/>
    <w:rPr>
      <w:rFonts w:ascii="宋体" w:eastAsia="宋体"/>
    </w:rPr>
  </w:style>
  <w:style w:type="paragraph" w:customStyle="1" w:styleId="affffffa">
    <w:name w:val="标准书脚_偶数页"/>
    <w:rsid w:val="00AC708F"/>
    <w:pPr>
      <w:spacing w:before="120"/>
      <w:ind w:left="221"/>
    </w:pPr>
    <w:rPr>
      <w:rFonts w:ascii="宋体" w:eastAsia="宋体" w:hAnsi="Times New Roman" w:cs="Times New Roman"/>
      <w:kern w:val="0"/>
      <w:sz w:val="18"/>
      <w:szCs w:val="18"/>
    </w:rPr>
  </w:style>
  <w:style w:type="paragraph" w:styleId="affffffb">
    <w:name w:val="endnote text"/>
    <w:basedOn w:val="af9"/>
    <w:link w:val="Chare"/>
    <w:rsid w:val="00AC708F"/>
    <w:pPr>
      <w:snapToGrid w:val="0"/>
      <w:jc w:val="left"/>
    </w:pPr>
  </w:style>
  <w:style w:type="character" w:customStyle="1" w:styleId="Chare">
    <w:name w:val="尾注文本 Char"/>
    <w:basedOn w:val="afa"/>
    <w:link w:val="affffffb"/>
    <w:rsid w:val="00AC708F"/>
    <w:rPr>
      <w:rFonts w:ascii="Times New Roman" w:eastAsia="宋体" w:hAnsi="Times New Roman" w:cs="Times New Roman"/>
      <w:szCs w:val="24"/>
    </w:rPr>
  </w:style>
  <w:style w:type="paragraph" w:styleId="31">
    <w:name w:val="toc 3"/>
    <w:basedOn w:val="af9"/>
    <w:next w:val="af9"/>
    <w:uiPriority w:val="39"/>
    <w:rsid w:val="00AC708F"/>
    <w:pPr>
      <w:tabs>
        <w:tab w:val="right" w:leader="dot" w:pos="9241"/>
      </w:tabs>
      <w:ind w:firstLineChars="100" w:firstLine="100"/>
      <w:jc w:val="left"/>
    </w:pPr>
    <w:rPr>
      <w:rFonts w:ascii="宋体"/>
      <w:szCs w:val="21"/>
    </w:rPr>
  </w:style>
  <w:style w:type="paragraph" w:customStyle="1" w:styleId="a7">
    <w:name w:val="正文图标题"/>
    <w:next w:val="aff7"/>
    <w:rsid w:val="00AC708F"/>
    <w:pPr>
      <w:numPr>
        <w:numId w:val="14"/>
      </w:numPr>
      <w:tabs>
        <w:tab w:val="left" w:pos="360"/>
      </w:tabs>
      <w:spacing w:beforeLines="50" w:afterLines="50"/>
      <w:jc w:val="center"/>
    </w:pPr>
    <w:rPr>
      <w:rFonts w:ascii="黑体" w:eastAsia="黑体" w:hAnsi="Times New Roman" w:cs="Times New Roman"/>
      <w:kern w:val="0"/>
      <w:szCs w:val="20"/>
    </w:rPr>
  </w:style>
  <w:style w:type="paragraph" w:customStyle="1" w:styleId="affff5">
    <w:name w:val="封面标准英文名称"/>
    <w:basedOn w:val="affffffc"/>
    <w:rsid w:val="00AC708F"/>
    <w:pPr>
      <w:spacing w:before="370" w:line="400" w:lineRule="exact"/>
    </w:pPr>
    <w:rPr>
      <w:rFonts w:ascii="Times New Roman"/>
      <w:sz w:val="28"/>
      <w:szCs w:val="28"/>
    </w:rPr>
  </w:style>
  <w:style w:type="paragraph" w:customStyle="1" w:styleId="affffffd">
    <w:name w:val="标准书眉_偶数页"/>
    <w:basedOn w:val="affff6"/>
    <w:next w:val="af9"/>
    <w:rsid w:val="00AC708F"/>
    <w:pPr>
      <w:jc w:val="left"/>
    </w:pPr>
  </w:style>
  <w:style w:type="paragraph" w:customStyle="1" w:styleId="affffffe">
    <w:name w:val="参考文献"/>
    <w:basedOn w:val="af9"/>
    <w:next w:val="aff7"/>
    <w:rsid w:val="00AC708F"/>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
    <w:name w:val="附录一级无"/>
    <w:basedOn w:val="afffffff0"/>
    <w:rsid w:val="00AC708F"/>
    <w:pPr>
      <w:tabs>
        <w:tab w:val="clear" w:pos="360"/>
      </w:tabs>
      <w:spacing w:beforeLines="0" w:afterLines="0"/>
    </w:pPr>
    <w:rPr>
      <w:rFonts w:ascii="宋体" w:eastAsia="宋体"/>
      <w:szCs w:val="21"/>
    </w:rPr>
  </w:style>
  <w:style w:type="paragraph" w:customStyle="1" w:styleId="affffffc">
    <w:name w:val="封面标准名称"/>
    <w:rsid w:val="00AC708F"/>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f1">
    <w:name w:val="其他发布日期"/>
    <w:basedOn w:val="afffff1"/>
    <w:rsid w:val="00AC708F"/>
  </w:style>
  <w:style w:type="paragraph" w:customStyle="1" w:styleId="ae">
    <w:name w:val="附录二级条标题"/>
    <w:basedOn w:val="af9"/>
    <w:next w:val="aff7"/>
    <w:rsid w:val="00AC708F"/>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styleId="afffffff2">
    <w:name w:val="List Paragraph"/>
    <w:aliases w:val="符号列表,1），自动编号列出段落,列出段落1.,List,第二层,List Paragraph1,Bullet List,numbered,FooterText,Paragraphe de liste1,List Paragraph,列表1,AAA,序号,List1,lp1,List Paragraph11,List Paragraph2,表字,清单 1,List Paragraph1CxSpLast,stc标题4,列出段落11,Bulleted Text,b1"/>
    <w:basedOn w:val="af9"/>
    <w:link w:val="Char13"/>
    <w:uiPriority w:val="34"/>
    <w:qFormat/>
    <w:rsid w:val="00AC708F"/>
    <w:pPr>
      <w:ind w:firstLineChars="200" w:firstLine="420"/>
    </w:pPr>
    <w:rPr>
      <w:lang w:val="x-none" w:eastAsia="x-none"/>
    </w:rPr>
  </w:style>
  <w:style w:type="paragraph" w:customStyle="1" w:styleId="affff1">
    <w:name w:val="二级条标题"/>
    <w:basedOn w:val="afff9"/>
    <w:next w:val="aff7"/>
    <w:rsid w:val="00AC708F"/>
    <w:pPr>
      <w:numPr>
        <w:ilvl w:val="2"/>
      </w:numPr>
      <w:spacing w:beforeLines="0" w:afterLines="0"/>
      <w:outlineLvl w:val="3"/>
    </w:pPr>
  </w:style>
  <w:style w:type="paragraph" w:customStyle="1" w:styleId="afffffff0">
    <w:name w:val="附录一级条标题"/>
    <w:basedOn w:val="ad"/>
    <w:next w:val="aff7"/>
    <w:rsid w:val="00AC708F"/>
    <w:pPr>
      <w:numPr>
        <w:ilvl w:val="0"/>
        <w:numId w:val="0"/>
      </w:numPr>
      <w:autoSpaceDN w:val="0"/>
      <w:spacing w:beforeLines="50" w:afterLines="50"/>
      <w:outlineLvl w:val="2"/>
    </w:pPr>
  </w:style>
  <w:style w:type="paragraph" w:customStyle="1" w:styleId="afffffff3">
    <w:name w:val="附录三级无"/>
    <w:basedOn w:val="af"/>
    <w:rsid w:val="00AC708F"/>
    <w:pPr>
      <w:spacing w:beforeLines="0" w:afterLines="0"/>
    </w:pPr>
    <w:rPr>
      <w:rFonts w:ascii="宋体" w:eastAsia="宋体"/>
      <w:szCs w:val="21"/>
    </w:rPr>
  </w:style>
  <w:style w:type="paragraph" w:customStyle="1" w:styleId="a2">
    <w:name w:val="首示例"/>
    <w:next w:val="aff7"/>
    <w:link w:val="Charb"/>
    <w:rsid w:val="00AC708F"/>
    <w:pPr>
      <w:numPr>
        <w:numId w:val="15"/>
      </w:numPr>
      <w:tabs>
        <w:tab w:val="left" w:pos="360"/>
      </w:tabs>
      <w:ind w:firstLine="0"/>
    </w:pPr>
    <w:rPr>
      <w:rFonts w:ascii="宋体" w:hAnsi="宋体"/>
      <w:sz w:val="18"/>
      <w:szCs w:val="18"/>
    </w:rPr>
  </w:style>
  <w:style w:type="paragraph" w:customStyle="1" w:styleId="afffff1">
    <w:name w:val="发布日期"/>
    <w:rsid w:val="00AC708F"/>
    <w:rPr>
      <w:rFonts w:ascii="Times New Roman" w:eastAsia="黑体" w:hAnsi="Times New Roman" w:cs="Times New Roman"/>
      <w:kern w:val="0"/>
      <w:sz w:val="28"/>
      <w:szCs w:val="20"/>
    </w:rPr>
  </w:style>
  <w:style w:type="paragraph" w:customStyle="1" w:styleId="affffe">
    <w:name w:val="三级条标题"/>
    <w:basedOn w:val="affff1"/>
    <w:next w:val="aff7"/>
    <w:rsid w:val="00AC708F"/>
    <w:pPr>
      <w:numPr>
        <w:ilvl w:val="3"/>
      </w:numPr>
      <w:outlineLvl w:val="4"/>
    </w:pPr>
  </w:style>
  <w:style w:type="paragraph" w:styleId="92">
    <w:name w:val="index 9"/>
    <w:basedOn w:val="af9"/>
    <w:next w:val="af9"/>
    <w:rsid w:val="00AC708F"/>
    <w:pPr>
      <w:ind w:left="1890" w:hanging="210"/>
      <w:jc w:val="left"/>
    </w:pPr>
    <w:rPr>
      <w:rFonts w:ascii="Calibri" w:hAnsi="Calibri"/>
      <w:sz w:val="20"/>
      <w:szCs w:val="20"/>
    </w:rPr>
  </w:style>
  <w:style w:type="paragraph" w:styleId="32">
    <w:name w:val="index 3"/>
    <w:basedOn w:val="af9"/>
    <w:next w:val="af9"/>
    <w:rsid w:val="00AC708F"/>
    <w:pPr>
      <w:ind w:left="630" w:hanging="210"/>
      <w:jc w:val="left"/>
    </w:pPr>
    <w:rPr>
      <w:rFonts w:ascii="Calibri" w:hAnsi="Calibri"/>
      <w:sz w:val="20"/>
      <w:szCs w:val="20"/>
    </w:rPr>
  </w:style>
  <w:style w:type="paragraph" w:styleId="62">
    <w:name w:val="toc 6"/>
    <w:basedOn w:val="af9"/>
    <w:next w:val="af9"/>
    <w:uiPriority w:val="39"/>
    <w:rsid w:val="00AC708F"/>
    <w:pPr>
      <w:tabs>
        <w:tab w:val="right" w:leader="dot" w:pos="9241"/>
      </w:tabs>
      <w:ind w:firstLineChars="400" w:firstLine="400"/>
      <w:jc w:val="left"/>
    </w:pPr>
    <w:rPr>
      <w:rFonts w:ascii="宋体"/>
      <w:szCs w:val="21"/>
    </w:rPr>
  </w:style>
  <w:style w:type="paragraph" w:styleId="afffffff4">
    <w:name w:val="caption"/>
    <w:aliases w:val="图表说明,Caption Char,Caption Char1 Char,Caption Char Char Char,ph 表格 题注,ph题注,信息主题,题注 Char1,题注 Char Char,信息主题 Char Char,信息主题 Char Char Char Char Char,Caption Char1,Caption Char Char1,图片居中,表格说明"/>
    <w:basedOn w:val="af9"/>
    <w:next w:val="af9"/>
    <w:link w:val="Char20"/>
    <w:qFormat/>
    <w:rsid w:val="00AC708F"/>
    <w:pPr>
      <w:spacing w:before="152" w:after="160"/>
    </w:pPr>
    <w:rPr>
      <w:rFonts w:ascii="Arial" w:eastAsia="黑体" w:hAnsi="Arial"/>
      <w:sz w:val="20"/>
      <w:szCs w:val="20"/>
      <w:lang w:val="x-none" w:eastAsia="x-none"/>
    </w:rPr>
  </w:style>
  <w:style w:type="paragraph" w:customStyle="1" w:styleId="afffffff5">
    <w:name w:val="附录表标题"/>
    <w:basedOn w:val="af9"/>
    <w:next w:val="aff7"/>
    <w:rsid w:val="00AC708F"/>
    <w:pPr>
      <w:tabs>
        <w:tab w:val="left" w:pos="180"/>
      </w:tabs>
      <w:spacing w:beforeLines="50" w:afterLines="50"/>
      <w:jc w:val="center"/>
    </w:pPr>
    <w:rPr>
      <w:rFonts w:ascii="黑体" w:eastAsia="黑体"/>
      <w:szCs w:val="21"/>
    </w:rPr>
  </w:style>
  <w:style w:type="paragraph" w:customStyle="1" w:styleId="afffffff6">
    <w:name w:val="条文脚注"/>
    <w:basedOn w:val="a6"/>
    <w:rsid w:val="00AC708F"/>
    <w:pPr>
      <w:numPr>
        <w:numId w:val="0"/>
      </w:numPr>
      <w:tabs>
        <w:tab w:val="left" w:pos="0"/>
      </w:tabs>
      <w:jc w:val="both"/>
    </w:pPr>
  </w:style>
  <w:style w:type="paragraph" w:customStyle="1" w:styleId="afffffff7">
    <w:name w:val="正文公式编号制表符"/>
    <w:basedOn w:val="aff7"/>
    <w:next w:val="aff7"/>
    <w:rsid w:val="00AC708F"/>
    <w:pPr>
      <w:ind w:firstLineChars="0" w:firstLine="0"/>
    </w:pPr>
  </w:style>
  <w:style w:type="paragraph" w:customStyle="1" w:styleId="Default">
    <w:name w:val="Default"/>
    <w:rsid w:val="00AC708F"/>
    <w:pPr>
      <w:widowControl w:val="0"/>
      <w:autoSpaceDE w:val="0"/>
      <w:autoSpaceDN w:val="0"/>
      <w:adjustRightInd w:val="0"/>
    </w:pPr>
    <w:rPr>
      <w:rFonts w:ascii="Sim Sun" w:eastAsia="Sim Sun" w:hAnsi="Times New Roman" w:cs="Times New Roman"/>
      <w:color w:val="000000"/>
      <w:kern w:val="0"/>
      <w:sz w:val="24"/>
      <w:szCs w:val="24"/>
    </w:rPr>
  </w:style>
  <w:style w:type="paragraph" w:customStyle="1" w:styleId="28">
    <w:name w:val="封面标准名称2"/>
    <w:basedOn w:val="affffffc"/>
    <w:rsid w:val="00AC708F"/>
    <w:pPr>
      <w:spacing w:beforeLines="630"/>
    </w:pPr>
  </w:style>
  <w:style w:type="paragraph" w:customStyle="1" w:styleId="af8">
    <w:name w:val="注×：（正文）"/>
    <w:rsid w:val="00AC708F"/>
    <w:pPr>
      <w:numPr>
        <w:numId w:val="16"/>
      </w:numPr>
      <w:jc w:val="both"/>
    </w:pPr>
    <w:rPr>
      <w:rFonts w:ascii="宋体" w:eastAsia="宋体" w:hAnsi="Times New Roman" w:cs="Times New Roman"/>
      <w:kern w:val="0"/>
      <w:sz w:val="18"/>
      <w:szCs w:val="18"/>
    </w:rPr>
  </w:style>
  <w:style w:type="paragraph" w:customStyle="1" w:styleId="af7">
    <w:name w:val="编号列项（三级）"/>
    <w:rsid w:val="00AC708F"/>
    <w:pPr>
      <w:numPr>
        <w:ilvl w:val="2"/>
        <w:numId w:val="10"/>
      </w:numPr>
      <w:tabs>
        <w:tab w:val="left" w:pos="0"/>
      </w:tabs>
    </w:pPr>
    <w:rPr>
      <w:rFonts w:ascii="宋体" w:eastAsia="宋体" w:hAnsi="Times New Roman" w:cs="Times New Roman"/>
      <w:kern w:val="0"/>
      <w:szCs w:val="20"/>
    </w:rPr>
  </w:style>
  <w:style w:type="paragraph" w:customStyle="1" w:styleId="afffffff8">
    <w:name w:val="附录二级无"/>
    <w:basedOn w:val="ae"/>
    <w:rsid w:val="00AC708F"/>
    <w:pPr>
      <w:tabs>
        <w:tab w:val="clear" w:pos="360"/>
      </w:tabs>
      <w:spacing w:beforeLines="0" w:afterLines="0"/>
    </w:pPr>
    <w:rPr>
      <w:rFonts w:ascii="宋体" w:eastAsia="宋体"/>
      <w:szCs w:val="21"/>
    </w:rPr>
  </w:style>
  <w:style w:type="paragraph" w:customStyle="1" w:styleId="af5">
    <w:name w:val="字母编号列项（一级）"/>
    <w:rsid w:val="00AC708F"/>
    <w:pPr>
      <w:numPr>
        <w:numId w:val="10"/>
      </w:numPr>
      <w:tabs>
        <w:tab w:val="left" w:pos="839"/>
      </w:tabs>
      <w:jc w:val="both"/>
    </w:pPr>
    <w:rPr>
      <w:rFonts w:ascii="宋体" w:eastAsia="宋体" w:hAnsi="Times New Roman" w:cs="Times New Roman"/>
      <w:kern w:val="0"/>
      <w:szCs w:val="20"/>
    </w:rPr>
  </w:style>
  <w:style w:type="paragraph" w:styleId="afffffff9">
    <w:name w:val="Revision"/>
    <w:rsid w:val="00AC708F"/>
    <w:rPr>
      <w:rFonts w:ascii="Times New Roman" w:eastAsia="宋体" w:hAnsi="Times New Roman" w:cs="Times New Roman"/>
      <w:szCs w:val="24"/>
    </w:rPr>
  </w:style>
  <w:style w:type="table" w:styleId="afffffffa">
    <w:name w:val="Table Grid"/>
    <w:basedOn w:val="afb"/>
    <w:uiPriority w:val="59"/>
    <w:rsid w:val="00AC708F"/>
    <w:pPr>
      <w:widowControl w:val="0"/>
      <w:spacing w:line="264"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aliases w:val="h1 Char,Level 1 Topic Heading Char,H1 Char,Section Head Char,1st level Char,l1 Char,H11 Char,H12 Char,H13 Char,H14 Char,H15 Char,H16 Char,H17 Char,Heading 0 Char,Head 1 Char,Head 11 Char,Head 12 Char,Head 111 Char,Head 13 Char,Head 112 Char"/>
    <w:link w:val="1"/>
    <w:rsid w:val="005A3ED8"/>
    <w:rPr>
      <w:rFonts w:ascii="黑体" w:eastAsia="黑体" w:hAnsi="黑体" w:cs="Times New Roman"/>
      <w:b/>
      <w:kern w:val="44"/>
      <w:sz w:val="28"/>
      <w:szCs w:val="28"/>
      <w:lang w:val="x-none" w:eastAsia="x-none"/>
    </w:rPr>
  </w:style>
  <w:style w:type="numbering" w:customStyle="1" w:styleId="NoList1">
    <w:name w:val="No List1"/>
    <w:next w:val="afc"/>
    <w:uiPriority w:val="99"/>
    <w:semiHidden/>
    <w:unhideWhenUsed/>
    <w:rsid w:val="00AC708F"/>
  </w:style>
  <w:style w:type="character" w:customStyle="1" w:styleId="Charc">
    <w:name w:val="文档结构图 Char"/>
    <w:link w:val="afff"/>
    <w:rsid w:val="00AC708F"/>
    <w:rPr>
      <w:rFonts w:ascii="Times New Roman" w:eastAsia="宋体" w:hAnsi="Times New Roman" w:cs="Times New Roman"/>
      <w:szCs w:val="24"/>
      <w:shd w:val="clear" w:color="auto" w:fill="000080"/>
      <w:lang w:val="x-none" w:eastAsia="x-none"/>
    </w:rPr>
  </w:style>
  <w:style w:type="character" w:customStyle="1" w:styleId="Charf">
    <w:name w:val="副标题 Char"/>
    <w:link w:val="afffffffb"/>
    <w:rsid w:val="00AC708F"/>
    <w:rPr>
      <w:rFonts w:ascii="Cambria" w:hAnsi="Cambria"/>
      <w:b/>
      <w:kern w:val="28"/>
      <w:sz w:val="32"/>
    </w:rPr>
  </w:style>
  <w:style w:type="paragraph" w:customStyle="1" w:styleId="DefaultText">
    <w:name w:val="Default Text"/>
    <w:basedOn w:val="af9"/>
    <w:rsid w:val="00AC708F"/>
    <w:pPr>
      <w:widowControl/>
    </w:pPr>
    <w:rPr>
      <w:rFonts w:eastAsia="Times New Roman"/>
      <w:kern w:val="0"/>
      <w:sz w:val="24"/>
      <w:szCs w:val="20"/>
      <w:lang w:eastAsia="en-US"/>
    </w:rPr>
  </w:style>
  <w:style w:type="paragraph" w:customStyle="1" w:styleId="Charf0">
    <w:name w:val="Char"/>
    <w:basedOn w:val="af9"/>
    <w:rsid w:val="00AC708F"/>
    <w:pPr>
      <w:tabs>
        <w:tab w:val="left" w:pos="420"/>
      </w:tabs>
      <w:ind w:left="420" w:hanging="420"/>
    </w:pPr>
    <w:rPr>
      <w:sz w:val="24"/>
      <w:szCs w:val="20"/>
    </w:rPr>
  </w:style>
  <w:style w:type="paragraph" w:styleId="afffffffc">
    <w:name w:val="table of figures"/>
    <w:basedOn w:val="af9"/>
    <w:next w:val="af9"/>
    <w:uiPriority w:val="99"/>
    <w:rsid w:val="00AC708F"/>
    <w:pPr>
      <w:ind w:leftChars="200" w:left="200" w:hangingChars="200" w:hanging="200"/>
    </w:pPr>
    <w:rPr>
      <w:rFonts w:ascii="Calibri" w:hAnsi="Calibri"/>
      <w:szCs w:val="20"/>
    </w:rPr>
  </w:style>
  <w:style w:type="paragraph" w:customStyle="1" w:styleId="afffffffd">
    <w:name w:val="论文一级"/>
    <w:basedOn w:val="af9"/>
    <w:rsid w:val="00AC708F"/>
    <w:pPr>
      <w:widowControl/>
      <w:spacing w:beforeLines="300"/>
    </w:pPr>
    <w:rPr>
      <w:kern w:val="0"/>
      <w:sz w:val="32"/>
      <w:szCs w:val="20"/>
    </w:rPr>
  </w:style>
  <w:style w:type="paragraph" w:styleId="TOC">
    <w:name w:val="TOC Heading"/>
    <w:basedOn w:val="1"/>
    <w:next w:val="af9"/>
    <w:uiPriority w:val="39"/>
    <w:qFormat/>
    <w:rsid w:val="00AC708F"/>
    <w:pPr>
      <w:widowControl/>
      <w:spacing w:before="480" w:after="0" w:line="276" w:lineRule="auto"/>
      <w:outlineLvl w:val="9"/>
    </w:pPr>
    <w:rPr>
      <w:rFonts w:ascii="Cambria" w:eastAsia="宋体" w:hAnsi="Cambria"/>
      <w:bCs/>
      <w:color w:val="365F91"/>
      <w:kern w:val="0"/>
      <w:szCs w:val="20"/>
    </w:rPr>
  </w:style>
  <w:style w:type="paragraph" w:customStyle="1" w:styleId="Table">
    <w:name w:val="Table"/>
    <w:basedOn w:val="af9"/>
    <w:rsid w:val="00AC708F"/>
    <w:pPr>
      <w:widowControl/>
      <w:spacing w:before="40" w:after="40"/>
      <w:jc w:val="left"/>
    </w:pPr>
    <w:rPr>
      <w:rFonts w:ascii="Arial" w:hAnsi="Arial"/>
      <w:kern w:val="0"/>
      <w:sz w:val="20"/>
      <w:szCs w:val="20"/>
      <w:lang w:eastAsia="en-US"/>
    </w:rPr>
  </w:style>
  <w:style w:type="paragraph" w:customStyle="1" w:styleId="afffffffe">
    <w:name w:val="表题"/>
    <w:basedOn w:val="af9"/>
    <w:rsid w:val="00AC708F"/>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
    <w:name w:val="表文"/>
    <w:basedOn w:val="af9"/>
    <w:rsid w:val="00AC708F"/>
    <w:pPr>
      <w:adjustRightInd w:val="0"/>
      <w:snapToGrid w:val="0"/>
      <w:spacing w:line="280" w:lineRule="atLeast"/>
      <w:textAlignment w:val="center"/>
    </w:pPr>
    <w:rPr>
      <w:kern w:val="21"/>
      <w:position w:val="12"/>
      <w:sz w:val="15"/>
      <w:szCs w:val="20"/>
    </w:rPr>
  </w:style>
  <w:style w:type="paragraph" w:customStyle="1" w:styleId="affffffff0">
    <w:name w:val="空行"/>
    <w:basedOn w:val="af9"/>
    <w:rsid w:val="00AC708F"/>
    <w:pPr>
      <w:adjustRightInd w:val="0"/>
      <w:snapToGrid w:val="0"/>
      <w:spacing w:line="0" w:lineRule="atLeast"/>
      <w:ind w:firstLine="425"/>
      <w:textAlignment w:val="center"/>
    </w:pPr>
    <w:rPr>
      <w:kern w:val="21"/>
      <w:sz w:val="10"/>
      <w:szCs w:val="20"/>
    </w:rPr>
  </w:style>
  <w:style w:type="paragraph" w:customStyle="1" w:styleId="affffffff1">
    <w:name w:val="案例下"/>
    <w:basedOn w:val="af9"/>
    <w:rsid w:val="00AC708F"/>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rsid w:val="00AC708F"/>
    <w:pPr>
      <w:widowControl/>
      <w:tabs>
        <w:tab w:val="left" w:pos="720"/>
      </w:tabs>
      <w:spacing w:afterLines="50" w:line="28" w:lineRule="atLeast"/>
      <w:ind w:left="623" w:firstLineChars="200" w:firstLine="200"/>
      <w:jc w:val="left"/>
    </w:pPr>
    <w:rPr>
      <w:rFonts w:ascii="Arial" w:hAnsi="Arial"/>
      <w:kern w:val="0"/>
      <w:sz w:val="24"/>
      <w:szCs w:val="20"/>
    </w:rPr>
  </w:style>
  <w:style w:type="paragraph" w:styleId="afffffffb">
    <w:name w:val="Subtitle"/>
    <w:basedOn w:val="af9"/>
    <w:next w:val="af9"/>
    <w:link w:val="Charf"/>
    <w:qFormat/>
    <w:rsid w:val="00AC708F"/>
    <w:pPr>
      <w:spacing w:before="240" w:after="60" w:line="312" w:lineRule="auto"/>
      <w:jc w:val="center"/>
      <w:outlineLvl w:val="1"/>
    </w:pPr>
    <w:rPr>
      <w:rFonts w:ascii="Cambria" w:eastAsiaTheme="minorEastAsia" w:hAnsi="Cambria" w:cstheme="minorBidi"/>
      <w:b/>
      <w:kern w:val="28"/>
      <w:sz w:val="32"/>
      <w:szCs w:val="22"/>
    </w:rPr>
  </w:style>
  <w:style w:type="character" w:customStyle="1" w:styleId="affffffff2">
    <w:name w:val="副标题 字符"/>
    <w:basedOn w:val="afa"/>
    <w:uiPriority w:val="11"/>
    <w:rsid w:val="00AC708F"/>
    <w:rPr>
      <w:b/>
      <w:bCs/>
      <w:kern w:val="28"/>
      <w:sz w:val="32"/>
      <w:szCs w:val="32"/>
    </w:rPr>
  </w:style>
  <w:style w:type="character" w:customStyle="1" w:styleId="SubtitleChar1">
    <w:name w:val="Subtitle Char1"/>
    <w:uiPriority w:val="11"/>
    <w:rsid w:val="00AC708F"/>
    <w:rPr>
      <w:rFonts w:ascii="Cambria" w:hAnsi="Cambria" w:cs="Times New Roman"/>
      <w:b/>
      <w:bCs/>
      <w:kern w:val="28"/>
      <w:sz w:val="32"/>
      <w:szCs w:val="32"/>
    </w:rPr>
  </w:style>
  <w:style w:type="numbering" w:customStyle="1" w:styleId="NoList2">
    <w:name w:val="No List2"/>
    <w:next w:val="afc"/>
    <w:uiPriority w:val="99"/>
    <w:semiHidden/>
    <w:unhideWhenUsed/>
    <w:rsid w:val="00AC708F"/>
  </w:style>
  <w:style w:type="table" w:customStyle="1" w:styleId="TableGrid1">
    <w:name w:val="Table Grid1"/>
    <w:basedOn w:val="afb"/>
    <w:next w:val="afffffffa"/>
    <w:uiPriority w:val="59"/>
    <w:rsid w:val="00AC708F"/>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14">
    <w:name w:val="正文文本 Char1"/>
    <w:uiPriority w:val="99"/>
    <w:semiHidden/>
    <w:rsid w:val="00AC708F"/>
  </w:style>
  <w:style w:type="character" w:customStyle="1" w:styleId="NormalIndentChar2">
    <w:name w:val="Normal Indent Char2"/>
    <w:aliases w:val="Normal Indent Char Char,Normal Indent Char1 Char Char,Normal Indent Char Char Char Char,Normal Indent Char1 Char Char Char Char,Normal Indent Char Char Char Char Char Char,Normal Indent Char1 Char Char Char Char Char Char"/>
    <w:rsid w:val="00AC708F"/>
    <w:rPr>
      <w:rFonts w:ascii="Tahoma" w:hAnsi="Tahoma"/>
      <w:sz w:val="24"/>
      <w:szCs w:val="24"/>
    </w:rPr>
  </w:style>
  <w:style w:type="character" w:customStyle="1" w:styleId="Char13">
    <w:name w:val="列出段落 Char1"/>
    <w:aliases w:val="符号列表 Char,1），自动编号列出段落 Char,列出段落1. Char,List Char,第二层 Char,List Paragraph1 Char,Bullet List Char,numbered Char,FooterText Char,Paragraphe de liste1 Char,List Paragraph Char,列表1 Char,AAA Char,序号 Char,List1 Char,lp1 Char,List Paragraph11 Char"/>
    <w:link w:val="afffffff2"/>
    <w:uiPriority w:val="34"/>
    <w:qFormat/>
    <w:rsid w:val="00AC708F"/>
    <w:rPr>
      <w:rFonts w:ascii="Times New Roman" w:eastAsia="宋体" w:hAnsi="Times New Roman" w:cs="Times New Roman"/>
      <w:szCs w:val="24"/>
      <w:lang w:val="x-none" w:eastAsia="x-none"/>
    </w:rPr>
  </w:style>
  <w:style w:type="character" w:customStyle="1" w:styleId="Char20">
    <w:name w:val="题注 Char2"/>
    <w:aliases w:val="图表说明 Char1,Caption Char Char2,Caption Char1 Char Char1,Caption Char Char Char Char1,ph 表格 题注 Char1,ph题注 Char1,信息主题 Char1,题注 Char1 Char1,题注 Char Char Char1,信息主题 Char Char Char1,信息主题 Char Char Char Char Char Char1,Caption Char1 Char2,图片居中 Char"/>
    <w:link w:val="afffffff4"/>
    <w:rsid w:val="00AC708F"/>
    <w:rPr>
      <w:rFonts w:ascii="Arial" w:eastAsia="黑体" w:hAnsi="Arial" w:cs="Times New Roman"/>
      <w:sz w:val="20"/>
      <w:szCs w:val="20"/>
      <w:lang w:val="x-none" w:eastAsia="x-none"/>
    </w:rPr>
  </w:style>
  <w:style w:type="paragraph" w:styleId="affffffff3">
    <w:name w:val="Date"/>
    <w:basedOn w:val="af9"/>
    <w:next w:val="af9"/>
    <w:link w:val="Charf1"/>
    <w:uiPriority w:val="99"/>
    <w:semiHidden/>
    <w:unhideWhenUsed/>
    <w:rsid w:val="00AC708F"/>
    <w:pPr>
      <w:ind w:leftChars="2500" w:left="100"/>
    </w:pPr>
  </w:style>
  <w:style w:type="character" w:customStyle="1" w:styleId="Charf1">
    <w:name w:val="日期 Char"/>
    <w:basedOn w:val="afa"/>
    <w:link w:val="affffffff3"/>
    <w:uiPriority w:val="99"/>
    <w:semiHidden/>
    <w:rsid w:val="00AC708F"/>
    <w:rPr>
      <w:rFonts w:ascii="Times New Roman" w:eastAsia="宋体" w:hAnsi="Times New Roman" w:cs="Times New Roman"/>
      <w:szCs w:val="24"/>
    </w:rPr>
  </w:style>
  <w:style w:type="character" w:customStyle="1" w:styleId="Charf2">
    <w:name w:val="_标准条文 Char"/>
    <w:link w:val="affffffff4"/>
    <w:rsid w:val="00AC708F"/>
    <w:rPr>
      <w:rFonts w:ascii="Arial" w:hAnsi="Arial"/>
    </w:rPr>
  </w:style>
  <w:style w:type="paragraph" w:customStyle="1" w:styleId="affffffff4">
    <w:name w:val="_标准条文"/>
    <w:basedOn w:val="af9"/>
    <w:link w:val="Charf2"/>
    <w:rsid w:val="00AC708F"/>
    <w:pPr>
      <w:overflowPunct w:val="0"/>
      <w:snapToGrid w:val="0"/>
      <w:spacing w:line="276" w:lineRule="auto"/>
      <w:ind w:firstLineChars="200" w:firstLine="420"/>
    </w:pPr>
    <w:rPr>
      <w:rFonts w:ascii="Arial" w:eastAsiaTheme="minorEastAsia" w:hAnsi="Arial" w:cstheme="minorBidi"/>
      <w:szCs w:val="22"/>
    </w:rPr>
  </w:style>
  <w:style w:type="character" w:customStyle="1" w:styleId="Charf3">
    <w:name w:val="列出段落 Char"/>
    <w:uiPriority w:val="34"/>
    <w:rsid w:val="00512C4D"/>
    <w:rPr>
      <w:kern w:val="2"/>
      <w:sz w:val="21"/>
      <w:szCs w:val="24"/>
    </w:rPr>
  </w:style>
  <w:style w:type="character" w:customStyle="1" w:styleId="Char21">
    <w:name w:val="正文文本 Char2"/>
    <w:rsid w:val="00A470BC"/>
    <w:rPr>
      <w:b/>
      <w:color w:val="0000FF"/>
      <w:sz w:val="21"/>
      <w:szCs w:val="24"/>
    </w:rPr>
  </w:style>
  <w:style w:type="character" w:customStyle="1" w:styleId="Charf4">
    <w:name w:val="正文缩进 Char"/>
    <w:aliases w:val="Normal Indent Char1 Char Char1,Normal Indent Char Char Char Char1,Normal Indent Char1 Char Char Char Char1,Normal Indent Char Char Char Char Char Char1,Normal Indent Char1 Char Char Char Char Char Char1,特点 Char Char Char,特点 Char Char1"/>
    <w:rsid w:val="005E7A7D"/>
    <w:rPr>
      <w:rFonts w:ascii="Tahoma" w:hAnsi="Tahoma"/>
      <w:kern w:val="2"/>
      <w:sz w:val="24"/>
      <w:szCs w:val="24"/>
    </w:rPr>
  </w:style>
  <w:style w:type="character" w:customStyle="1" w:styleId="2Char">
    <w:name w:val="标题 2 Char"/>
    <w:aliases w:val="h2 Char,Level 2 Topic Heading Char,H2 Char,2nd level Char,Titre2 Char,l2 Char,2 Char,Header 2 Char,Head 2 Char,节标题 Char,一级节名 Char,Level 2 Head Char,heading 2 Char,sect 1.2 Char,H21 Char,sect 1.21 Char,H22 Char,sect 1.22 Char,H211 Char,H23 Char"/>
    <w:rsid w:val="00C621D0"/>
    <w:rPr>
      <w:rFonts w:ascii="黑体" w:eastAsia="黑体" w:hAnsi="黑体"/>
      <w:b/>
      <w:bCs/>
      <w:kern w:val="2"/>
      <w:sz w:val="36"/>
      <w:szCs w:val="21"/>
    </w:rPr>
  </w:style>
  <w:style w:type="character" w:customStyle="1" w:styleId="Charf5">
    <w:name w:val="题注 Char"/>
    <w:aliases w:val="图表说明 Char,Caption Char Char,Caption Char1 Char Char,Caption Char Char Char Char,ph 表格 题注 Char,ph题注 Char,信息主题 Char,题注 Char1 Char,题注 Char Char Char,信息主题 Char Char Char,信息主题 Char Char Char Char Char Char,Caption Char1 Char1,Caption Char Char1 Char"/>
    <w:rsid w:val="00C621D0"/>
    <w:rPr>
      <w:rFonts w:ascii="Arial" w:eastAsia="黑体" w:hAnsi="Arial" w:cs="Arial"/>
      <w:kern w:val="2"/>
    </w:rPr>
  </w:style>
  <w:style w:type="paragraph" w:customStyle="1" w:styleId="affffffff5">
    <w:name w:val="表格文本"/>
    <w:basedOn w:val="af9"/>
    <w:rsid w:val="00230FCF"/>
    <w:pPr>
      <w:adjustRightInd w:val="0"/>
    </w:pPr>
    <w:rPr>
      <w:rFonts w:ascii="宋体" w:hAnsi="宋体"/>
      <w:kern w:val="0"/>
      <w:szCs w:val="20"/>
    </w:rPr>
  </w:style>
  <w:style w:type="paragraph" w:customStyle="1" w:styleId="affffffff6">
    <w:name w:val="继远正文"/>
    <w:basedOn w:val="af9"/>
    <w:rsid w:val="00767714"/>
    <w:pPr>
      <w:ind w:firstLineChars="200" w:firstLine="480"/>
    </w:pPr>
    <w:rPr>
      <w:rFonts w:cs="宋体"/>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rsid w:val="00AC708F"/>
    <w:pPr>
      <w:widowControl w:val="0"/>
      <w:jc w:val="both"/>
    </w:pPr>
    <w:rPr>
      <w:rFonts w:ascii="Times New Roman" w:eastAsia="宋体" w:hAnsi="Times New Roman" w:cs="Times New Roman"/>
      <w:szCs w:val="24"/>
    </w:rPr>
  </w:style>
  <w:style w:type="paragraph" w:styleId="1">
    <w:name w:val="heading 1"/>
    <w:aliases w:val="h1,Level 1 Topic Heading,H1,Section Head,1st level,l1,H11,H12,H13,H14,H15,H16,H17,Heading 0,Head 1,Head 11,Head 12,Head 111,Head 13,Head 112,Head 14,Head 113,Head 15,Head 114,Head 16,Head 115,Head 17,Head 116,Head 18,Head 117,Head 19,Head 118,章节,1."/>
    <w:basedOn w:val="af9"/>
    <w:next w:val="af9"/>
    <w:link w:val="1Char"/>
    <w:qFormat/>
    <w:rsid w:val="005A3ED8"/>
    <w:pPr>
      <w:keepNext/>
      <w:keepLines/>
      <w:numPr>
        <w:numId w:val="18"/>
      </w:numPr>
      <w:spacing w:before="340" w:after="330" w:line="360" w:lineRule="auto"/>
      <w:outlineLvl w:val="0"/>
    </w:pPr>
    <w:rPr>
      <w:rFonts w:ascii="黑体" w:eastAsia="黑体" w:hAnsi="黑体"/>
      <w:b/>
      <w:kern w:val="44"/>
      <w:sz w:val="28"/>
      <w:szCs w:val="28"/>
      <w:lang w:val="x-none" w:eastAsia="x-none"/>
    </w:rPr>
  </w:style>
  <w:style w:type="paragraph" w:styleId="2">
    <w:name w:val="heading 2"/>
    <w:aliases w:val="h2,Level 2 Topic Heading,H2,2nd level,Titre2,l2,2,Header 2,Head 2,节标题,一级节名,Level 2 Head,heading 2,sect 1.2,H21,sect 1.21,H22,sect 1.22,H211,sect 1.211,H23,sect 1.23,H212,sect 1.212,Heading 2 Hidden,Heading 2 CCBS,Titre3,Underrubrik1,prop2,HD2,第一层条"/>
    <w:basedOn w:val="af9"/>
    <w:next w:val="af9"/>
    <w:link w:val="2Char1"/>
    <w:qFormat/>
    <w:rsid w:val="005A3ED8"/>
    <w:pPr>
      <w:keepNext/>
      <w:keepLines/>
      <w:numPr>
        <w:ilvl w:val="1"/>
        <w:numId w:val="18"/>
      </w:numPr>
      <w:tabs>
        <w:tab w:val="left" w:pos="576"/>
      </w:tabs>
      <w:spacing w:before="260" w:after="260" w:line="360" w:lineRule="auto"/>
      <w:outlineLvl w:val="1"/>
    </w:pPr>
    <w:rPr>
      <w:rFonts w:ascii="黑体" w:eastAsia="黑体" w:hAnsi="黑体"/>
      <w:b/>
      <w:sz w:val="24"/>
      <w:lang w:val="x-none"/>
    </w:rPr>
  </w:style>
  <w:style w:type="paragraph" w:styleId="3">
    <w:name w:val="heading 3"/>
    <w:aliases w:val="h3,3rd level,H3,3,Head 3,level_3,PIM 3,Level 3 Head,Heading 3 - old,二级节名,l3,heading 3,Bold Head,bh,sect1.2.3,sect1.2.31,sect1.2.32,sect1.2.311,sect1.2.33,sect1.2.312,list 3,Heading Three,titre 1.1.1,CT,prop3,3heading,Heading 31,1.1.1 Heading 3,小标题中"/>
    <w:basedOn w:val="af9"/>
    <w:next w:val="af9"/>
    <w:link w:val="3Char"/>
    <w:qFormat/>
    <w:rsid w:val="005A3ED8"/>
    <w:pPr>
      <w:keepNext/>
      <w:keepLines/>
      <w:numPr>
        <w:ilvl w:val="2"/>
        <w:numId w:val="18"/>
      </w:numPr>
      <w:spacing w:before="260" w:after="260" w:line="360" w:lineRule="auto"/>
      <w:outlineLvl w:val="2"/>
    </w:pPr>
    <w:rPr>
      <w:rFonts w:ascii="黑体" w:eastAsia="黑体" w:hAnsi="黑体"/>
      <w:b/>
      <w:bCs/>
      <w:szCs w:val="21"/>
      <w:lang w:val="x-none" w:eastAsia="x-none"/>
    </w:rPr>
  </w:style>
  <w:style w:type="paragraph" w:styleId="4">
    <w:name w:val="heading 4"/>
    <w:aliases w:val="H4,bullet,bl,bb,PIM 4,4,I4,h4,l4,list 4,mh1l,Module heading 1 large (18 points),Head 4,section 1.1.1.1,4th level,a.,L4,sect 1.2.3.4,Ref Heading 1,rh1,sect 1.2.3.41,Ref Heading 11,rh11,sect 1.2.3.42,Ref Heading 12,rh12,sect 1.2.3.411,三级,第三层条,bullet1"/>
    <w:basedOn w:val="3"/>
    <w:next w:val="af9"/>
    <w:link w:val="4Char"/>
    <w:qFormat/>
    <w:rsid w:val="005A3ED8"/>
    <w:pPr>
      <w:numPr>
        <w:ilvl w:val="3"/>
      </w:numPr>
      <w:outlineLvl w:val="3"/>
    </w:pPr>
  </w:style>
  <w:style w:type="paragraph" w:styleId="5">
    <w:name w:val="heading 5"/>
    <w:aliases w:val="H5,口,口1,口2,h5,Level 3 - i,PIM 5,heading 5,dash,ds,dd,l5,hm,module heading,Block Label,口2 Char,H5 Char,dash Char,ds Char,dd Char,PIM 5 Char,h5 Char,l5 Char,hm Char,module heading Char,口 Char,口1 Char,Head2,dash1,ds1,dd1,dash2,ds2,dd2,dash3,第四层条,5"/>
    <w:basedOn w:val="af9"/>
    <w:next w:val="af9"/>
    <w:link w:val="5Char"/>
    <w:qFormat/>
    <w:rsid w:val="00AC708F"/>
    <w:pPr>
      <w:keepNext/>
      <w:keepLines/>
      <w:tabs>
        <w:tab w:val="left" w:pos="1008"/>
      </w:tabs>
      <w:spacing w:before="280" w:after="290" w:line="372" w:lineRule="auto"/>
      <w:ind w:left="1008" w:hanging="1008"/>
      <w:outlineLvl w:val="4"/>
    </w:pPr>
    <w:rPr>
      <w:rFonts w:eastAsia="黑体"/>
      <w:b/>
      <w:bCs/>
      <w:sz w:val="28"/>
      <w:szCs w:val="28"/>
      <w:lang w:val="x-none" w:eastAsia="x-none"/>
    </w:rPr>
  </w:style>
  <w:style w:type="paragraph" w:styleId="6">
    <w:name w:val="heading 6"/>
    <w:aliases w:val="L6,H6,PIM 6,Bullet list,BOD 4,正文六级标题,标题 6(ALT+6),第五层条,h6,l6,hsm,submodule heading,heading 6,Heading6,Third Subheading,Bullet (Single Lines),Legal Level 1.,1.1.1.1.1.1,标题七3,6,DO NOT USE_h6,Figure label,cnp,Caption number (page-wide),list 6,h61,rh3"/>
    <w:basedOn w:val="af9"/>
    <w:next w:val="af9"/>
    <w:link w:val="6Char"/>
    <w:qFormat/>
    <w:rsid w:val="00AC708F"/>
    <w:pPr>
      <w:keepNext/>
      <w:keepLines/>
      <w:tabs>
        <w:tab w:val="left" w:pos="1152"/>
      </w:tabs>
      <w:spacing w:before="240" w:after="64" w:line="317" w:lineRule="auto"/>
      <w:ind w:left="1152" w:hanging="1152"/>
      <w:outlineLvl w:val="5"/>
    </w:pPr>
    <w:rPr>
      <w:rFonts w:eastAsia="黑体"/>
      <w:b/>
      <w:bCs/>
      <w:sz w:val="24"/>
      <w:lang w:val="x-none" w:eastAsia="x-none"/>
    </w:rPr>
  </w:style>
  <w:style w:type="paragraph" w:styleId="7">
    <w:name w:val="heading 7"/>
    <w:aliases w:val="H7,Legal Level 1.1.,PIM 7,L7,h7,项标题(1),正文七级标题,letter list,标题 7-中海油,不用,H TIMES1,1.1.1.1.1.1.1标题 7,1.标题 6,Level 1.1,ExhibitTitle,Objective,heading7,req3,st,Para no numbering,SDL title,heading 7,lettered list,DO NOT USE,（1）,sdf,Sequential list (1"/>
    <w:basedOn w:val="af9"/>
    <w:next w:val="af9"/>
    <w:link w:val="7Char"/>
    <w:qFormat/>
    <w:rsid w:val="00AC708F"/>
    <w:pPr>
      <w:keepNext/>
      <w:keepLines/>
      <w:tabs>
        <w:tab w:val="left" w:pos="1296"/>
      </w:tabs>
      <w:spacing w:before="240" w:after="64" w:line="317" w:lineRule="auto"/>
      <w:ind w:left="1296" w:hanging="1296"/>
      <w:outlineLvl w:val="6"/>
    </w:pPr>
    <w:rPr>
      <w:rFonts w:eastAsia="黑体"/>
      <w:b/>
      <w:bCs/>
      <w:lang w:val="x-none" w:eastAsia="x-none"/>
    </w:rPr>
  </w:style>
  <w:style w:type="paragraph" w:styleId="8">
    <w:name w:val="heading 8"/>
    <w:aliases w:val="H8,h8,Legal Level 1.1.1.,正文八级标题,FigureTitle,Condition,requirement,req2,req,figure title,heading 8,hd8,注意框体,标题 8-中海油,不用8,Appendix1,8 DO NOT USE,（A）,ctp,Caption text (page-wide),Center Bold,ITT t8,PA Appendix Minor,Center Bold1,Center Bold2,tt1"/>
    <w:basedOn w:val="af9"/>
    <w:next w:val="af9"/>
    <w:link w:val="8Char"/>
    <w:qFormat/>
    <w:rsid w:val="00AC708F"/>
    <w:pPr>
      <w:keepNext/>
      <w:keepLines/>
      <w:tabs>
        <w:tab w:val="left" w:pos="1440"/>
      </w:tabs>
      <w:spacing w:before="240" w:after="64" w:line="317" w:lineRule="auto"/>
      <w:ind w:left="1440" w:hanging="1440"/>
      <w:outlineLvl w:val="7"/>
    </w:pPr>
    <w:rPr>
      <w:b/>
      <w:sz w:val="24"/>
      <w:lang w:val="x-none" w:eastAsia="x-none"/>
    </w:rPr>
  </w:style>
  <w:style w:type="paragraph" w:styleId="9">
    <w:name w:val="heading 9"/>
    <w:aliases w:val="H9,PIM 9,h9,App Heading,三级标题,Legal Level 1.1.1.1.,正文九级标题,TableTitle,Cond'l Reqt.,rb,req bullet,req1,tt,table title,TableText,Table Title,heading 9,l9,不用9,huh,Figure,Level (a),ft,Titre 10,Appendix,Code eg's, progress, progress1, progress2,ft1"/>
    <w:basedOn w:val="af9"/>
    <w:next w:val="af9"/>
    <w:link w:val="9Char"/>
    <w:qFormat/>
    <w:rsid w:val="00AC708F"/>
    <w:pPr>
      <w:keepNext/>
      <w:keepLines/>
      <w:tabs>
        <w:tab w:val="left" w:pos="1584"/>
      </w:tabs>
      <w:spacing w:before="240" w:after="64" w:line="317" w:lineRule="auto"/>
      <w:ind w:left="1584" w:hanging="1584"/>
      <w:outlineLvl w:val="8"/>
    </w:pPr>
    <w:rPr>
      <w:b/>
      <w:sz w:val="24"/>
      <w:szCs w:val="21"/>
      <w:lang w:val="x-none" w:eastAsia="x-none"/>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header"/>
    <w:basedOn w:val="af9"/>
    <w:link w:val="Char1"/>
    <w:unhideWhenUsed/>
    <w:rsid w:val="00AC708F"/>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fa"/>
    <w:link w:val="afd"/>
    <w:uiPriority w:val="99"/>
    <w:rsid w:val="00AC708F"/>
    <w:rPr>
      <w:sz w:val="18"/>
      <w:szCs w:val="18"/>
    </w:rPr>
  </w:style>
  <w:style w:type="paragraph" w:styleId="afe">
    <w:name w:val="footer"/>
    <w:basedOn w:val="af9"/>
    <w:link w:val="Char10"/>
    <w:unhideWhenUsed/>
    <w:rsid w:val="00AC708F"/>
    <w:pPr>
      <w:tabs>
        <w:tab w:val="center" w:pos="4153"/>
        <w:tab w:val="right" w:pos="8306"/>
      </w:tabs>
      <w:snapToGrid w:val="0"/>
      <w:jc w:val="left"/>
    </w:pPr>
    <w:rPr>
      <w:sz w:val="18"/>
      <w:szCs w:val="18"/>
    </w:rPr>
  </w:style>
  <w:style w:type="character" w:customStyle="1" w:styleId="Char10">
    <w:name w:val="页脚 Char1"/>
    <w:basedOn w:val="afa"/>
    <w:link w:val="afe"/>
    <w:uiPriority w:val="99"/>
    <w:rsid w:val="00AC708F"/>
    <w:rPr>
      <w:sz w:val="18"/>
      <w:szCs w:val="18"/>
    </w:rPr>
  </w:style>
  <w:style w:type="character" w:customStyle="1" w:styleId="10">
    <w:name w:val="标题 1 字符"/>
    <w:basedOn w:val="afa"/>
    <w:uiPriority w:val="9"/>
    <w:rsid w:val="00AC708F"/>
    <w:rPr>
      <w:rFonts w:ascii="Times New Roman" w:eastAsia="宋体" w:hAnsi="Times New Roman" w:cs="Times New Roman"/>
      <w:b/>
      <w:bCs/>
      <w:kern w:val="44"/>
      <w:sz w:val="44"/>
      <w:szCs w:val="44"/>
    </w:rPr>
  </w:style>
  <w:style w:type="character" w:customStyle="1" w:styleId="20">
    <w:name w:val="标题 2 字符"/>
    <w:basedOn w:val="afa"/>
    <w:uiPriority w:val="9"/>
    <w:semiHidden/>
    <w:rsid w:val="00AC708F"/>
    <w:rPr>
      <w:rFonts w:asciiTheme="majorHAnsi" w:eastAsiaTheme="majorEastAsia" w:hAnsiTheme="majorHAnsi" w:cstheme="majorBidi"/>
      <w:b/>
      <w:bCs/>
      <w:sz w:val="32"/>
      <w:szCs w:val="32"/>
    </w:rPr>
  </w:style>
  <w:style w:type="character" w:customStyle="1" w:styleId="30">
    <w:name w:val="标题 3 字符"/>
    <w:basedOn w:val="afa"/>
    <w:uiPriority w:val="9"/>
    <w:semiHidden/>
    <w:rsid w:val="00AC708F"/>
    <w:rPr>
      <w:rFonts w:ascii="Times New Roman" w:eastAsia="宋体" w:hAnsi="Times New Roman" w:cs="Times New Roman"/>
      <w:b/>
      <w:bCs/>
      <w:sz w:val="32"/>
      <w:szCs w:val="32"/>
    </w:rPr>
  </w:style>
  <w:style w:type="character" w:customStyle="1" w:styleId="40">
    <w:name w:val="标题 4 字符"/>
    <w:basedOn w:val="afa"/>
    <w:uiPriority w:val="9"/>
    <w:semiHidden/>
    <w:rsid w:val="00AC708F"/>
    <w:rPr>
      <w:rFonts w:asciiTheme="majorHAnsi" w:eastAsiaTheme="majorEastAsia" w:hAnsiTheme="majorHAnsi" w:cstheme="majorBidi"/>
      <w:b/>
      <w:bCs/>
      <w:sz w:val="28"/>
      <w:szCs w:val="28"/>
    </w:rPr>
  </w:style>
  <w:style w:type="character" w:customStyle="1" w:styleId="50">
    <w:name w:val="标题 5 字符"/>
    <w:basedOn w:val="afa"/>
    <w:uiPriority w:val="9"/>
    <w:semiHidden/>
    <w:rsid w:val="00AC708F"/>
    <w:rPr>
      <w:rFonts w:ascii="Times New Roman" w:eastAsia="宋体" w:hAnsi="Times New Roman" w:cs="Times New Roman"/>
      <w:b/>
      <w:bCs/>
      <w:sz w:val="28"/>
      <w:szCs w:val="28"/>
    </w:rPr>
  </w:style>
  <w:style w:type="character" w:customStyle="1" w:styleId="60">
    <w:name w:val="标题 6 字符"/>
    <w:basedOn w:val="afa"/>
    <w:uiPriority w:val="9"/>
    <w:semiHidden/>
    <w:rsid w:val="00AC708F"/>
    <w:rPr>
      <w:rFonts w:asciiTheme="majorHAnsi" w:eastAsiaTheme="majorEastAsia" w:hAnsiTheme="majorHAnsi" w:cstheme="majorBidi"/>
      <w:b/>
      <w:bCs/>
      <w:sz w:val="24"/>
      <w:szCs w:val="24"/>
    </w:rPr>
  </w:style>
  <w:style w:type="character" w:customStyle="1" w:styleId="70">
    <w:name w:val="标题 7 字符"/>
    <w:basedOn w:val="afa"/>
    <w:uiPriority w:val="9"/>
    <w:semiHidden/>
    <w:rsid w:val="00AC708F"/>
    <w:rPr>
      <w:rFonts w:ascii="Times New Roman" w:eastAsia="宋体" w:hAnsi="Times New Roman" w:cs="Times New Roman"/>
      <w:b/>
      <w:bCs/>
      <w:sz w:val="24"/>
      <w:szCs w:val="24"/>
    </w:rPr>
  </w:style>
  <w:style w:type="character" w:customStyle="1" w:styleId="80">
    <w:name w:val="标题 8 字符"/>
    <w:basedOn w:val="afa"/>
    <w:uiPriority w:val="9"/>
    <w:semiHidden/>
    <w:rsid w:val="00AC708F"/>
    <w:rPr>
      <w:rFonts w:asciiTheme="majorHAnsi" w:eastAsiaTheme="majorEastAsia" w:hAnsiTheme="majorHAnsi" w:cstheme="majorBidi"/>
      <w:sz w:val="24"/>
      <w:szCs w:val="24"/>
    </w:rPr>
  </w:style>
  <w:style w:type="character" w:customStyle="1" w:styleId="90">
    <w:name w:val="标题 9 字符"/>
    <w:basedOn w:val="afa"/>
    <w:uiPriority w:val="9"/>
    <w:semiHidden/>
    <w:rsid w:val="00AC708F"/>
    <w:rPr>
      <w:rFonts w:asciiTheme="majorHAnsi" w:eastAsiaTheme="majorEastAsia" w:hAnsiTheme="majorHAnsi" w:cstheme="majorBidi"/>
      <w:szCs w:val="21"/>
    </w:rPr>
  </w:style>
  <w:style w:type="character" w:customStyle="1" w:styleId="Char">
    <w:name w:val="无间隔 Char"/>
    <w:link w:val="aff"/>
    <w:rsid w:val="00AC708F"/>
    <w:rPr>
      <w:rFonts w:ascii="Calibri" w:hAnsi="Calibri"/>
      <w:sz w:val="22"/>
    </w:rPr>
  </w:style>
  <w:style w:type="character" w:customStyle="1" w:styleId="Char0">
    <w:name w:val="正文首行缩进 Char"/>
    <w:link w:val="aff0"/>
    <w:rsid w:val="00AC708F"/>
    <w:rPr>
      <w:color w:val="0000FF"/>
      <w:szCs w:val="24"/>
    </w:rPr>
  </w:style>
  <w:style w:type="character" w:customStyle="1" w:styleId="Char2">
    <w:name w:val="批注文字 Char"/>
    <w:rsid w:val="00AC708F"/>
    <w:rPr>
      <w:kern w:val="2"/>
      <w:sz w:val="21"/>
      <w:szCs w:val="24"/>
    </w:rPr>
  </w:style>
  <w:style w:type="character" w:customStyle="1" w:styleId="5Char">
    <w:name w:val="标题 5 Char"/>
    <w:aliases w:val="H5 Char1,口 Char1,口1 Char1,口2 Char1,h5 Char1,Level 3 - i Char,PIM 5 Char1,heading 5 Char,dash Char1,ds Char1,dd Char1,l5 Char1,hm Char1,module heading Char1,Block Label Char,口2 Char Char,H5 Char Char,dash Char Char,ds Char Char,dd Char Char"/>
    <w:link w:val="5"/>
    <w:rsid w:val="00AC708F"/>
    <w:rPr>
      <w:rFonts w:ascii="Times New Roman" w:eastAsia="黑体" w:hAnsi="Times New Roman" w:cs="Times New Roman"/>
      <w:b/>
      <w:bCs/>
      <w:sz w:val="28"/>
      <w:szCs w:val="28"/>
      <w:lang w:val="x-none" w:eastAsia="x-none"/>
    </w:rPr>
  </w:style>
  <w:style w:type="character" w:customStyle="1" w:styleId="Char3">
    <w:name w:val="页脚 Char"/>
    <w:rsid w:val="00AC708F"/>
    <w:rPr>
      <w:kern w:val="2"/>
      <w:sz w:val="18"/>
      <w:szCs w:val="18"/>
    </w:rPr>
  </w:style>
  <w:style w:type="character" w:customStyle="1" w:styleId="6Char">
    <w:name w:val="标题 6 Char"/>
    <w:aliases w:val="L6 Char,H6 Char,PIM 6 Char,Bullet list Char,BOD 4 Char,正文六级标题 Char,标题 6(ALT+6) Char,第五层条 Char,h6 Char,l6 Char,hsm Char,submodule heading Char,heading 6 Char,Heading6 Char,Third Subheading Char,Bullet (Single Lines) Char,Legal Level 1. Char"/>
    <w:link w:val="6"/>
    <w:rsid w:val="00AC708F"/>
    <w:rPr>
      <w:rFonts w:ascii="Times New Roman" w:eastAsia="黑体" w:hAnsi="Times New Roman" w:cs="Times New Roman"/>
      <w:b/>
      <w:bCs/>
      <w:sz w:val="24"/>
      <w:szCs w:val="24"/>
      <w:lang w:val="x-none" w:eastAsia="x-none"/>
    </w:rPr>
  </w:style>
  <w:style w:type="character" w:customStyle="1" w:styleId="Char11">
    <w:name w:val="正文缩进 Char1"/>
    <w:aliases w:val="Normal Indent Char1 Char Char2,Normal Indent Char Char Char Char2,Normal Indent Char1 Char Char Char Char2,Normal Indent Char Char Char Char Char Char2,Normal Indent Char1 Char Char Char Char Char Char2,特点 Char Char Char1,特点 Char Char2"/>
    <w:link w:val="aff1"/>
    <w:rsid w:val="00AC708F"/>
    <w:rPr>
      <w:rFonts w:ascii="Tahoma" w:hAnsi="Tahoma"/>
      <w:sz w:val="24"/>
      <w:szCs w:val="24"/>
    </w:rPr>
  </w:style>
  <w:style w:type="character" w:styleId="aff2">
    <w:name w:val="annotation reference"/>
    <w:rsid w:val="00AC708F"/>
    <w:rPr>
      <w:sz w:val="21"/>
      <w:szCs w:val="21"/>
    </w:rPr>
  </w:style>
  <w:style w:type="character" w:styleId="aff3">
    <w:name w:val="footnote reference"/>
    <w:rsid w:val="00AC708F"/>
    <w:rPr>
      <w:vertAlign w:val="superscript"/>
    </w:rPr>
  </w:style>
  <w:style w:type="character" w:customStyle="1" w:styleId="Char4">
    <w:name w:val="附录公式 Char"/>
    <w:link w:val="aff4"/>
    <w:rsid w:val="00AC708F"/>
    <w:rPr>
      <w:rFonts w:ascii="宋体"/>
    </w:rPr>
  </w:style>
  <w:style w:type="character" w:customStyle="1" w:styleId="3Char">
    <w:name w:val="标题 3 Char"/>
    <w:aliases w:val="h3 Char,3rd level Char,H3 Char,3 Char,Head 3 Char,level_3 Char,PIM 3 Char,Level 3 Head Char,Heading 3 - old Char,二级节名 Char,l3 Char,heading 3 Char,Bold Head Char,bh Char,sect1.2.3 Char,sect1.2.31 Char,sect1.2.32 Char,sect1.2.311 Char,CT Char"/>
    <w:link w:val="3"/>
    <w:rsid w:val="005A3ED8"/>
    <w:rPr>
      <w:rFonts w:ascii="黑体" w:eastAsia="黑体" w:hAnsi="黑体" w:cs="Times New Roman"/>
      <w:b/>
      <w:bCs/>
      <w:szCs w:val="21"/>
      <w:lang w:val="x-none" w:eastAsia="x-none"/>
    </w:rPr>
  </w:style>
  <w:style w:type="character" w:customStyle="1" w:styleId="Char5">
    <w:name w:val="批注框文本 Char"/>
    <w:link w:val="aff5"/>
    <w:rsid w:val="00AC708F"/>
    <w:rPr>
      <w:sz w:val="18"/>
      <w:szCs w:val="18"/>
    </w:rPr>
  </w:style>
  <w:style w:type="character" w:customStyle="1" w:styleId="Char6">
    <w:name w:val="页眉 Char"/>
    <w:rsid w:val="00AC708F"/>
    <w:rPr>
      <w:kern w:val="2"/>
      <w:sz w:val="18"/>
      <w:szCs w:val="18"/>
    </w:rPr>
  </w:style>
  <w:style w:type="character" w:customStyle="1" w:styleId="aff6">
    <w:name w:val="发布"/>
    <w:rsid w:val="00AC708F"/>
    <w:rPr>
      <w:rFonts w:ascii="黑体" w:eastAsia="黑体"/>
      <w:spacing w:val="85"/>
      <w:w w:val="100"/>
      <w:position w:val="3"/>
      <w:sz w:val="28"/>
      <w:szCs w:val="28"/>
    </w:rPr>
  </w:style>
  <w:style w:type="character" w:customStyle="1" w:styleId="Char7">
    <w:name w:val="段 Char"/>
    <w:link w:val="aff7"/>
    <w:rsid w:val="00AC708F"/>
    <w:rPr>
      <w:rFonts w:ascii="宋体"/>
    </w:rPr>
  </w:style>
  <w:style w:type="character" w:customStyle="1" w:styleId="headline-content">
    <w:name w:val="headline-content"/>
    <w:rsid w:val="00AC708F"/>
  </w:style>
  <w:style w:type="character" w:styleId="aff8">
    <w:name w:val="Hyperlink"/>
    <w:uiPriority w:val="99"/>
    <w:rsid w:val="00AC708F"/>
    <w:rPr>
      <w:color w:val="0000FF"/>
      <w:spacing w:val="0"/>
      <w:w w:val="100"/>
      <w:szCs w:val="21"/>
      <w:u w:val="single"/>
      <w:lang w:val="en-US" w:eastAsia="zh-CN"/>
    </w:rPr>
  </w:style>
  <w:style w:type="character" w:customStyle="1" w:styleId="7Char">
    <w:name w:val="标题 7 Char"/>
    <w:aliases w:val="H7 Char,Legal Level 1.1. Char,PIM 7 Char,L7 Char,h7 Char,项标题(1) Char,正文七级标题 Char,letter list Char,标题 7-中海油 Char,不用 Char,H TIMES1 Char,1.1.1.1.1.1.1标题 7 Char,1.标题 6 Char,Level 1.1 Char,ExhibitTitle Char,Objective Char,heading7 Char,req3 Char"/>
    <w:link w:val="7"/>
    <w:rsid w:val="00AC708F"/>
    <w:rPr>
      <w:rFonts w:ascii="Times New Roman" w:eastAsia="黑体" w:hAnsi="Times New Roman" w:cs="Times New Roman"/>
      <w:b/>
      <w:bCs/>
      <w:szCs w:val="24"/>
      <w:lang w:val="x-none" w:eastAsia="x-none"/>
    </w:rPr>
  </w:style>
  <w:style w:type="character" w:customStyle="1" w:styleId="Char8">
    <w:name w:val="正文文本 Char"/>
    <w:rsid w:val="00AC708F"/>
    <w:rPr>
      <w:kern w:val="2"/>
      <w:sz w:val="21"/>
      <w:szCs w:val="24"/>
    </w:rPr>
  </w:style>
  <w:style w:type="character" w:customStyle="1" w:styleId="Char9">
    <w:name w:val="标题 Char"/>
    <w:link w:val="aff9"/>
    <w:rsid w:val="00AC708F"/>
    <w:rPr>
      <w:rFonts w:ascii="Cambria" w:hAnsi="Cambria"/>
      <w:b/>
      <w:bCs/>
      <w:sz w:val="32"/>
      <w:szCs w:val="32"/>
    </w:rPr>
  </w:style>
  <w:style w:type="character" w:customStyle="1" w:styleId="9Char">
    <w:name w:val="标题 9 Char"/>
    <w:aliases w:val="H9 Char,PIM 9 Char,h9 Char,App Heading Char,三级标题 Char,Legal Level 1.1.1.1. Char,正文九级标题 Char,TableTitle Char,Cond'l Reqt. Char,rb Char,req bullet Char,req1 Char,tt Char,table title Char,TableText Char,Table Title Char,heading 9 Char,l9 Char"/>
    <w:link w:val="9"/>
    <w:rsid w:val="00AC708F"/>
    <w:rPr>
      <w:rFonts w:ascii="Times New Roman" w:eastAsia="宋体" w:hAnsi="Times New Roman" w:cs="Times New Roman"/>
      <w:b/>
      <w:sz w:val="24"/>
      <w:szCs w:val="21"/>
      <w:lang w:val="x-none" w:eastAsia="x-none"/>
    </w:rPr>
  </w:style>
  <w:style w:type="character" w:customStyle="1" w:styleId="Chara">
    <w:name w:val="批注主题 Char"/>
    <w:link w:val="affa"/>
    <w:rsid w:val="00AC708F"/>
    <w:rPr>
      <w:b/>
      <w:bCs/>
      <w:szCs w:val="24"/>
    </w:rPr>
  </w:style>
  <w:style w:type="character" w:customStyle="1" w:styleId="8Char">
    <w:name w:val="标题 8 Char"/>
    <w:aliases w:val="H8 Char,h8 Char,Legal Level 1.1.1. Char,正文八级标题 Char,FigureTitle Char,Condition Char,requirement Char,req2 Char,req Char,figure title Char,heading 8 Char,hd8 Char,注意框体 Char,标题 8-中海油 Char,不用8 Char,Appendix1 Char,8 DO NOT USE Char,（A） Char"/>
    <w:link w:val="8"/>
    <w:rsid w:val="00AC708F"/>
    <w:rPr>
      <w:rFonts w:ascii="Times New Roman" w:eastAsia="宋体" w:hAnsi="Times New Roman" w:cs="Times New Roman"/>
      <w:b/>
      <w:sz w:val="24"/>
      <w:szCs w:val="24"/>
      <w:lang w:val="x-none" w:eastAsia="x-none"/>
    </w:rPr>
  </w:style>
  <w:style w:type="character" w:styleId="affb">
    <w:name w:val="FollowedHyperlink"/>
    <w:uiPriority w:val="99"/>
    <w:rsid w:val="00AC708F"/>
    <w:rPr>
      <w:color w:val="800080"/>
      <w:u w:val="single"/>
    </w:rPr>
  </w:style>
  <w:style w:type="character" w:styleId="affc">
    <w:name w:val="endnote reference"/>
    <w:rsid w:val="00AC708F"/>
    <w:rPr>
      <w:vertAlign w:val="superscript"/>
    </w:rPr>
  </w:style>
  <w:style w:type="character" w:styleId="affd">
    <w:name w:val="page number"/>
    <w:rsid w:val="00AC708F"/>
    <w:rPr>
      <w:rFonts w:ascii="Times New Roman" w:eastAsia="宋体" w:hAnsi="Times New Roman"/>
      <w:sz w:val="18"/>
    </w:rPr>
  </w:style>
  <w:style w:type="character" w:customStyle="1" w:styleId="Char30">
    <w:name w:val="正文文本 Char3"/>
    <w:link w:val="affe"/>
    <w:rsid w:val="00AC708F"/>
    <w:rPr>
      <w:b/>
      <w:color w:val="0000FF"/>
      <w:szCs w:val="24"/>
    </w:rPr>
  </w:style>
  <w:style w:type="character" w:customStyle="1" w:styleId="4Char">
    <w:name w:val="标题 4 Char"/>
    <w:aliases w:val="H4 Char,bullet Char,bl Char,bb Char,PIM 4 Char,4 Char,I4 Char,h4 Char,l4 Char,list 4 Char,mh1l Char,Module heading 1 large (18 points) Char,Head 4 Char,section 1.1.1.1 Char,4th level Char,a. Char,L4 Char,sect 1.2.3.4 Char,Ref Heading 1 Char"/>
    <w:link w:val="4"/>
    <w:rsid w:val="005A3ED8"/>
    <w:rPr>
      <w:rFonts w:ascii="黑体" w:eastAsia="黑体" w:hAnsi="黑体" w:cs="Times New Roman"/>
      <w:b/>
      <w:bCs/>
      <w:szCs w:val="21"/>
      <w:lang w:val="x-none" w:eastAsia="x-none"/>
    </w:rPr>
  </w:style>
  <w:style w:type="character" w:customStyle="1" w:styleId="2Char1">
    <w:name w:val="标题 2 Char1"/>
    <w:aliases w:val="h2 Char1,Level 2 Topic Heading Char1,H2 Char1,2nd level Char1,Titre2 Char1,l2 Char1,2 Char1,Header 2 Char1,Head 2 Char1,节标题 Char1,一级节名 Char1,Level 2 Head Char1,heading 2 Char1,sect 1.2 Char1,H21 Char1,sect 1.21 Char1,H22 Char1,sect 1.22 Char1"/>
    <w:link w:val="2"/>
    <w:rsid w:val="005A3ED8"/>
    <w:rPr>
      <w:rFonts w:ascii="黑体" w:eastAsia="黑体" w:hAnsi="黑体" w:cs="Times New Roman"/>
      <w:b/>
      <w:sz w:val="24"/>
      <w:szCs w:val="24"/>
      <w:lang w:val="x-none"/>
    </w:rPr>
  </w:style>
  <w:style w:type="character" w:customStyle="1" w:styleId="Charb">
    <w:name w:val="首示例 Char"/>
    <w:link w:val="a2"/>
    <w:rsid w:val="00AC708F"/>
    <w:rPr>
      <w:rFonts w:ascii="宋体" w:hAnsi="宋体"/>
      <w:sz w:val="18"/>
      <w:szCs w:val="18"/>
    </w:rPr>
  </w:style>
  <w:style w:type="paragraph" w:styleId="afff">
    <w:name w:val="Document Map"/>
    <w:basedOn w:val="af9"/>
    <w:link w:val="Charc"/>
    <w:rsid w:val="00AC708F"/>
    <w:pPr>
      <w:shd w:val="clear" w:color="auto" w:fill="000080"/>
    </w:pPr>
    <w:rPr>
      <w:lang w:val="x-none" w:eastAsia="x-none"/>
    </w:rPr>
  </w:style>
  <w:style w:type="character" w:customStyle="1" w:styleId="afff0">
    <w:name w:val="文档结构图 字符"/>
    <w:basedOn w:val="afa"/>
    <w:uiPriority w:val="99"/>
    <w:semiHidden/>
    <w:rsid w:val="00AC708F"/>
    <w:rPr>
      <w:rFonts w:ascii="Microsoft YaHei UI" w:eastAsia="Microsoft YaHei UI" w:hAnsi="Times New Roman" w:cs="Times New Roman"/>
      <w:sz w:val="18"/>
      <w:szCs w:val="18"/>
    </w:rPr>
  </w:style>
  <w:style w:type="paragraph" w:styleId="51">
    <w:name w:val="index 5"/>
    <w:basedOn w:val="af9"/>
    <w:next w:val="af9"/>
    <w:rsid w:val="00AC708F"/>
    <w:pPr>
      <w:ind w:left="1050" w:hanging="210"/>
      <w:jc w:val="left"/>
    </w:pPr>
    <w:rPr>
      <w:rFonts w:ascii="Calibri" w:hAnsi="Calibri"/>
      <w:sz w:val="20"/>
      <w:szCs w:val="20"/>
    </w:rPr>
  </w:style>
  <w:style w:type="paragraph" w:styleId="11">
    <w:name w:val="index 1"/>
    <w:basedOn w:val="af9"/>
    <w:next w:val="af9"/>
    <w:autoRedefine/>
    <w:unhideWhenUsed/>
    <w:rsid w:val="00AC708F"/>
  </w:style>
  <w:style w:type="paragraph" w:styleId="afff1">
    <w:name w:val="index heading"/>
    <w:basedOn w:val="af9"/>
    <w:next w:val="11"/>
    <w:rsid w:val="00AC708F"/>
    <w:pPr>
      <w:spacing w:before="120" w:after="120"/>
      <w:jc w:val="center"/>
    </w:pPr>
    <w:rPr>
      <w:rFonts w:ascii="Calibri" w:hAnsi="Calibri"/>
      <w:b/>
      <w:bCs/>
      <w:iCs/>
      <w:szCs w:val="20"/>
    </w:rPr>
  </w:style>
  <w:style w:type="paragraph" w:styleId="afff2">
    <w:name w:val="annotation text"/>
    <w:basedOn w:val="af9"/>
    <w:link w:val="Char12"/>
    <w:unhideWhenUsed/>
    <w:rsid w:val="00AC708F"/>
    <w:pPr>
      <w:jc w:val="left"/>
    </w:pPr>
  </w:style>
  <w:style w:type="character" w:customStyle="1" w:styleId="Char12">
    <w:name w:val="批注文字 Char1"/>
    <w:basedOn w:val="afa"/>
    <w:link w:val="afff2"/>
    <w:uiPriority w:val="99"/>
    <w:semiHidden/>
    <w:rsid w:val="00AC708F"/>
    <w:rPr>
      <w:rFonts w:ascii="Times New Roman" w:eastAsia="宋体" w:hAnsi="Times New Roman" w:cs="Times New Roman"/>
      <w:szCs w:val="24"/>
    </w:rPr>
  </w:style>
  <w:style w:type="paragraph" w:styleId="affa">
    <w:name w:val="annotation subject"/>
    <w:basedOn w:val="afff2"/>
    <w:next w:val="afff2"/>
    <w:link w:val="Chara"/>
    <w:rsid w:val="00AC708F"/>
    <w:rPr>
      <w:rFonts w:asciiTheme="minorHAnsi" w:eastAsiaTheme="minorEastAsia" w:hAnsiTheme="minorHAnsi" w:cstheme="minorBidi"/>
      <w:b/>
      <w:bCs/>
    </w:rPr>
  </w:style>
  <w:style w:type="character" w:customStyle="1" w:styleId="afff3">
    <w:name w:val="批注主题 字符"/>
    <w:basedOn w:val="Char12"/>
    <w:uiPriority w:val="99"/>
    <w:semiHidden/>
    <w:rsid w:val="00AC708F"/>
    <w:rPr>
      <w:rFonts w:ascii="Times New Roman" w:eastAsia="宋体" w:hAnsi="Times New Roman" w:cs="Times New Roman"/>
      <w:b/>
      <w:bCs/>
      <w:szCs w:val="24"/>
    </w:rPr>
  </w:style>
  <w:style w:type="paragraph" w:styleId="afff4">
    <w:name w:val="Normal (Web)"/>
    <w:basedOn w:val="af9"/>
    <w:rsid w:val="00AC708F"/>
    <w:pPr>
      <w:widowControl/>
      <w:spacing w:before="100" w:beforeAutospacing="1" w:after="100" w:afterAutospacing="1"/>
      <w:jc w:val="left"/>
    </w:pPr>
    <w:rPr>
      <w:rFonts w:ascii="宋体" w:hAnsi="宋体" w:cs="宋体"/>
      <w:kern w:val="0"/>
      <w:sz w:val="24"/>
    </w:rPr>
  </w:style>
  <w:style w:type="paragraph" w:styleId="aff5">
    <w:name w:val="Balloon Text"/>
    <w:basedOn w:val="af9"/>
    <w:link w:val="Char5"/>
    <w:rsid w:val="00AC708F"/>
    <w:rPr>
      <w:rFonts w:asciiTheme="minorHAnsi" w:eastAsiaTheme="minorEastAsia" w:hAnsiTheme="minorHAnsi" w:cstheme="minorBidi"/>
      <w:sz w:val="18"/>
      <w:szCs w:val="18"/>
    </w:rPr>
  </w:style>
  <w:style w:type="character" w:customStyle="1" w:styleId="afff5">
    <w:name w:val="批注框文本 字符"/>
    <w:basedOn w:val="afa"/>
    <w:uiPriority w:val="99"/>
    <w:semiHidden/>
    <w:rsid w:val="00AC708F"/>
    <w:rPr>
      <w:rFonts w:ascii="Times New Roman" w:eastAsia="宋体" w:hAnsi="Times New Roman" w:cs="Times New Roman"/>
      <w:sz w:val="18"/>
      <w:szCs w:val="18"/>
    </w:rPr>
  </w:style>
  <w:style w:type="paragraph" w:styleId="a6">
    <w:name w:val="footnote text"/>
    <w:basedOn w:val="af9"/>
    <w:link w:val="Chard"/>
    <w:rsid w:val="00AC708F"/>
    <w:pPr>
      <w:numPr>
        <w:numId w:val="1"/>
      </w:numPr>
      <w:tabs>
        <w:tab w:val="left" w:pos="0"/>
      </w:tabs>
      <w:snapToGrid w:val="0"/>
      <w:jc w:val="left"/>
    </w:pPr>
    <w:rPr>
      <w:rFonts w:ascii="宋体"/>
      <w:sz w:val="18"/>
      <w:szCs w:val="18"/>
    </w:rPr>
  </w:style>
  <w:style w:type="character" w:customStyle="1" w:styleId="Chard">
    <w:name w:val="脚注文本 Char"/>
    <w:basedOn w:val="afa"/>
    <w:link w:val="a6"/>
    <w:rsid w:val="00AC708F"/>
    <w:rPr>
      <w:rFonts w:ascii="宋体" w:eastAsia="宋体" w:hAnsi="Times New Roman" w:cs="Times New Roman"/>
      <w:sz w:val="18"/>
      <w:szCs w:val="18"/>
    </w:rPr>
  </w:style>
  <w:style w:type="paragraph" w:styleId="aff1">
    <w:name w:val="Normal Indent"/>
    <w:aliases w:val="Normal Indent Char1 Char,Normal Indent Char Char Char,Normal Indent Char1 Char Char Char,Normal Indent Char Char Char Char Char,Normal Indent Char1 Char Char Char Char Char,特点 Char Char,Normal Indent Char1,特点 Char,Normal Indent Char,表正文,正文不缩进,正文对齐"/>
    <w:basedOn w:val="af9"/>
    <w:link w:val="Char11"/>
    <w:rsid w:val="00AC708F"/>
    <w:pPr>
      <w:spacing w:line="360" w:lineRule="auto"/>
      <w:ind w:firstLine="454"/>
      <w:jc w:val="left"/>
    </w:pPr>
    <w:rPr>
      <w:rFonts w:ascii="Tahoma" w:eastAsiaTheme="minorEastAsia" w:hAnsi="Tahoma" w:cstheme="minorBidi"/>
      <w:sz w:val="24"/>
    </w:rPr>
  </w:style>
  <w:style w:type="paragraph" w:styleId="affe">
    <w:name w:val="Body Text"/>
    <w:basedOn w:val="af9"/>
    <w:link w:val="Char30"/>
    <w:rsid w:val="00AC708F"/>
    <w:pPr>
      <w:widowControl/>
    </w:pPr>
    <w:rPr>
      <w:rFonts w:asciiTheme="minorHAnsi" w:eastAsiaTheme="minorEastAsia" w:hAnsiTheme="minorHAnsi" w:cstheme="minorBidi"/>
      <w:b/>
      <w:color w:val="0000FF"/>
    </w:rPr>
  </w:style>
  <w:style w:type="character" w:customStyle="1" w:styleId="afff6">
    <w:name w:val="正文文本 字符"/>
    <w:basedOn w:val="afa"/>
    <w:uiPriority w:val="99"/>
    <w:semiHidden/>
    <w:rsid w:val="00AC708F"/>
    <w:rPr>
      <w:rFonts w:ascii="Times New Roman" w:eastAsia="宋体" w:hAnsi="Times New Roman" w:cs="Times New Roman"/>
      <w:szCs w:val="24"/>
    </w:rPr>
  </w:style>
  <w:style w:type="paragraph" w:styleId="71">
    <w:name w:val="toc 7"/>
    <w:basedOn w:val="af9"/>
    <w:next w:val="af9"/>
    <w:uiPriority w:val="39"/>
    <w:rsid w:val="00AC708F"/>
    <w:pPr>
      <w:tabs>
        <w:tab w:val="right" w:leader="dot" w:pos="9241"/>
      </w:tabs>
      <w:ind w:firstLineChars="500" w:firstLine="500"/>
      <w:jc w:val="left"/>
    </w:pPr>
    <w:rPr>
      <w:rFonts w:ascii="宋体"/>
      <w:szCs w:val="21"/>
    </w:rPr>
  </w:style>
  <w:style w:type="paragraph" w:styleId="41">
    <w:name w:val="index 4"/>
    <w:basedOn w:val="af9"/>
    <w:next w:val="af9"/>
    <w:rsid w:val="00AC708F"/>
    <w:pPr>
      <w:ind w:left="840" w:hanging="210"/>
      <w:jc w:val="left"/>
    </w:pPr>
    <w:rPr>
      <w:rFonts w:ascii="Calibri" w:hAnsi="Calibri"/>
      <w:sz w:val="20"/>
      <w:szCs w:val="20"/>
    </w:rPr>
  </w:style>
  <w:style w:type="paragraph" w:styleId="52">
    <w:name w:val="toc 5"/>
    <w:basedOn w:val="af9"/>
    <w:next w:val="af9"/>
    <w:uiPriority w:val="39"/>
    <w:rsid w:val="00AC708F"/>
    <w:pPr>
      <w:tabs>
        <w:tab w:val="right" w:leader="dot" w:pos="9241"/>
      </w:tabs>
      <w:ind w:firstLineChars="300" w:firstLine="300"/>
      <w:jc w:val="left"/>
    </w:pPr>
    <w:rPr>
      <w:rFonts w:ascii="宋体"/>
      <w:szCs w:val="21"/>
    </w:rPr>
  </w:style>
  <w:style w:type="paragraph" w:styleId="12">
    <w:name w:val="toc 1"/>
    <w:basedOn w:val="af9"/>
    <w:next w:val="af9"/>
    <w:uiPriority w:val="39"/>
    <w:rsid w:val="00AC708F"/>
    <w:pPr>
      <w:tabs>
        <w:tab w:val="right" w:leader="dot" w:pos="9242"/>
      </w:tabs>
      <w:spacing w:beforeLines="25" w:afterLines="25"/>
      <w:jc w:val="left"/>
    </w:pPr>
    <w:rPr>
      <w:rFonts w:ascii="宋体"/>
      <w:szCs w:val="21"/>
    </w:rPr>
  </w:style>
  <w:style w:type="paragraph" w:customStyle="1" w:styleId="afff7">
    <w:name w:val="目次、索引正文"/>
    <w:rsid w:val="00AC708F"/>
    <w:pPr>
      <w:spacing w:line="320" w:lineRule="exact"/>
      <w:jc w:val="both"/>
    </w:pPr>
    <w:rPr>
      <w:rFonts w:ascii="宋体" w:eastAsia="宋体" w:hAnsi="Times New Roman" w:cs="Times New Roman"/>
      <w:kern w:val="0"/>
      <w:szCs w:val="20"/>
    </w:rPr>
  </w:style>
  <w:style w:type="paragraph" w:customStyle="1" w:styleId="aff4">
    <w:name w:val="附录公式"/>
    <w:basedOn w:val="aff7"/>
    <w:next w:val="aff7"/>
    <w:link w:val="Char4"/>
    <w:rsid w:val="00AC708F"/>
  </w:style>
  <w:style w:type="paragraph" w:customStyle="1" w:styleId="afff8">
    <w:name w:val="一级无"/>
    <w:basedOn w:val="afff9"/>
    <w:rsid w:val="00AC708F"/>
    <w:pPr>
      <w:spacing w:beforeLines="0" w:afterLines="0"/>
    </w:pPr>
    <w:rPr>
      <w:rFonts w:ascii="宋体" w:eastAsia="宋体"/>
    </w:rPr>
  </w:style>
  <w:style w:type="paragraph" w:customStyle="1" w:styleId="af1">
    <w:name w:val="示例"/>
    <w:next w:val="afffa"/>
    <w:rsid w:val="00AC708F"/>
    <w:pPr>
      <w:widowControl w:val="0"/>
      <w:numPr>
        <w:numId w:val="2"/>
      </w:numPr>
      <w:jc w:val="both"/>
    </w:pPr>
    <w:rPr>
      <w:rFonts w:ascii="宋体" w:eastAsia="宋体" w:hAnsi="Times New Roman" w:cs="Times New Roman"/>
      <w:kern w:val="0"/>
      <w:sz w:val="18"/>
      <w:szCs w:val="18"/>
    </w:rPr>
  </w:style>
  <w:style w:type="paragraph" w:customStyle="1" w:styleId="SG186">
    <w:name w:val="SG186表格正文_表头"/>
    <w:basedOn w:val="SG1860"/>
    <w:rsid w:val="00AC708F"/>
    <w:pPr>
      <w:jc w:val="center"/>
    </w:pPr>
    <w:rPr>
      <w:rFonts w:ascii="Times New Roman"/>
      <w:b/>
    </w:rPr>
  </w:style>
  <w:style w:type="paragraph" w:customStyle="1" w:styleId="afffb">
    <w:name w:val="标准称谓"/>
    <w:next w:val="af9"/>
    <w:rsid w:val="00AC708F"/>
    <w:pPr>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8">
    <w:name w:val="附录字母编号列项（一级）"/>
    <w:rsid w:val="00AC708F"/>
    <w:pPr>
      <w:numPr>
        <w:numId w:val="3"/>
      </w:numPr>
      <w:tabs>
        <w:tab w:val="left" w:pos="839"/>
      </w:tabs>
    </w:pPr>
    <w:rPr>
      <w:rFonts w:ascii="宋体" w:eastAsia="宋体" w:hAnsi="Times New Roman" w:cs="Times New Roman"/>
      <w:kern w:val="0"/>
      <w:szCs w:val="20"/>
    </w:rPr>
  </w:style>
  <w:style w:type="paragraph" w:customStyle="1" w:styleId="Style143">
    <w:name w:val="_Style 143"/>
    <w:next w:val="af9"/>
    <w:rsid w:val="00AC708F"/>
    <w:pPr>
      <w:widowControl w:val="0"/>
      <w:jc w:val="both"/>
    </w:pPr>
    <w:rPr>
      <w:rFonts w:ascii="Times New Roman" w:eastAsia="宋体" w:hAnsi="Times New Roman" w:cs="Times New Roman"/>
      <w:szCs w:val="24"/>
    </w:rPr>
  </w:style>
  <w:style w:type="paragraph" w:customStyle="1" w:styleId="afffc">
    <w:name w:val="标准标志"/>
    <w:next w:val="af9"/>
    <w:rsid w:val="00AC708F"/>
    <w:pPr>
      <w:shd w:val="solid" w:color="FFFFFF" w:fill="FFFFFF"/>
      <w:spacing w:line="0" w:lineRule="atLeast"/>
      <w:jc w:val="right"/>
    </w:pPr>
    <w:rPr>
      <w:rFonts w:ascii="Times New Roman" w:eastAsia="宋体" w:hAnsi="Times New Roman" w:cs="Times New Roman"/>
      <w:b/>
      <w:w w:val="170"/>
      <w:kern w:val="0"/>
      <w:sz w:val="96"/>
      <w:szCs w:val="96"/>
    </w:rPr>
  </w:style>
  <w:style w:type="paragraph" w:styleId="81">
    <w:name w:val="index 8"/>
    <w:basedOn w:val="af9"/>
    <w:next w:val="af9"/>
    <w:rsid w:val="00AC708F"/>
    <w:pPr>
      <w:ind w:left="1680" w:hanging="210"/>
      <w:jc w:val="left"/>
    </w:pPr>
    <w:rPr>
      <w:rFonts w:ascii="Calibri" w:hAnsi="Calibri"/>
      <w:sz w:val="20"/>
      <w:szCs w:val="20"/>
    </w:rPr>
  </w:style>
  <w:style w:type="paragraph" w:customStyle="1" w:styleId="afffd">
    <w:name w:val="封面正文"/>
    <w:rsid w:val="00AC708F"/>
    <w:pPr>
      <w:jc w:val="both"/>
    </w:pPr>
    <w:rPr>
      <w:rFonts w:ascii="Times New Roman" w:eastAsia="宋体" w:hAnsi="Times New Roman" w:cs="Times New Roman"/>
      <w:kern w:val="0"/>
      <w:sz w:val="20"/>
      <w:szCs w:val="20"/>
    </w:rPr>
  </w:style>
  <w:style w:type="paragraph" w:customStyle="1" w:styleId="a">
    <w:name w:val="章标题"/>
    <w:next w:val="aff7"/>
    <w:rsid w:val="00AC708F"/>
    <w:pPr>
      <w:numPr>
        <w:numId w:val="4"/>
      </w:numPr>
      <w:spacing w:beforeLines="100" w:afterLines="100"/>
      <w:jc w:val="both"/>
      <w:outlineLvl w:val="1"/>
    </w:pPr>
    <w:rPr>
      <w:rFonts w:ascii="黑体" w:eastAsia="黑体" w:hAnsi="Times New Roman" w:cs="Times New Roman"/>
      <w:kern w:val="0"/>
      <w:szCs w:val="20"/>
    </w:rPr>
  </w:style>
  <w:style w:type="paragraph" w:customStyle="1" w:styleId="afffe">
    <w:name w:val="发布部门"/>
    <w:next w:val="aff7"/>
    <w:rsid w:val="00AC708F"/>
    <w:pPr>
      <w:jc w:val="center"/>
    </w:pPr>
    <w:rPr>
      <w:rFonts w:ascii="宋体" w:eastAsia="宋体" w:hAnsi="Times New Roman" w:cs="Times New Roman"/>
      <w:b/>
      <w:spacing w:val="20"/>
      <w:w w:val="135"/>
      <w:kern w:val="0"/>
      <w:sz w:val="28"/>
      <w:szCs w:val="20"/>
    </w:rPr>
  </w:style>
  <w:style w:type="paragraph" w:customStyle="1" w:styleId="affff">
    <w:name w:val="目次、标准名称标题"/>
    <w:basedOn w:val="af9"/>
    <w:next w:val="aff7"/>
    <w:rsid w:val="00AC708F"/>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0">
    <w:name w:val="二级无"/>
    <w:basedOn w:val="affff1"/>
    <w:rsid w:val="00AC708F"/>
    <w:rPr>
      <w:rFonts w:ascii="宋体" w:eastAsia="宋体"/>
    </w:rPr>
  </w:style>
  <w:style w:type="paragraph" w:customStyle="1" w:styleId="affff2">
    <w:name w:val="其他标准标志"/>
    <w:basedOn w:val="afffc"/>
    <w:rsid w:val="00AC708F"/>
    <w:rPr>
      <w:w w:val="130"/>
    </w:rPr>
  </w:style>
  <w:style w:type="paragraph" w:customStyle="1" w:styleId="a5">
    <w:name w:val="附录图标题"/>
    <w:basedOn w:val="af9"/>
    <w:next w:val="aff7"/>
    <w:rsid w:val="00AC708F"/>
    <w:pPr>
      <w:numPr>
        <w:ilvl w:val="1"/>
        <w:numId w:val="5"/>
      </w:numPr>
      <w:tabs>
        <w:tab w:val="left" w:pos="363"/>
      </w:tabs>
      <w:spacing w:beforeLines="50" w:afterLines="50"/>
      <w:ind w:left="0" w:firstLine="0"/>
      <w:jc w:val="center"/>
    </w:pPr>
    <w:rPr>
      <w:rFonts w:ascii="黑体" w:eastAsia="黑体"/>
      <w:szCs w:val="21"/>
    </w:rPr>
  </w:style>
  <w:style w:type="paragraph" w:customStyle="1" w:styleId="af2">
    <w:name w:val="列项——（一级）"/>
    <w:rsid w:val="00AC708F"/>
    <w:pPr>
      <w:widowControl w:val="0"/>
      <w:numPr>
        <w:numId w:val="6"/>
      </w:numPr>
      <w:jc w:val="both"/>
    </w:pPr>
    <w:rPr>
      <w:rFonts w:ascii="宋体" w:eastAsia="宋体" w:hAnsi="Times New Roman" w:cs="Times New Roman"/>
      <w:kern w:val="0"/>
      <w:szCs w:val="20"/>
    </w:rPr>
  </w:style>
  <w:style w:type="paragraph" w:customStyle="1" w:styleId="a1">
    <w:name w:val="注："/>
    <w:next w:val="aff7"/>
    <w:rsid w:val="00AC708F"/>
    <w:pPr>
      <w:widowControl w:val="0"/>
      <w:numPr>
        <w:numId w:val="7"/>
      </w:numPr>
      <w:autoSpaceDE w:val="0"/>
      <w:autoSpaceDN w:val="0"/>
      <w:jc w:val="both"/>
    </w:pPr>
    <w:rPr>
      <w:rFonts w:ascii="宋体" w:eastAsia="宋体" w:hAnsi="Times New Roman" w:cs="Times New Roman"/>
      <w:kern w:val="0"/>
      <w:sz w:val="18"/>
      <w:szCs w:val="18"/>
    </w:rPr>
  </w:style>
  <w:style w:type="paragraph" w:customStyle="1" w:styleId="affff3">
    <w:name w:val="前言、引言标题"/>
    <w:next w:val="aff7"/>
    <w:rsid w:val="00AC708F"/>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21">
    <w:name w:val="封面标准号2"/>
    <w:rsid w:val="00AC708F"/>
    <w:pPr>
      <w:spacing w:before="357" w:line="280" w:lineRule="exact"/>
      <w:jc w:val="right"/>
    </w:pPr>
    <w:rPr>
      <w:rFonts w:ascii="黑体" w:eastAsia="黑体" w:hAnsi="Times New Roman" w:cs="Times New Roman"/>
      <w:kern w:val="0"/>
      <w:sz w:val="28"/>
      <w:szCs w:val="28"/>
    </w:rPr>
  </w:style>
  <w:style w:type="paragraph" w:customStyle="1" w:styleId="affff4">
    <w:name w:val="示例后文字"/>
    <w:basedOn w:val="aff7"/>
    <w:next w:val="aff7"/>
    <w:rsid w:val="00AC708F"/>
    <w:pPr>
      <w:ind w:firstLine="360"/>
    </w:pPr>
    <w:rPr>
      <w:sz w:val="18"/>
    </w:rPr>
  </w:style>
  <w:style w:type="paragraph" w:customStyle="1" w:styleId="SG1860">
    <w:name w:val="SG186表格正文"/>
    <w:basedOn w:val="af9"/>
    <w:rsid w:val="00AC708F"/>
    <w:pPr>
      <w:jc w:val="left"/>
    </w:pPr>
    <w:rPr>
      <w:rFonts w:ascii="宋体"/>
      <w:bCs/>
      <w:szCs w:val="21"/>
    </w:rPr>
  </w:style>
  <w:style w:type="paragraph" w:styleId="82">
    <w:name w:val="toc 8"/>
    <w:basedOn w:val="af9"/>
    <w:next w:val="af9"/>
    <w:uiPriority w:val="39"/>
    <w:rsid w:val="00AC708F"/>
    <w:pPr>
      <w:tabs>
        <w:tab w:val="right" w:leader="dot" w:pos="9241"/>
      </w:tabs>
      <w:ind w:firstLineChars="600" w:firstLine="607"/>
      <w:jc w:val="left"/>
    </w:pPr>
    <w:rPr>
      <w:rFonts w:ascii="宋体"/>
      <w:szCs w:val="21"/>
    </w:rPr>
  </w:style>
  <w:style w:type="paragraph" w:styleId="61">
    <w:name w:val="index 6"/>
    <w:basedOn w:val="af9"/>
    <w:next w:val="af9"/>
    <w:rsid w:val="00AC708F"/>
    <w:pPr>
      <w:ind w:left="1260" w:hanging="210"/>
      <w:jc w:val="left"/>
    </w:pPr>
    <w:rPr>
      <w:rFonts w:ascii="Calibri" w:hAnsi="Calibri"/>
      <w:sz w:val="20"/>
      <w:szCs w:val="20"/>
    </w:rPr>
  </w:style>
  <w:style w:type="paragraph" w:customStyle="1" w:styleId="22">
    <w:name w:val="封面标准英文名称2"/>
    <w:basedOn w:val="affff5"/>
    <w:rsid w:val="00AC708F"/>
  </w:style>
  <w:style w:type="paragraph" w:customStyle="1" w:styleId="SG1861">
    <w:name w:val="SG186_正文加粗"/>
    <w:basedOn w:val="af9"/>
    <w:rsid w:val="00AC708F"/>
    <w:pPr>
      <w:spacing w:beforeLines="50" w:afterLines="50" w:line="360" w:lineRule="auto"/>
    </w:pPr>
    <w:rPr>
      <w:sz w:val="24"/>
    </w:rPr>
  </w:style>
  <w:style w:type="paragraph" w:customStyle="1" w:styleId="SG1862">
    <w:name w:val="SG186表格正文居中"/>
    <w:basedOn w:val="SG1860"/>
    <w:rsid w:val="00AC708F"/>
    <w:pPr>
      <w:spacing w:line="360" w:lineRule="auto"/>
      <w:jc w:val="center"/>
      <w:textAlignment w:val="center"/>
    </w:pPr>
  </w:style>
  <w:style w:type="paragraph" w:customStyle="1" w:styleId="aff7">
    <w:name w:val="段"/>
    <w:link w:val="Char7"/>
    <w:rsid w:val="00AC708F"/>
    <w:pPr>
      <w:tabs>
        <w:tab w:val="center" w:pos="4201"/>
        <w:tab w:val="right" w:leader="dot" w:pos="9298"/>
      </w:tabs>
      <w:autoSpaceDE w:val="0"/>
      <w:autoSpaceDN w:val="0"/>
      <w:ind w:firstLineChars="200" w:firstLine="420"/>
      <w:jc w:val="both"/>
    </w:pPr>
    <w:rPr>
      <w:rFonts w:ascii="宋体"/>
    </w:rPr>
  </w:style>
  <w:style w:type="paragraph" w:customStyle="1" w:styleId="13">
    <w:name w:val="封面标准号1"/>
    <w:rsid w:val="00AC708F"/>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6">
    <w:name w:val="标准书眉_奇数页"/>
    <w:next w:val="af9"/>
    <w:rsid w:val="00AC708F"/>
    <w:pPr>
      <w:tabs>
        <w:tab w:val="center" w:pos="4154"/>
        <w:tab w:val="right" w:pos="8306"/>
      </w:tabs>
      <w:spacing w:after="220"/>
      <w:jc w:val="right"/>
    </w:pPr>
    <w:rPr>
      <w:rFonts w:ascii="黑体" w:eastAsia="黑体" w:hAnsi="Times New Roman" w:cs="Times New Roman"/>
      <w:kern w:val="0"/>
      <w:szCs w:val="21"/>
    </w:rPr>
  </w:style>
  <w:style w:type="paragraph" w:customStyle="1" w:styleId="af4">
    <w:name w:val="列项◆（三级）"/>
    <w:basedOn w:val="af9"/>
    <w:rsid w:val="00AC708F"/>
    <w:pPr>
      <w:numPr>
        <w:ilvl w:val="2"/>
        <w:numId w:val="6"/>
      </w:numPr>
      <w:tabs>
        <w:tab w:val="left" w:pos="1678"/>
      </w:tabs>
    </w:pPr>
    <w:rPr>
      <w:rFonts w:ascii="宋体"/>
      <w:szCs w:val="21"/>
    </w:rPr>
  </w:style>
  <w:style w:type="paragraph" w:styleId="aff">
    <w:name w:val="No Spacing"/>
    <w:link w:val="Char"/>
    <w:qFormat/>
    <w:rsid w:val="00AC708F"/>
    <w:rPr>
      <w:rFonts w:ascii="Calibri" w:hAnsi="Calibri"/>
      <w:sz w:val="22"/>
    </w:rPr>
  </w:style>
  <w:style w:type="paragraph" w:customStyle="1" w:styleId="affff7">
    <w:name w:val="文献分类号"/>
    <w:rsid w:val="00AC708F"/>
    <w:pPr>
      <w:widowControl w:val="0"/>
      <w:textAlignment w:val="center"/>
    </w:pPr>
    <w:rPr>
      <w:rFonts w:ascii="黑体" w:eastAsia="黑体" w:hAnsi="Times New Roman" w:cs="Times New Roman"/>
      <w:kern w:val="0"/>
      <w:szCs w:val="21"/>
    </w:rPr>
  </w:style>
  <w:style w:type="paragraph" w:customStyle="1" w:styleId="affff8">
    <w:name w:val="列项说明数字编号"/>
    <w:rsid w:val="00AC708F"/>
    <w:pPr>
      <w:ind w:leftChars="400" w:left="600" w:hangingChars="200" w:hanging="200"/>
    </w:pPr>
    <w:rPr>
      <w:rFonts w:ascii="宋体" w:eastAsia="宋体" w:hAnsi="Times New Roman" w:cs="Times New Roman"/>
      <w:kern w:val="0"/>
      <w:szCs w:val="20"/>
    </w:rPr>
  </w:style>
  <w:style w:type="paragraph" w:customStyle="1" w:styleId="af0">
    <w:name w:val="附录四级条标题"/>
    <w:basedOn w:val="af"/>
    <w:next w:val="aff7"/>
    <w:rsid w:val="00AC708F"/>
    <w:pPr>
      <w:numPr>
        <w:ilvl w:val="5"/>
      </w:numPr>
      <w:outlineLvl w:val="5"/>
    </w:pPr>
  </w:style>
  <w:style w:type="paragraph" w:customStyle="1" w:styleId="affff9">
    <w:name w:val="其他发布部门"/>
    <w:basedOn w:val="afffe"/>
    <w:rsid w:val="00AC708F"/>
    <w:pPr>
      <w:spacing w:line="0" w:lineRule="atLeast"/>
    </w:pPr>
    <w:rPr>
      <w:rFonts w:ascii="黑体" w:eastAsia="黑体"/>
      <w:b w:val="0"/>
    </w:rPr>
  </w:style>
  <w:style w:type="paragraph" w:customStyle="1" w:styleId="affffa">
    <w:name w:val="封面标准代替信息"/>
    <w:rsid w:val="00AC708F"/>
    <w:pPr>
      <w:spacing w:before="57" w:line="280" w:lineRule="exact"/>
      <w:jc w:val="right"/>
    </w:pPr>
    <w:rPr>
      <w:rFonts w:ascii="宋体" w:eastAsia="宋体" w:hAnsi="Times New Roman" w:cs="Times New Roman"/>
      <w:kern w:val="0"/>
      <w:szCs w:val="21"/>
    </w:rPr>
  </w:style>
  <w:style w:type="paragraph" w:customStyle="1" w:styleId="affffb">
    <w:name w:val="附录标题"/>
    <w:basedOn w:val="aff7"/>
    <w:next w:val="aff7"/>
    <w:rsid w:val="00AC708F"/>
    <w:pPr>
      <w:ind w:firstLineChars="0" w:firstLine="0"/>
      <w:jc w:val="center"/>
    </w:pPr>
    <w:rPr>
      <w:rFonts w:ascii="黑体" w:eastAsia="黑体"/>
    </w:rPr>
  </w:style>
  <w:style w:type="paragraph" w:customStyle="1" w:styleId="affffc">
    <w:name w:val="封面一致性程度标识"/>
    <w:basedOn w:val="affff5"/>
    <w:rsid w:val="00AC708F"/>
    <w:pPr>
      <w:spacing w:before="440"/>
    </w:pPr>
    <w:rPr>
      <w:rFonts w:ascii="宋体" w:eastAsia="宋体"/>
    </w:rPr>
  </w:style>
  <w:style w:type="paragraph" w:customStyle="1" w:styleId="affffd">
    <w:name w:val="图的脚注"/>
    <w:next w:val="aff7"/>
    <w:rsid w:val="00AC708F"/>
    <w:pPr>
      <w:widowControl w:val="0"/>
      <w:ind w:leftChars="200" w:left="840" w:hangingChars="200" w:hanging="420"/>
      <w:jc w:val="both"/>
    </w:pPr>
    <w:rPr>
      <w:rFonts w:ascii="宋体" w:eastAsia="宋体" w:hAnsi="Times New Roman" w:cs="Times New Roman"/>
      <w:kern w:val="0"/>
      <w:sz w:val="18"/>
      <w:szCs w:val="20"/>
    </w:rPr>
  </w:style>
  <w:style w:type="paragraph" w:customStyle="1" w:styleId="ac">
    <w:name w:val="附录标识"/>
    <w:basedOn w:val="af9"/>
    <w:next w:val="aff7"/>
    <w:rsid w:val="00AC708F"/>
    <w:pPr>
      <w:keepNext/>
      <w:widowControl/>
      <w:numPr>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rsid w:val="00AC708F"/>
    <w:pPr>
      <w:keepNext/>
      <w:pageBreakBefore/>
      <w:widowControl/>
      <w:numPr>
        <w:numId w:val="5"/>
      </w:numPr>
      <w:spacing w:line="14" w:lineRule="exact"/>
      <w:ind w:left="0" w:firstLine="363"/>
      <w:jc w:val="center"/>
      <w:outlineLvl w:val="0"/>
    </w:pPr>
    <w:rPr>
      <w:color w:val="FFFFFF"/>
    </w:rPr>
  </w:style>
  <w:style w:type="paragraph" w:customStyle="1" w:styleId="SG1863">
    <w:name w:val="SG186_正文缩进"/>
    <w:basedOn w:val="af9"/>
    <w:rsid w:val="00AC708F"/>
    <w:pPr>
      <w:spacing w:line="360" w:lineRule="auto"/>
      <w:ind w:firstLineChars="200" w:firstLine="200"/>
    </w:pPr>
    <w:rPr>
      <w:b/>
      <w:sz w:val="24"/>
    </w:rPr>
  </w:style>
  <w:style w:type="paragraph" w:customStyle="1" w:styleId="23">
    <w:name w:val="封面一致性程度标识2"/>
    <w:basedOn w:val="affffc"/>
    <w:rsid w:val="00AC708F"/>
  </w:style>
  <w:style w:type="paragraph" w:customStyle="1" w:styleId="StyleBefore05lineAfter05line">
    <w:name w:val="Style 三级条标题 + Before:  0.5 line After:  0.5 line"/>
    <w:basedOn w:val="affffe"/>
    <w:rsid w:val="00AC708F"/>
    <w:pPr>
      <w:numPr>
        <w:numId w:val="9"/>
      </w:numPr>
      <w:tabs>
        <w:tab w:val="left" w:pos="57"/>
      </w:tabs>
      <w:spacing w:beforeLines="50" w:afterLines="50"/>
      <w:ind w:left="420"/>
    </w:pPr>
    <w:rPr>
      <w:rFonts w:cs="宋体"/>
      <w:szCs w:val="20"/>
    </w:rPr>
  </w:style>
  <w:style w:type="paragraph" w:styleId="42">
    <w:name w:val="toc 4"/>
    <w:basedOn w:val="af9"/>
    <w:next w:val="af9"/>
    <w:uiPriority w:val="39"/>
    <w:rsid w:val="00AC708F"/>
    <w:pPr>
      <w:tabs>
        <w:tab w:val="right" w:leader="dot" w:pos="9241"/>
      </w:tabs>
      <w:ind w:firstLineChars="200" w:firstLine="200"/>
      <w:jc w:val="left"/>
    </w:pPr>
    <w:rPr>
      <w:rFonts w:ascii="宋体"/>
      <w:szCs w:val="21"/>
    </w:rPr>
  </w:style>
  <w:style w:type="paragraph" w:styleId="24">
    <w:name w:val="index 2"/>
    <w:basedOn w:val="af9"/>
    <w:next w:val="af9"/>
    <w:rsid w:val="00AC708F"/>
    <w:pPr>
      <w:ind w:left="420" w:hanging="210"/>
      <w:jc w:val="left"/>
    </w:pPr>
    <w:rPr>
      <w:rFonts w:ascii="Calibri" w:hAnsi="Calibri"/>
      <w:sz w:val="20"/>
      <w:szCs w:val="20"/>
    </w:rPr>
  </w:style>
  <w:style w:type="paragraph" w:styleId="aff0">
    <w:name w:val="Body Text First Indent"/>
    <w:basedOn w:val="affe"/>
    <w:link w:val="Char0"/>
    <w:rsid w:val="00AC708F"/>
    <w:pPr>
      <w:widowControl w:val="0"/>
      <w:spacing w:after="120"/>
      <w:ind w:firstLineChars="100" w:firstLine="420"/>
    </w:pPr>
    <w:rPr>
      <w:b w:val="0"/>
    </w:rPr>
  </w:style>
  <w:style w:type="character" w:customStyle="1" w:styleId="afffff">
    <w:name w:val="正文首行缩进 字符"/>
    <w:basedOn w:val="afff6"/>
    <w:uiPriority w:val="99"/>
    <w:semiHidden/>
    <w:rsid w:val="00AC708F"/>
    <w:rPr>
      <w:rFonts w:ascii="Times New Roman" w:eastAsia="宋体" w:hAnsi="Times New Roman" w:cs="Times New Roman"/>
      <w:szCs w:val="24"/>
    </w:rPr>
  </w:style>
  <w:style w:type="paragraph" w:customStyle="1" w:styleId="af6">
    <w:name w:val="数字编号列项（二级）"/>
    <w:rsid w:val="00AC708F"/>
    <w:pPr>
      <w:numPr>
        <w:ilvl w:val="1"/>
        <w:numId w:val="10"/>
      </w:numPr>
      <w:tabs>
        <w:tab w:val="left" w:pos="1259"/>
      </w:tabs>
      <w:jc w:val="both"/>
    </w:pPr>
    <w:rPr>
      <w:rFonts w:ascii="宋体" w:eastAsia="宋体" w:hAnsi="Times New Roman" w:cs="Times New Roman"/>
      <w:kern w:val="0"/>
      <w:szCs w:val="20"/>
    </w:rPr>
  </w:style>
  <w:style w:type="paragraph" w:customStyle="1" w:styleId="a9">
    <w:name w:val="附录数字编号列项（二级）"/>
    <w:rsid w:val="00AC708F"/>
    <w:pPr>
      <w:numPr>
        <w:ilvl w:val="1"/>
        <w:numId w:val="3"/>
      </w:numPr>
      <w:tabs>
        <w:tab w:val="left" w:pos="840"/>
      </w:tabs>
    </w:pPr>
    <w:rPr>
      <w:rFonts w:ascii="宋体" w:eastAsia="宋体" w:hAnsi="Times New Roman" w:cs="Times New Roman"/>
      <w:kern w:val="0"/>
      <w:szCs w:val="20"/>
    </w:rPr>
  </w:style>
  <w:style w:type="paragraph" w:customStyle="1" w:styleId="afffff0">
    <w:name w:val="实施日期"/>
    <w:basedOn w:val="afffff1"/>
    <w:rsid w:val="00AC708F"/>
    <w:pPr>
      <w:jc w:val="right"/>
    </w:pPr>
  </w:style>
  <w:style w:type="paragraph" w:customStyle="1" w:styleId="afffff2">
    <w:name w:val="其他实施日期"/>
    <w:basedOn w:val="afffff0"/>
    <w:rsid w:val="00AC708F"/>
  </w:style>
  <w:style w:type="paragraph" w:customStyle="1" w:styleId="afffff3">
    <w:name w:val="封面标准文稿类别"/>
    <w:basedOn w:val="affffc"/>
    <w:rsid w:val="00AC708F"/>
    <w:pPr>
      <w:spacing w:after="160" w:line="240" w:lineRule="auto"/>
    </w:pPr>
    <w:rPr>
      <w:sz w:val="24"/>
    </w:rPr>
  </w:style>
  <w:style w:type="paragraph" w:customStyle="1" w:styleId="25">
    <w:name w:val="封面标准文稿类别2"/>
    <w:basedOn w:val="afffff3"/>
    <w:rsid w:val="00AC708F"/>
  </w:style>
  <w:style w:type="paragraph" w:customStyle="1" w:styleId="aa">
    <w:name w:val="图表脚注说明"/>
    <w:basedOn w:val="af9"/>
    <w:rsid w:val="00AC708F"/>
    <w:pPr>
      <w:numPr>
        <w:numId w:val="9"/>
      </w:numPr>
    </w:pPr>
    <w:rPr>
      <w:rFonts w:ascii="宋体"/>
      <w:sz w:val="18"/>
      <w:szCs w:val="18"/>
    </w:rPr>
  </w:style>
  <w:style w:type="paragraph" w:customStyle="1" w:styleId="afffff4">
    <w:name w:val="图表居中"/>
    <w:basedOn w:val="af9"/>
    <w:next w:val="aff0"/>
    <w:rsid w:val="00AC708F"/>
    <w:pPr>
      <w:spacing w:after="120"/>
      <w:jc w:val="center"/>
    </w:pPr>
    <w:rPr>
      <w:rFonts w:cs="宋体"/>
      <w:b/>
      <w:szCs w:val="20"/>
    </w:rPr>
  </w:style>
  <w:style w:type="paragraph" w:customStyle="1" w:styleId="afffff5">
    <w:name w:val="参考文献、索引标题"/>
    <w:basedOn w:val="af9"/>
    <w:next w:val="aff7"/>
    <w:rsid w:val="00AC708F"/>
    <w:pPr>
      <w:keepNext/>
      <w:pageBreakBefore/>
      <w:widowControl/>
      <w:shd w:val="clear" w:color="FFFFFF" w:fill="FFFFFF"/>
      <w:spacing w:before="640" w:after="200"/>
      <w:jc w:val="center"/>
      <w:outlineLvl w:val="0"/>
    </w:pPr>
    <w:rPr>
      <w:rFonts w:ascii="黑体" w:eastAsia="黑体"/>
      <w:kern w:val="0"/>
      <w:szCs w:val="20"/>
    </w:rPr>
  </w:style>
  <w:style w:type="paragraph" w:styleId="aff9">
    <w:name w:val="Title"/>
    <w:basedOn w:val="af9"/>
    <w:next w:val="af9"/>
    <w:link w:val="Char9"/>
    <w:qFormat/>
    <w:rsid w:val="00AC708F"/>
    <w:pPr>
      <w:spacing w:before="240" w:after="60"/>
      <w:jc w:val="center"/>
      <w:outlineLvl w:val="0"/>
    </w:pPr>
    <w:rPr>
      <w:rFonts w:ascii="Cambria" w:eastAsiaTheme="minorEastAsia" w:hAnsi="Cambria" w:cstheme="minorBidi"/>
      <w:b/>
      <w:bCs/>
      <w:sz w:val="32"/>
      <w:szCs w:val="32"/>
    </w:rPr>
  </w:style>
  <w:style w:type="character" w:customStyle="1" w:styleId="afffff6">
    <w:name w:val="标题 字符"/>
    <w:basedOn w:val="afa"/>
    <w:uiPriority w:val="10"/>
    <w:rsid w:val="00AC708F"/>
    <w:rPr>
      <w:rFonts w:asciiTheme="majorHAnsi" w:eastAsiaTheme="majorEastAsia" w:hAnsiTheme="majorHAnsi" w:cstheme="majorBidi"/>
      <w:b/>
      <w:bCs/>
      <w:sz w:val="32"/>
      <w:szCs w:val="32"/>
    </w:rPr>
  </w:style>
  <w:style w:type="paragraph" w:customStyle="1" w:styleId="afffff7">
    <w:name w:val="标准书脚_奇数页"/>
    <w:rsid w:val="00AC708F"/>
    <w:pPr>
      <w:spacing w:before="120"/>
      <w:ind w:right="198"/>
      <w:jc w:val="right"/>
    </w:pPr>
    <w:rPr>
      <w:rFonts w:ascii="宋体" w:eastAsia="宋体" w:hAnsi="Times New Roman" w:cs="Times New Roman"/>
      <w:kern w:val="0"/>
      <w:sz w:val="18"/>
      <w:szCs w:val="18"/>
    </w:rPr>
  </w:style>
  <w:style w:type="paragraph" w:customStyle="1" w:styleId="a0">
    <w:name w:val="正文表标题"/>
    <w:next w:val="aff7"/>
    <w:rsid w:val="00AC708F"/>
    <w:pPr>
      <w:numPr>
        <w:numId w:val="11"/>
      </w:numPr>
      <w:tabs>
        <w:tab w:val="left" w:pos="360"/>
      </w:tabs>
      <w:spacing w:beforeLines="50" w:afterLines="50"/>
      <w:jc w:val="center"/>
    </w:pPr>
    <w:rPr>
      <w:rFonts w:ascii="黑体" w:eastAsia="黑体" w:hAnsi="Times New Roman" w:cs="Times New Roman"/>
      <w:kern w:val="0"/>
      <w:szCs w:val="20"/>
    </w:rPr>
  </w:style>
  <w:style w:type="paragraph" w:customStyle="1" w:styleId="afffff8">
    <w:name w:val="附录表标号"/>
    <w:basedOn w:val="af9"/>
    <w:next w:val="aff7"/>
    <w:rsid w:val="00AC708F"/>
    <w:pPr>
      <w:spacing w:line="14" w:lineRule="exact"/>
      <w:jc w:val="center"/>
      <w:outlineLvl w:val="0"/>
    </w:pPr>
    <w:rPr>
      <w:color w:val="FFFFFF"/>
    </w:rPr>
  </w:style>
  <w:style w:type="paragraph" w:customStyle="1" w:styleId="afffff9">
    <w:name w:val="封面标准文稿编辑信息"/>
    <w:basedOn w:val="afffff3"/>
    <w:rsid w:val="00AC708F"/>
    <w:pPr>
      <w:spacing w:before="180" w:line="180" w:lineRule="exact"/>
    </w:pPr>
    <w:rPr>
      <w:sz w:val="21"/>
    </w:rPr>
  </w:style>
  <w:style w:type="paragraph" w:customStyle="1" w:styleId="af3">
    <w:name w:val="列项●（二级）"/>
    <w:rsid w:val="00AC708F"/>
    <w:pPr>
      <w:numPr>
        <w:ilvl w:val="1"/>
        <w:numId w:val="6"/>
      </w:numPr>
      <w:tabs>
        <w:tab w:val="left" w:pos="840"/>
      </w:tabs>
      <w:jc w:val="both"/>
    </w:pPr>
    <w:rPr>
      <w:rFonts w:ascii="宋体" w:eastAsia="宋体" w:hAnsi="Times New Roman" w:cs="Times New Roman"/>
      <w:kern w:val="0"/>
      <w:szCs w:val="20"/>
    </w:rPr>
  </w:style>
  <w:style w:type="paragraph" w:customStyle="1" w:styleId="afffffa">
    <w:name w:val="列项说明"/>
    <w:basedOn w:val="af9"/>
    <w:rsid w:val="00AC708F"/>
    <w:pPr>
      <w:adjustRightInd w:val="0"/>
      <w:spacing w:line="320" w:lineRule="exact"/>
      <w:ind w:leftChars="200" w:left="400" w:hangingChars="200" w:hanging="200"/>
      <w:jc w:val="left"/>
      <w:textAlignment w:val="baseline"/>
    </w:pPr>
    <w:rPr>
      <w:rFonts w:ascii="宋体"/>
      <w:kern w:val="0"/>
      <w:szCs w:val="20"/>
    </w:rPr>
  </w:style>
  <w:style w:type="paragraph" w:customStyle="1" w:styleId="af">
    <w:name w:val="附录三级条标题"/>
    <w:basedOn w:val="ae"/>
    <w:next w:val="aff7"/>
    <w:rsid w:val="00AC708F"/>
    <w:pPr>
      <w:numPr>
        <w:ilvl w:val="4"/>
      </w:numPr>
      <w:outlineLvl w:val="4"/>
    </w:pPr>
  </w:style>
  <w:style w:type="paragraph" w:customStyle="1" w:styleId="afffffb">
    <w:name w:val="附录五级无"/>
    <w:basedOn w:val="afffffc"/>
    <w:rsid w:val="00AC708F"/>
    <w:pPr>
      <w:spacing w:beforeLines="0" w:afterLines="0"/>
    </w:pPr>
    <w:rPr>
      <w:rFonts w:ascii="宋体" w:eastAsia="宋体"/>
      <w:szCs w:val="21"/>
    </w:rPr>
  </w:style>
  <w:style w:type="paragraph" w:customStyle="1" w:styleId="afffffd">
    <w:name w:val="四级无"/>
    <w:basedOn w:val="afffffe"/>
    <w:rsid w:val="00AC708F"/>
    <w:rPr>
      <w:rFonts w:ascii="宋体" w:eastAsia="宋体"/>
    </w:rPr>
  </w:style>
  <w:style w:type="paragraph" w:customStyle="1" w:styleId="affffff">
    <w:name w:val="标准书眉一"/>
    <w:rsid w:val="00AC708F"/>
    <w:pPr>
      <w:jc w:val="both"/>
    </w:pPr>
    <w:rPr>
      <w:rFonts w:ascii="Times New Roman" w:eastAsia="宋体" w:hAnsi="Times New Roman" w:cs="Times New Roman"/>
      <w:kern w:val="0"/>
      <w:sz w:val="20"/>
      <w:szCs w:val="20"/>
    </w:rPr>
  </w:style>
  <w:style w:type="paragraph" w:customStyle="1" w:styleId="affffff0">
    <w:name w:val="首页版本号"/>
    <w:basedOn w:val="af9"/>
    <w:rsid w:val="00AC708F"/>
    <w:pPr>
      <w:spacing w:line="360" w:lineRule="auto"/>
      <w:jc w:val="center"/>
    </w:pPr>
    <w:rPr>
      <w:rFonts w:ascii="宋体" w:hAnsi="宋体" w:cs="宋体"/>
      <w:sz w:val="32"/>
      <w:szCs w:val="20"/>
    </w:rPr>
  </w:style>
  <w:style w:type="paragraph" w:customStyle="1" w:styleId="affffff1">
    <w:name w:val="终结线"/>
    <w:basedOn w:val="af9"/>
    <w:rsid w:val="00AC708F"/>
  </w:style>
  <w:style w:type="paragraph" w:customStyle="1" w:styleId="affffff2">
    <w:name w:val="附录公式编号制表符"/>
    <w:basedOn w:val="af9"/>
    <w:next w:val="aff7"/>
    <w:rsid w:val="00AC708F"/>
    <w:pPr>
      <w:widowControl/>
      <w:tabs>
        <w:tab w:val="center" w:pos="4201"/>
        <w:tab w:val="right" w:leader="dot" w:pos="9298"/>
      </w:tabs>
      <w:autoSpaceDE w:val="0"/>
      <w:autoSpaceDN w:val="0"/>
    </w:pPr>
    <w:rPr>
      <w:rFonts w:ascii="宋体"/>
      <w:kern w:val="0"/>
      <w:szCs w:val="20"/>
    </w:rPr>
  </w:style>
  <w:style w:type="paragraph" w:customStyle="1" w:styleId="affffff3">
    <w:name w:val="图标脚注说明"/>
    <w:basedOn w:val="aff7"/>
    <w:rsid w:val="00AC708F"/>
    <w:pPr>
      <w:ind w:left="840" w:firstLineChars="0" w:hanging="420"/>
    </w:pPr>
    <w:rPr>
      <w:sz w:val="18"/>
      <w:szCs w:val="18"/>
    </w:rPr>
  </w:style>
  <w:style w:type="paragraph" w:customStyle="1" w:styleId="affffff4">
    <w:name w:val="注：（正文）"/>
    <w:basedOn w:val="a1"/>
    <w:next w:val="aff7"/>
    <w:rsid w:val="00AC708F"/>
  </w:style>
  <w:style w:type="paragraph" w:customStyle="1" w:styleId="26">
    <w:name w:val="封面标准文稿编辑信息2"/>
    <w:basedOn w:val="afffff9"/>
    <w:rsid w:val="00AC708F"/>
  </w:style>
  <w:style w:type="paragraph" w:styleId="72">
    <w:name w:val="index 7"/>
    <w:basedOn w:val="af9"/>
    <w:next w:val="af9"/>
    <w:rsid w:val="00AC708F"/>
    <w:pPr>
      <w:ind w:left="1470" w:hanging="210"/>
      <w:jc w:val="left"/>
    </w:pPr>
    <w:rPr>
      <w:rFonts w:ascii="Calibri" w:hAnsi="Calibri"/>
      <w:sz w:val="20"/>
      <w:szCs w:val="20"/>
    </w:rPr>
  </w:style>
  <w:style w:type="paragraph" w:styleId="27">
    <w:name w:val="toc 2"/>
    <w:basedOn w:val="af9"/>
    <w:next w:val="af9"/>
    <w:uiPriority w:val="39"/>
    <w:rsid w:val="00AC708F"/>
    <w:pPr>
      <w:tabs>
        <w:tab w:val="right" w:leader="dot" w:pos="9242"/>
      </w:tabs>
    </w:pPr>
    <w:rPr>
      <w:rFonts w:ascii="宋体"/>
      <w:szCs w:val="21"/>
    </w:rPr>
  </w:style>
  <w:style w:type="paragraph" w:styleId="91">
    <w:name w:val="toc 9"/>
    <w:basedOn w:val="af9"/>
    <w:next w:val="af9"/>
    <w:uiPriority w:val="39"/>
    <w:rsid w:val="00AC708F"/>
    <w:pPr>
      <w:ind w:left="1470"/>
      <w:jc w:val="left"/>
    </w:pPr>
    <w:rPr>
      <w:sz w:val="20"/>
      <w:szCs w:val="20"/>
    </w:rPr>
  </w:style>
  <w:style w:type="paragraph" w:customStyle="1" w:styleId="affffff5">
    <w:name w:val="附录四级无"/>
    <w:basedOn w:val="af0"/>
    <w:rsid w:val="00AC708F"/>
    <w:pPr>
      <w:spacing w:beforeLines="0" w:afterLines="0"/>
    </w:pPr>
    <w:rPr>
      <w:rFonts w:ascii="宋体" w:eastAsia="宋体"/>
      <w:szCs w:val="21"/>
    </w:rPr>
  </w:style>
  <w:style w:type="paragraph" w:customStyle="1" w:styleId="ab">
    <w:name w:val="示例×："/>
    <w:basedOn w:val="a"/>
    <w:rsid w:val="00AC708F"/>
    <w:pPr>
      <w:numPr>
        <w:numId w:val="12"/>
      </w:numPr>
      <w:spacing w:beforeLines="0" w:afterLines="0"/>
      <w:outlineLvl w:val="9"/>
    </w:pPr>
    <w:rPr>
      <w:rFonts w:ascii="宋体" w:eastAsia="宋体"/>
      <w:sz w:val="18"/>
      <w:szCs w:val="18"/>
    </w:rPr>
  </w:style>
  <w:style w:type="paragraph" w:customStyle="1" w:styleId="affffff6">
    <w:name w:val="三级无"/>
    <w:basedOn w:val="affffe"/>
    <w:rsid w:val="00AC708F"/>
    <w:rPr>
      <w:rFonts w:ascii="宋体" w:eastAsia="宋体"/>
    </w:rPr>
  </w:style>
  <w:style w:type="paragraph" w:customStyle="1" w:styleId="afff9">
    <w:name w:val="一级条标题"/>
    <w:next w:val="aff7"/>
    <w:rsid w:val="00AC708F"/>
    <w:pPr>
      <w:spacing w:beforeLines="50" w:afterLines="50"/>
      <w:outlineLvl w:val="2"/>
    </w:pPr>
    <w:rPr>
      <w:rFonts w:ascii="黑体" w:eastAsia="黑体" w:hAnsi="Times New Roman" w:cs="Times New Roman"/>
      <w:kern w:val="0"/>
      <w:szCs w:val="21"/>
    </w:rPr>
  </w:style>
  <w:style w:type="paragraph" w:customStyle="1" w:styleId="afffffe">
    <w:name w:val="四级条标题"/>
    <w:basedOn w:val="affffe"/>
    <w:next w:val="aff7"/>
    <w:rsid w:val="00AC708F"/>
    <w:pPr>
      <w:numPr>
        <w:ilvl w:val="4"/>
      </w:numPr>
      <w:outlineLvl w:val="5"/>
    </w:pPr>
  </w:style>
  <w:style w:type="paragraph" w:customStyle="1" w:styleId="afffa">
    <w:name w:val="示例内容"/>
    <w:rsid w:val="00AC708F"/>
    <w:pPr>
      <w:ind w:firstLineChars="200" w:firstLine="200"/>
    </w:pPr>
    <w:rPr>
      <w:rFonts w:ascii="宋体" w:eastAsia="宋体" w:hAnsi="Times New Roman" w:cs="Times New Roman"/>
      <w:kern w:val="0"/>
      <w:sz w:val="18"/>
      <w:szCs w:val="18"/>
    </w:rPr>
  </w:style>
  <w:style w:type="paragraph" w:customStyle="1" w:styleId="affffff7">
    <w:name w:val="五级条标题"/>
    <w:basedOn w:val="afffffe"/>
    <w:next w:val="aff7"/>
    <w:rsid w:val="00AC708F"/>
    <w:pPr>
      <w:numPr>
        <w:ilvl w:val="5"/>
      </w:numPr>
      <w:outlineLvl w:val="6"/>
    </w:pPr>
  </w:style>
  <w:style w:type="paragraph" w:customStyle="1" w:styleId="affffff8">
    <w:name w:val="其他标准称谓"/>
    <w:next w:val="af9"/>
    <w:rsid w:val="00AC708F"/>
    <w:pPr>
      <w:spacing w:line="0" w:lineRule="atLeast"/>
      <w:jc w:val="distribute"/>
    </w:pPr>
    <w:rPr>
      <w:rFonts w:ascii="黑体" w:eastAsia="黑体" w:hAnsi="宋体" w:cs="Times New Roman"/>
      <w:spacing w:val="-40"/>
      <w:kern w:val="0"/>
      <w:sz w:val="48"/>
      <w:szCs w:val="52"/>
    </w:rPr>
  </w:style>
  <w:style w:type="paragraph" w:customStyle="1" w:styleId="ad">
    <w:name w:val="附录章标题"/>
    <w:next w:val="aff7"/>
    <w:rsid w:val="00AC708F"/>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3">
    <w:name w:val="注×："/>
    <w:rsid w:val="00AC708F"/>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ffffc">
    <w:name w:val="附录五级条标题"/>
    <w:basedOn w:val="af0"/>
    <w:next w:val="aff7"/>
    <w:rsid w:val="00AC708F"/>
    <w:pPr>
      <w:numPr>
        <w:ilvl w:val="0"/>
        <w:numId w:val="0"/>
      </w:numPr>
      <w:outlineLvl w:val="6"/>
    </w:pPr>
  </w:style>
  <w:style w:type="paragraph" w:customStyle="1" w:styleId="affffff9">
    <w:name w:val="五级无"/>
    <w:basedOn w:val="affffff7"/>
    <w:rsid w:val="00AC708F"/>
    <w:rPr>
      <w:rFonts w:ascii="宋体" w:eastAsia="宋体"/>
    </w:rPr>
  </w:style>
  <w:style w:type="paragraph" w:customStyle="1" w:styleId="affffffa">
    <w:name w:val="标准书脚_偶数页"/>
    <w:rsid w:val="00AC708F"/>
    <w:pPr>
      <w:spacing w:before="120"/>
      <w:ind w:left="221"/>
    </w:pPr>
    <w:rPr>
      <w:rFonts w:ascii="宋体" w:eastAsia="宋体" w:hAnsi="Times New Roman" w:cs="Times New Roman"/>
      <w:kern w:val="0"/>
      <w:sz w:val="18"/>
      <w:szCs w:val="18"/>
    </w:rPr>
  </w:style>
  <w:style w:type="paragraph" w:styleId="affffffb">
    <w:name w:val="endnote text"/>
    <w:basedOn w:val="af9"/>
    <w:link w:val="Chare"/>
    <w:rsid w:val="00AC708F"/>
    <w:pPr>
      <w:snapToGrid w:val="0"/>
      <w:jc w:val="left"/>
    </w:pPr>
  </w:style>
  <w:style w:type="character" w:customStyle="1" w:styleId="Chare">
    <w:name w:val="尾注文本 Char"/>
    <w:basedOn w:val="afa"/>
    <w:link w:val="affffffb"/>
    <w:rsid w:val="00AC708F"/>
    <w:rPr>
      <w:rFonts w:ascii="Times New Roman" w:eastAsia="宋体" w:hAnsi="Times New Roman" w:cs="Times New Roman"/>
      <w:szCs w:val="24"/>
    </w:rPr>
  </w:style>
  <w:style w:type="paragraph" w:styleId="31">
    <w:name w:val="toc 3"/>
    <w:basedOn w:val="af9"/>
    <w:next w:val="af9"/>
    <w:uiPriority w:val="39"/>
    <w:rsid w:val="00AC708F"/>
    <w:pPr>
      <w:tabs>
        <w:tab w:val="right" w:leader="dot" w:pos="9241"/>
      </w:tabs>
      <w:ind w:firstLineChars="100" w:firstLine="100"/>
      <w:jc w:val="left"/>
    </w:pPr>
    <w:rPr>
      <w:rFonts w:ascii="宋体"/>
      <w:szCs w:val="21"/>
    </w:rPr>
  </w:style>
  <w:style w:type="paragraph" w:customStyle="1" w:styleId="a7">
    <w:name w:val="正文图标题"/>
    <w:next w:val="aff7"/>
    <w:rsid w:val="00AC708F"/>
    <w:pPr>
      <w:numPr>
        <w:numId w:val="14"/>
      </w:numPr>
      <w:tabs>
        <w:tab w:val="left" w:pos="360"/>
      </w:tabs>
      <w:spacing w:beforeLines="50" w:afterLines="50"/>
      <w:jc w:val="center"/>
    </w:pPr>
    <w:rPr>
      <w:rFonts w:ascii="黑体" w:eastAsia="黑体" w:hAnsi="Times New Roman" w:cs="Times New Roman"/>
      <w:kern w:val="0"/>
      <w:szCs w:val="20"/>
    </w:rPr>
  </w:style>
  <w:style w:type="paragraph" w:customStyle="1" w:styleId="affff5">
    <w:name w:val="封面标准英文名称"/>
    <w:basedOn w:val="affffffc"/>
    <w:rsid w:val="00AC708F"/>
    <w:pPr>
      <w:spacing w:before="370" w:line="400" w:lineRule="exact"/>
    </w:pPr>
    <w:rPr>
      <w:rFonts w:ascii="Times New Roman"/>
      <w:sz w:val="28"/>
      <w:szCs w:val="28"/>
    </w:rPr>
  </w:style>
  <w:style w:type="paragraph" w:customStyle="1" w:styleId="affffffd">
    <w:name w:val="标准书眉_偶数页"/>
    <w:basedOn w:val="affff6"/>
    <w:next w:val="af9"/>
    <w:rsid w:val="00AC708F"/>
    <w:pPr>
      <w:jc w:val="left"/>
    </w:pPr>
  </w:style>
  <w:style w:type="paragraph" w:customStyle="1" w:styleId="affffffe">
    <w:name w:val="参考文献"/>
    <w:basedOn w:val="af9"/>
    <w:next w:val="aff7"/>
    <w:rsid w:val="00AC708F"/>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
    <w:name w:val="附录一级无"/>
    <w:basedOn w:val="afffffff0"/>
    <w:rsid w:val="00AC708F"/>
    <w:pPr>
      <w:tabs>
        <w:tab w:val="clear" w:pos="360"/>
      </w:tabs>
      <w:spacing w:beforeLines="0" w:afterLines="0"/>
    </w:pPr>
    <w:rPr>
      <w:rFonts w:ascii="宋体" w:eastAsia="宋体"/>
      <w:szCs w:val="21"/>
    </w:rPr>
  </w:style>
  <w:style w:type="paragraph" w:customStyle="1" w:styleId="affffffc">
    <w:name w:val="封面标准名称"/>
    <w:rsid w:val="00AC708F"/>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f1">
    <w:name w:val="其他发布日期"/>
    <w:basedOn w:val="afffff1"/>
    <w:rsid w:val="00AC708F"/>
  </w:style>
  <w:style w:type="paragraph" w:customStyle="1" w:styleId="ae">
    <w:name w:val="附录二级条标题"/>
    <w:basedOn w:val="af9"/>
    <w:next w:val="aff7"/>
    <w:rsid w:val="00AC708F"/>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styleId="afffffff2">
    <w:name w:val="List Paragraph"/>
    <w:aliases w:val="符号列表,1），自动编号列出段落,列出段落1.,List,第二层,List Paragraph1,Bullet List,numbered,FooterText,Paragraphe de liste1,List Paragraph,列表1,AAA,序号,List1,lp1,List Paragraph11,List Paragraph2,表字,清单 1,List Paragraph1CxSpLast,stc标题4,列出段落11,Bulleted Text,b1"/>
    <w:basedOn w:val="af9"/>
    <w:link w:val="Char13"/>
    <w:uiPriority w:val="34"/>
    <w:qFormat/>
    <w:rsid w:val="00AC708F"/>
    <w:pPr>
      <w:ind w:firstLineChars="200" w:firstLine="420"/>
    </w:pPr>
    <w:rPr>
      <w:lang w:val="x-none" w:eastAsia="x-none"/>
    </w:rPr>
  </w:style>
  <w:style w:type="paragraph" w:customStyle="1" w:styleId="affff1">
    <w:name w:val="二级条标题"/>
    <w:basedOn w:val="afff9"/>
    <w:next w:val="aff7"/>
    <w:rsid w:val="00AC708F"/>
    <w:pPr>
      <w:numPr>
        <w:ilvl w:val="2"/>
      </w:numPr>
      <w:spacing w:beforeLines="0" w:afterLines="0"/>
      <w:outlineLvl w:val="3"/>
    </w:pPr>
  </w:style>
  <w:style w:type="paragraph" w:customStyle="1" w:styleId="afffffff0">
    <w:name w:val="附录一级条标题"/>
    <w:basedOn w:val="ad"/>
    <w:next w:val="aff7"/>
    <w:rsid w:val="00AC708F"/>
    <w:pPr>
      <w:numPr>
        <w:ilvl w:val="0"/>
        <w:numId w:val="0"/>
      </w:numPr>
      <w:autoSpaceDN w:val="0"/>
      <w:spacing w:beforeLines="50" w:afterLines="50"/>
      <w:outlineLvl w:val="2"/>
    </w:pPr>
  </w:style>
  <w:style w:type="paragraph" w:customStyle="1" w:styleId="afffffff3">
    <w:name w:val="附录三级无"/>
    <w:basedOn w:val="af"/>
    <w:rsid w:val="00AC708F"/>
    <w:pPr>
      <w:spacing w:beforeLines="0" w:afterLines="0"/>
    </w:pPr>
    <w:rPr>
      <w:rFonts w:ascii="宋体" w:eastAsia="宋体"/>
      <w:szCs w:val="21"/>
    </w:rPr>
  </w:style>
  <w:style w:type="paragraph" w:customStyle="1" w:styleId="a2">
    <w:name w:val="首示例"/>
    <w:next w:val="aff7"/>
    <w:link w:val="Charb"/>
    <w:rsid w:val="00AC708F"/>
    <w:pPr>
      <w:numPr>
        <w:numId w:val="15"/>
      </w:numPr>
      <w:tabs>
        <w:tab w:val="left" w:pos="360"/>
      </w:tabs>
      <w:ind w:firstLine="0"/>
    </w:pPr>
    <w:rPr>
      <w:rFonts w:ascii="宋体" w:hAnsi="宋体"/>
      <w:sz w:val="18"/>
      <w:szCs w:val="18"/>
    </w:rPr>
  </w:style>
  <w:style w:type="paragraph" w:customStyle="1" w:styleId="afffff1">
    <w:name w:val="发布日期"/>
    <w:rsid w:val="00AC708F"/>
    <w:rPr>
      <w:rFonts w:ascii="Times New Roman" w:eastAsia="黑体" w:hAnsi="Times New Roman" w:cs="Times New Roman"/>
      <w:kern w:val="0"/>
      <w:sz w:val="28"/>
      <w:szCs w:val="20"/>
    </w:rPr>
  </w:style>
  <w:style w:type="paragraph" w:customStyle="1" w:styleId="affffe">
    <w:name w:val="三级条标题"/>
    <w:basedOn w:val="affff1"/>
    <w:next w:val="aff7"/>
    <w:rsid w:val="00AC708F"/>
    <w:pPr>
      <w:numPr>
        <w:ilvl w:val="3"/>
      </w:numPr>
      <w:outlineLvl w:val="4"/>
    </w:pPr>
  </w:style>
  <w:style w:type="paragraph" w:styleId="92">
    <w:name w:val="index 9"/>
    <w:basedOn w:val="af9"/>
    <w:next w:val="af9"/>
    <w:rsid w:val="00AC708F"/>
    <w:pPr>
      <w:ind w:left="1890" w:hanging="210"/>
      <w:jc w:val="left"/>
    </w:pPr>
    <w:rPr>
      <w:rFonts w:ascii="Calibri" w:hAnsi="Calibri"/>
      <w:sz w:val="20"/>
      <w:szCs w:val="20"/>
    </w:rPr>
  </w:style>
  <w:style w:type="paragraph" w:styleId="32">
    <w:name w:val="index 3"/>
    <w:basedOn w:val="af9"/>
    <w:next w:val="af9"/>
    <w:rsid w:val="00AC708F"/>
    <w:pPr>
      <w:ind w:left="630" w:hanging="210"/>
      <w:jc w:val="left"/>
    </w:pPr>
    <w:rPr>
      <w:rFonts w:ascii="Calibri" w:hAnsi="Calibri"/>
      <w:sz w:val="20"/>
      <w:szCs w:val="20"/>
    </w:rPr>
  </w:style>
  <w:style w:type="paragraph" w:styleId="62">
    <w:name w:val="toc 6"/>
    <w:basedOn w:val="af9"/>
    <w:next w:val="af9"/>
    <w:uiPriority w:val="39"/>
    <w:rsid w:val="00AC708F"/>
    <w:pPr>
      <w:tabs>
        <w:tab w:val="right" w:leader="dot" w:pos="9241"/>
      </w:tabs>
      <w:ind w:firstLineChars="400" w:firstLine="400"/>
      <w:jc w:val="left"/>
    </w:pPr>
    <w:rPr>
      <w:rFonts w:ascii="宋体"/>
      <w:szCs w:val="21"/>
    </w:rPr>
  </w:style>
  <w:style w:type="paragraph" w:styleId="afffffff4">
    <w:name w:val="caption"/>
    <w:aliases w:val="图表说明,Caption Char,Caption Char1 Char,Caption Char Char Char,ph 表格 题注,ph题注,信息主题,题注 Char1,题注 Char Char,信息主题 Char Char,信息主题 Char Char Char Char Char,Caption Char1,Caption Char Char1,图片居中,表格说明"/>
    <w:basedOn w:val="af9"/>
    <w:next w:val="af9"/>
    <w:link w:val="Char20"/>
    <w:qFormat/>
    <w:rsid w:val="00AC708F"/>
    <w:pPr>
      <w:spacing w:before="152" w:after="160"/>
    </w:pPr>
    <w:rPr>
      <w:rFonts w:ascii="Arial" w:eastAsia="黑体" w:hAnsi="Arial"/>
      <w:sz w:val="20"/>
      <w:szCs w:val="20"/>
      <w:lang w:val="x-none" w:eastAsia="x-none"/>
    </w:rPr>
  </w:style>
  <w:style w:type="paragraph" w:customStyle="1" w:styleId="afffffff5">
    <w:name w:val="附录表标题"/>
    <w:basedOn w:val="af9"/>
    <w:next w:val="aff7"/>
    <w:rsid w:val="00AC708F"/>
    <w:pPr>
      <w:tabs>
        <w:tab w:val="left" w:pos="180"/>
      </w:tabs>
      <w:spacing w:beforeLines="50" w:afterLines="50"/>
      <w:jc w:val="center"/>
    </w:pPr>
    <w:rPr>
      <w:rFonts w:ascii="黑体" w:eastAsia="黑体"/>
      <w:szCs w:val="21"/>
    </w:rPr>
  </w:style>
  <w:style w:type="paragraph" w:customStyle="1" w:styleId="afffffff6">
    <w:name w:val="条文脚注"/>
    <w:basedOn w:val="a6"/>
    <w:rsid w:val="00AC708F"/>
    <w:pPr>
      <w:numPr>
        <w:numId w:val="0"/>
      </w:numPr>
      <w:tabs>
        <w:tab w:val="left" w:pos="0"/>
      </w:tabs>
      <w:jc w:val="both"/>
    </w:pPr>
  </w:style>
  <w:style w:type="paragraph" w:customStyle="1" w:styleId="afffffff7">
    <w:name w:val="正文公式编号制表符"/>
    <w:basedOn w:val="aff7"/>
    <w:next w:val="aff7"/>
    <w:rsid w:val="00AC708F"/>
    <w:pPr>
      <w:ind w:firstLineChars="0" w:firstLine="0"/>
    </w:pPr>
  </w:style>
  <w:style w:type="paragraph" w:customStyle="1" w:styleId="Default">
    <w:name w:val="Default"/>
    <w:rsid w:val="00AC708F"/>
    <w:pPr>
      <w:widowControl w:val="0"/>
      <w:autoSpaceDE w:val="0"/>
      <w:autoSpaceDN w:val="0"/>
      <w:adjustRightInd w:val="0"/>
    </w:pPr>
    <w:rPr>
      <w:rFonts w:ascii="Sim Sun" w:eastAsia="Sim Sun" w:hAnsi="Times New Roman" w:cs="Times New Roman"/>
      <w:color w:val="000000"/>
      <w:kern w:val="0"/>
      <w:sz w:val="24"/>
      <w:szCs w:val="24"/>
    </w:rPr>
  </w:style>
  <w:style w:type="paragraph" w:customStyle="1" w:styleId="28">
    <w:name w:val="封面标准名称2"/>
    <w:basedOn w:val="affffffc"/>
    <w:rsid w:val="00AC708F"/>
    <w:pPr>
      <w:spacing w:beforeLines="630"/>
    </w:pPr>
  </w:style>
  <w:style w:type="paragraph" w:customStyle="1" w:styleId="af8">
    <w:name w:val="注×：（正文）"/>
    <w:rsid w:val="00AC708F"/>
    <w:pPr>
      <w:numPr>
        <w:numId w:val="16"/>
      </w:numPr>
      <w:jc w:val="both"/>
    </w:pPr>
    <w:rPr>
      <w:rFonts w:ascii="宋体" w:eastAsia="宋体" w:hAnsi="Times New Roman" w:cs="Times New Roman"/>
      <w:kern w:val="0"/>
      <w:sz w:val="18"/>
      <w:szCs w:val="18"/>
    </w:rPr>
  </w:style>
  <w:style w:type="paragraph" w:customStyle="1" w:styleId="af7">
    <w:name w:val="编号列项（三级）"/>
    <w:rsid w:val="00AC708F"/>
    <w:pPr>
      <w:numPr>
        <w:ilvl w:val="2"/>
        <w:numId w:val="10"/>
      </w:numPr>
      <w:tabs>
        <w:tab w:val="left" w:pos="0"/>
      </w:tabs>
    </w:pPr>
    <w:rPr>
      <w:rFonts w:ascii="宋体" w:eastAsia="宋体" w:hAnsi="Times New Roman" w:cs="Times New Roman"/>
      <w:kern w:val="0"/>
      <w:szCs w:val="20"/>
    </w:rPr>
  </w:style>
  <w:style w:type="paragraph" w:customStyle="1" w:styleId="afffffff8">
    <w:name w:val="附录二级无"/>
    <w:basedOn w:val="ae"/>
    <w:rsid w:val="00AC708F"/>
    <w:pPr>
      <w:tabs>
        <w:tab w:val="clear" w:pos="360"/>
      </w:tabs>
      <w:spacing w:beforeLines="0" w:afterLines="0"/>
    </w:pPr>
    <w:rPr>
      <w:rFonts w:ascii="宋体" w:eastAsia="宋体"/>
      <w:szCs w:val="21"/>
    </w:rPr>
  </w:style>
  <w:style w:type="paragraph" w:customStyle="1" w:styleId="af5">
    <w:name w:val="字母编号列项（一级）"/>
    <w:rsid w:val="00AC708F"/>
    <w:pPr>
      <w:numPr>
        <w:numId w:val="10"/>
      </w:numPr>
      <w:tabs>
        <w:tab w:val="left" w:pos="839"/>
      </w:tabs>
      <w:jc w:val="both"/>
    </w:pPr>
    <w:rPr>
      <w:rFonts w:ascii="宋体" w:eastAsia="宋体" w:hAnsi="Times New Roman" w:cs="Times New Roman"/>
      <w:kern w:val="0"/>
      <w:szCs w:val="20"/>
    </w:rPr>
  </w:style>
  <w:style w:type="paragraph" w:styleId="afffffff9">
    <w:name w:val="Revision"/>
    <w:rsid w:val="00AC708F"/>
    <w:rPr>
      <w:rFonts w:ascii="Times New Roman" w:eastAsia="宋体" w:hAnsi="Times New Roman" w:cs="Times New Roman"/>
      <w:szCs w:val="24"/>
    </w:rPr>
  </w:style>
  <w:style w:type="table" w:styleId="afffffffa">
    <w:name w:val="Table Grid"/>
    <w:basedOn w:val="afb"/>
    <w:uiPriority w:val="59"/>
    <w:rsid w:val="00AC708F"/>
    <w:pPr>
      <w:widowControl w:val="0"/>
      <w:spacing w:line="264"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aliases w:val="h1 Char,Level 1 Topic Heading Char,H1 Char,Section Head Char,1st level Char,l1 Char,H11 Char,H12 Char,H13 Char,H14 Char,H15 Char,H16 Char,H17 Char,Heading 0 Char,Head 1 Char,Head 11 Char,Head 12 Char,Head 111 Char,Head 13 Char,Head 112 Char"/>
    <w:link w:val="1"/>
    <w:rsid w:val="005A3ED8"/>
    <w:rPr>
      <w:rFonts w:ascii="黑体" w:eastAsia="黑体" w:hAnsi="黑体" w:cs="Times New Roman"/>
      <w:b/>
      <w:kern w:val="44"/>
      <w:sz w:val="28"/>
      <w:szCs w:val="28"/>
      <w:lang w:val="x-none" w:eastAsia="x-none"/>
    </w:rPr>
  </w:style>
  <w:style w:type="numbering" w:customStyle="1" w:styleId="NoList1">
    <w:name w:val="No List1"/>
    <w:next w:val="afc"/>
    <w:uiPriority w:val="99"/>
    <w:semiHidden/>
    <w:unhideWhenUsed/>
    <w:rsid w:val="00AC708F"/>
  </w:style>
  <w:style w:type="character" w:customStyle="1" w:styleId="Charc">
    <w:name w:val="文档结构图 Char"/>
    <w:link w:val="afff"/>
    <w:rsid w:val="00AC708F"/>
    <w:rPr>
      <w:rFonts w:ascii="Times New Roman" w:eastAsia="宋体" w:hAnsi="Times New Roman" w:cs="Times New Roman"/>
      <w:szCs w:val="24"/>
      <w:shd w:val="clear" w:color="auto" w:fill="000080"/>
      <w:lang w:val="x-none" w:eastAsia="x-none"/>
    </w:rPr>
  </w:style>
  <w:style w:type="character" w:customStyle="1" w:styleId="Charf">
    <w:name w:val="副标题 Char"/>
    <w:link w:val="afffffffb"/>
    <w:rsid w:val="00AC708F"/>
    <w:rPr>
      <w:rFonts w:ascii="Cambria" w:hAnsi="Cambria"/>
      <w:b/>
      <w:kern w:val="28"/>
      <w:sz w:val="32"/>
    </w:rPr>
  </w:style>
  <w:style w:type="paragraph" w:customStyle="1" w:styleId="DefaultText">
    <w:name w:val="Default Text"/>
    <w:basedOn w:val="af9"/>
    <w:rsid w:val="00AC708F"/>
    <w:pPr>
      <w:widowControl/>
    </w:pPr>
    <w:rPr>
      <w:rFonts w:eastAsia="Times New Roman"/>
      <w:kern w:val="0"/>
      <w:sz w:val="24"/>
      <w:szCs w:val="20"/>
      <w:lang w:eastAsia="en-US"/>
    </w:rPr>
  </w:style>
  <w:style w:type="paragraph" w:customStyle="1" w:styleId="Charf0">
    <w:name w:val="Char"/>
    <w:basedOn w:val="af9"/>
    <w:rsid w:val="00AC708F"/>
    <w:pPr>
      <w:tabs>
        <w:tab w:val="left" w:pos="420"/>
      </w:tabs>
      <w:ind w:left="420" w:hanging="420"/>
    </w:pPr>
    <w:rPr>
      <w:sz w:val="24"/>
      <w:szCs w:val="20"/>
    </w:rPr>
  </w:style>
  <w:style w:type="paragraph" w:styleId="afffffffc">
    <w:name w:val="table of figures"/>
    <w:basedOn w:val="af9"/>
    <w:next w:val="af9"/>
    <w:uiPriority w:val="99"/>
    <w:rsid w:val="00AC708F"/>
    <w:pPr>
      <w:ind w:leftChars="200" w:left="200" w:hangingChars="200" w:hanging="200"/>
    </w:pPr>
    <w:rPr>
      <w:rFonts w:ascii="Calibri" w:hAnsi="Calibri"/>
      <w:szCs w:val="20"/>
    </w:rPr>
  </w:style>
  <w:style w:type="paragraph" w:customStyle="1" w:styleId="afffffffd">
    <w:name w:val="论文一级"/>
    <w:basedOn w:val="af9"/>
    <w:rsid w:val="00AC708F"/>
    <w:pPr>
      <w:widowControl/>
      <w:spacing w:beforeLines="300"/>
    </w:pPr>
    <w:rPr>
      <w:kern w:val="0"/>
      <w:sz w:val="32"/>
      <w:szCs w:val="20"/>
    </w:rPr>
  </w:style>
  <w:style w:type="paragraph" w:styleId="TOC">
    <w:name w:val="TOC Heading"/>
    <w:basedOn w:val="1"/>
    <w:next w:val="af9"/>
    <w:uiPriority w:val="39"/>
    <w:qFormat/>
    <w:rsid w:val="00AC708F"/>
    <w:pPr>
      <w:widowControl/>
      <w:spacing w:before="480" w:after="0" w:line="276" w:lineRule="auto"/>
      <w:outlineLvl w:val="9"/>
    </w:pPr>
    <w:rPr>
      <w:rFonts w:ascii="Cambria" w:eastAsia="宋体" w:hAnsi="Cambria"/>
      <w:bCs/>
      <w:color w:val="365F91"/>
      <w:kern w:val="0"/>
      <w:szCs w:val="20"/>
    </w:rPr>
  </w:style>
  <w:style w:type="paragraph" w:customStyle="1" w:styleId="Table">
    <w:name w:val="Table"/>
    <w:basedOn w:val="af9"/>
    <w:rsid w:val="00AC708F"/>
    <w:pPr>
      <w:widowControl/>
      <w:spacing w:before="40" w:after="40"/>
      <w:jc w:val="left"/>
    </w:pPr>
    <w:rPr>
      <w:rFonts w:ascii="Arial" w:hAnsi="Arial"/>
      <w:kern w:val="0"/>
      <w:sz w:val="20"/>
      <w:szCs w:val="20"/>
      <w:lang w:eastAsia="en-US"/>
    </w:rPr>
  </w:style>
  <w:style w:type="paragraph" w:customStyle="1" w:styleId="afffffffe">
    <w:name w:val="表题"/>
    <w:basedOn w:val="af9"/>
    <w:rsid w:val="00AC708F"/>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
    <w:name w:val="表文"/>
    <w:basedOn w:val="af9"/>
    <w:rsid w:val="00AC708F"/>
    <w:pPr>
      <w:adjustRightInd w:val="0"/>
      <w:snapToGrid w:val="0"/>
      <w:spacing w:line="280" w:lineRule="atLeast"/>
      <w:textAlignment w:val="center"/>
    </w:pPr>
    <w:rPr>
      <w:kern w:val="21"/>
      <w:position w:val="12"/>
      <w:sz w:val="15"/>
      <w:szCs w:val="20"/>
    </w:rPr>
  </w:style>
  <w:style w:type="paragraph" w:customStyle="1" w:styleId="affffffff0">
    <w:name w:val="空行"/>
    <w:basedOn w:val="af9"/>
    <w:rsid w:val="00AC708F"/>
    <w:pPr>
      <w:adjustRightInd w:val="0"/>
      <w:snapToGrid w:val="0"/>
      <w:spacing w:line="0" w:lineRule="atLeast"/>
      <w:ind w:firstLine="425"/>
      <w:textAlignment w:val="center"/>
    </w:pPr>
    <w:rPr>
      <w:kern w:val="21"/>
      <w:sz w:val="10"/>
      <w:szCs w:val="20"/>
    </w:rPr>
  </w:style>
  <w:style w:type="paragraph" w:customStyle="1" w:styleId="affffffff1">
    <w:name w:val="案例下"/>
    <w:basedOn w:val="af9"/>
    <w:rsid w:val="00AC708F"/>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rsid w:val="00AC708F"/>
    <w:pPr>
      <w:widowControl/>
      <w:tabs>
        <w:tab w:val="left" w:pos="720"/>
      </w:tabs>
      <w:spacing w:afterLines="50" w:line="28" w:lineRule="atLeast"/>
      <w:ind w:left="623" w:firstLineChars="200" w:firstLine="200"/>
      <w:jc w:val="left"/>
    </w:pPr>
    <w:rPr>
      <w:rFonts w:ascii="Arial" w:hAnsi="Arial"/>
      <w:kern w:val="0"/>
      <w:sz w:val="24"/>
      <w:szCs w:val="20"/>
    </w:rPr>
  </w:style>
  <w:style w:type="paragraph" w:styleId="afffffffb">
    <w:name w:val="Subtitle"/>
    <w:basedOn w:val="af9"/>
    <w:next w:val="af9"/>
    <w:link w:val="Charf"/>
    <w:qFormat/>
    <w:rsid w:val="00AC708F"/>
    <w:pPr>
      <w:spacing w:before="240" w:after="60" w:line="312" w:lineRule="auto"/>
      <w:jc w:val="center"/>
      <w:outlineLvl w:val="1"/>
    </w:pPr>
    <w:rPr>
      <w:rFonts w:ascii="Cambria" w:eastAsiaTheme="minorEastAsia" w:hAnsi="Cambria" w:cstheme="minorBidi"/>
      <w:b/>
      <w:kern w:val="28"/>
      <w:sz w:val="32"/>
      <w:szCs w:val="22"/>
    </w:rPr>
  </w:style>
  <w:style w:type="character" w:customStyle="1" w:styleId="affffffff2">
    <w:name w:val="副标题 字符"/>
    <w:basedOn w:val="afa"/>
    <w:uiPriority w:val="11"/>
    <w:rsid w:val="00AC708F"/>
    <w:rPr>
      <w:b/>
      <w:bCs/>
      <w:kern w:val="28"/>
      <w:sz w:val="32"/>
      <w:szCs w:val="32"/>
    </w:rPr>
  </w:style>
  <w:style w:type="character" w:customStyle="1" w:styleId="SubtitleChar1">
    <w:name w:val="Subtitle Char1"/>
    <w:uiPriority w:val="11"/>
    <w:rsid w:val="00AC708F"/>
    <w:rPr>
      <w:rFonts w:ascii="Cambria" w:hAnsi="Cambria" w:cs="Times New Roman"/>
      <w:b/>
      <w:bCs/>
      <w:kern w:val="28"/>
      <w:sz w:val="32"/>
      <w:szCs w:val="32"/>
    </w:rPr>
  </w:style>
  <w:style w:type="numbering" w:customStyle="1" w:styleId="NoList2">
    <w:name w:val="No List2"/>
    <w:next w:val="afc"/>
    <w:uiPriority w:val="99"/>
    <w:semiHidden/>
    <w:unhideWhenUsed/>
    <w:rsid w:val="00AC708F"/>
  </w:style>
  <w:style w:type="table" w:customStyle="1" w:styleId="TableGrid1">
    <w:name w:val="Table Grid1"/>
    <w:basedOn w:val="afb"/>
    <w:next w:val="afffffffa"/>
    <w:uiPriority w:val="59"/>
    <w:rsid w:val="00AC708F"/>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14">
    <w:name w:val="正文文本 Char1"/>
    <w:uiPriority w:val="99"/>
    <w:semiHidden/>
    <w:rsid w:val="00AC708F"/>
  </w:style>
  <w:style w:type="character" w:customStyle="1" w:styleId="NormalIndentChar2">
    <w:name w:val="Normal Indent Char2"/>
    <w:aliases w:val="Normal Indent Char Char,Normal Indent Char1 Char Char,Normal Indent Char Char Char Char,Normal Indent Char1 Char Char Char Char,Normal Indent Char Char Char Char Char Char,Normal Indent Char1 Char Char Char Char Char Char"/>
    <w:rsid w:val="00AC708F"/>
    <w:rPr>
      <w:rFonts w:ascii="Tahoma" w:hAnsi="Tahoma"/>
      <w:sz w:val="24"/>
      <w:szCs w:val="24"/>
    </w:rPr>
  </w:style>
  <w:style w:type="character" w:customStyle="1" w:styleId="Char13">
    <w:name w:val="列出段落 Char1"/>
    <w:aliases w:val="符号列表 Char,1），自动编号列出段落 Char,列出段落1. Char,List Char,第二层 Char,List Paragraph1 Char,Bullet List Char,numbered Char,FooterText Char,Paragraphe de liste1 Char,List Paragraph Char,列表1 Char,AAA Char,序号 Char,List1 Char,lp1 Char,List Paragraph11 Char"/>
    <w:link w:val="afffffff2"/>
    <w:uiPriority w:val="34"/>
    <w:qFormat/>
    <w:rsid w:val="00AC708F"/>
    <w:rPr>
      <w:rFonts w:ascii="Times New Roman" w:eastAsia="宋体" w:hAnsi="Times New Roman" w:cs="Times New Roman"/>
      <w:szCs w:val="24"/>
      <w:lang w:val="x-none" w:eastAsia="x-none"/>
    </w:rPr>
  </w:style>
  <w:style w:type="character" w:customStyle="1" w:styleId="Char20">
    <w:name w:val="题注 Char2"/>
    <w:aliases w:val="图表说明 Char1,Caption Char Char2,Caption Char1 Char Char1,Caption Char Char Char Char1,ph 表格 题注 Char1,ph题注 Char1,信息主题 Char1,题注 Char1 Char1,题注 Char Char Char1,信息主题 Char Char Char1,信息主题 Char Char Char Char Char Char1,Caption Char1 Char2,图片居中 Char"/>
    <w:link w:val="afffffff4"/>
    <w:rsid w:val="00AC708F"/>
    <w:rPr>
      <w:rFonts w:ascii="Arial" w:eastAsia="黑体" w:hAnsi="Arial" w:cs="Times New Roman"/>
      <w:sz w:val="20"/>
      <w:szCs w:val="20"/>
      <w:lang w:val="x-none" w:eastAsia="x-none"/>
    </w:rPr>
  </w:style>
  <w:style w:type="paragraph" w:styleId="affffffff3">
    <w:name w:val="Date"/>
    <w:basedOn w:val="af9"/>
    <w:next w:val="af9"/>
    <w:link w:val="Charf1"/>
    <w:uiPriority w:val="99"/>
    <w:semiHidden/>
    <w:unhideWhenUsed/>
    <w:rsid w:val="00AC708F"/>
    <w:pPr>
      <w:ind w:leftChars="2500" w:left="100"/>
    </w:pPr>
  </w:style>
  <w:style w:type="character" w:customStyle="1" w:styleId="Charf1">
    <w:name w:val="日期 Char"/>
    <w:basedOn w:val="afa"/>
    <w:link w:val="affffffff3"/>
    <w:uiPriority w:val="99"/>
    <w:semiHidden/>
    <w:rsid w:val="00AC708F"/>
    <w:rPr>
      <w:rFonts w:ascii="Times New Roman" w:eastAsia="宋体" w:hAnsi="Times New Roman" w:cs="Times New Roman"/>
      <w:szCs w:val="24"/>
    </w:rPr>
  </w:style>
  <w:style w:type="character" w:customStyle="1" w:styleId="Charf2">
    <w:name w:val="_标准条文 Char"/>
    <w:link w:val="affffffff4"/>
    <w:rsid w:val="00AC708F"/>
    <w:rPr>
      <w:rFonts w:ascii="Arial" w:hAnsi="Arial"/>
    </w:rPr>
  </w:style>
  <w:style w:type="paragraph" w:customStyle="1" w:styleId="affffffff4">
    <w:name w:val="_标准条文"/>
    <w:basedOn w:val="af9"/>
    <w:link w:val="Charf2"/>
    <w:rsid w:val="00AC708F"/>
    <w:pPr>
      <w:overflowPunct w:val="0"/>
      <w:snapToGrid w:val="0"/>
      <w:spacing w:line="276" w:lineRule="auto"/>
      <w:ind w:firstLineChars="200" w:firstLine="420"/>
    </w:pPr>
    <w:rPr>
      <w:rFonts w:ascii="Arial" w:eastAsiaTheme="minorEastAsia" w:hAnsi="Arial" w:cstheme="minorBidi"/>
      <w:szCs w:val="22"/>
    </w:rPr>
  </w:style>
  <w:style w:type="character" w:customStyle="1" w:styleId="Charf3">
    <w:name w:val="列出段落 Char"/>
    <w:uiPriority w:val="34"/>
    <w:rsid w:val="00512C4D"/>
    <w:rPr>
      <w:kern w:val="2"/>
      <w:sz w:val="21"/>
      <w:szCs w:val="24"/>
    </w:rPr>
  </w:style>
  <w:style w:type="character" w:customStyle="1" w:styleId="Char21">
    <w:name w:val="正文文本 Char2"/>
    <w:rsid w:val="00A470BC"/>
    <w:rPr>
      <w:b/>
      <w:color w:val="0000FF"/>
      <w:sz w:val="21"/>
      <w:szCs w:val="24"/>
    </w:rPr>
  </w:style>
  <w:style w:type="character" w:customStyle="1" w:styleId="Charf4">
    <w:name w:val="正文缩进 Char"/>
    <w:aliases w:val="Normal Indent Char1 Char Char1,Normal Indent Char Char Char Char1,Normal Indent Char1 Char Char Char Char1,Normal Indent Char Char Char Char Char Char1,Normal Indent Char1 Char Char Char Char Char Char1,特点 Char Char Char,特点 Char Char1"/>
    <w:rsid w:val="005E7A7D"/>
    <w:rPr>
      <w:rFonts w:ascii="Tahoma" w:hAnsi="Tahoma"/>
      <w:kern w:val="2"/>
      <w:sz w:val="24"/>
      <w:szCs w:val="24"/>
    </w:rPr>
  </w:style>
  <w:style w:type="character" w:customStyle="1" w:styleId="2Char">
    <w:name w:val="标题 2 Char"/>
    <w:aliases w:val="h2 Char,Level 2 Topic Heading Char,H2 Char,2nd level Char,Titre2 Char,l2 Char,2 Char,Header 2 Char,Head 2 Char,节标题 Char,一级节名 Char,Level 2 Head Char,heading 2 Char,sect 1.2 Char,H21 Char,sect 1.21 Char,H22 Char,sect 1.22 Char,H211 Char,H23 Char"/>
    <w:rsid w:val="00C621D0"/>
    <w:rPr>
      <w:rFonts w:ascii="黑体" w:eastAsia="黑体" w:hAnsi="黑体"/>
      <w:b/>
      <w:bCs/>
      <w:kern w:val="2"/>
      <w:sz w:val="36"/>
      <w:szCs w:val="21"/>
    </w:rPr>
  </w:style>
  <w:style w:type="character" w:customStyle="1" w:styleId="Charf5">
    <w:name w:val="题注 Char"/>
    <w:aliases w:val="图表说明 Char,Caption Char Char,Caption Char1 Char Char,Caption Char Char Char Char,ph 表格 题注 Char,ph题注 Char,信息主题 Char,题注 Char1 Char,题注 Char Char Char,信息主题 Char Char Char,信息主题 Char Char Char Char Char Char,Caption Char1 Char1,Caption Char Char1 Char"/>
    <w:rsid w:val="00C621D0"/>
    <w:rPr>
      <w:rFonts w:ascii="Arial" w:eastAsia="黑体" w:hAnsi="Arial" w:cs="Arial"/>
      <w:kern w:val="2"/>
    </w:rPr>
  </w:style>
  <w:style w:type="paragraph" w:customStyle="1" w:styleId="affffffff5">
    <w:name w:val="表格文本"/>
    <w:basedOn w:val="af9"/>
    <w:rsid w:val="00230FCF"/>
    <w:pPr>
      <w:adjustRightInd w:val="0"/>
    </w:pPr>
    <w:rPr>
      <w:rFonts w:ascii="宋体" w:hAnsi="宋体"/>
      <w:kern w:val="0"/>
      <w:szCs w:val="20"/>
    </w:rPr>
  </w:style>
  <w:style w:type="paragraph" w:customStyle="1" w:styleId="affffffff6">
    <w:name w:val="继远正文"/>
    <w:basedOn w:val="af9"/>
    <w:rsid w:val="00767714"/>
    <w:pPr>
      <w:ind w:firstLineChars="200" w:firstLine="480"/>
    </w:pPr>
    <w:rPr>
      <w:rFonts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3837">
      <w:bodyDiv w:val="1"/>
      <w:marLeft w:val="0"/>
      <w:marRight w:val="0"/>
      <w:marTop w:val="0"/>
      <w:marBottom w:val="0"/>
      <w:divBdr>
        <w:top w:val="none" w:sz="0" w:space="0" w:color="auto"/>
        <w:left w:val="none" w:sz="0" w:space="0" w:color="auto"/>
        <w:bottom w:val="none" w:sz="0" w:space="0" w:color="auto"/>
        <w:right w:val="none" w:sz="0" w:space="0" w:color="auto"/>
      </w:divBdr>
    </w:div>
    <w:div w:id="61565732">
      <w:bodyDiv w:val="1"/>
      <w:marLeft w:val="0"/>
      <w:marRight w:val="0"/>
      <w:marTop w:val="0"/>
      <w:marBottom w:val="0"/>
      <w:divBdr>
        <w:top w:val="none" w:sz="0" w:space="0" w:color="auto"/>
        <w:left w:val="none" w:sz="0" w:space="0" w:color="auto"/>
        <w:bottom w:val="none" w:sz="0" w:space="0" w:color="auto"/>
        <w:right w:val="none" w:sz="0" w:space="0" w:color="auto"/>
      </w:divBdr>
    </w:div>
    <w:div w:id="146479615">
      <w:bodyDiv w:val="1"/>
      <w:marLeft w:val="0"/>
      <w:marRight w:val="0"/>
      <w:marTop w:val="0"/>
      <w:marBottom w:val="0"/>
      <w:divBdr>
        <w:top w:val="none" w:sz="0" w:space="0" w:color="auto"/>
        <w:left w:val="none" w:sz="0" w:space="0" w:color="auto"/>
        <w:bottom w:val="none" w:sz="0" w:space="0" w:color="auto"/>
        <w:right w:val="none" w:sz="0" w:space="0" w:color="auto"/>
      </w:divBdr>
    </w:div>
    <w:div w:id="220485577">
      <w:bodyDiv w:val="1"/>
      <w:marLeft w:val="0"/>
      <w:marRight w:val="0"/>
      <w:marTop w:val="0"/>
      <w:marBottom w:val="0"/>
      <w:divBdr>
        <w:top w:val="none" w:sz="0" w:space="0" w:color="auto"/>
        <w:left w:val="none" w:sz="0" w:space="0" w:color="auto"/>
        <w:bottom w:val="none" w:sz="0" w:space="0" w:color="auto"/>
        <w:right w:val="none" w:sz="0" w:space="0" w:color="auto"/>
      </w:divBdr>
      <w:divsChild>
        <w:div w:id="547648743">
          <w:marLeft w:val="446"/>
          <w:marRight w:val="0"/>
          <w:marTop w:val="0"/>
          <w:marBottom w:val="0"/>
          <w:divBdr>
            <w:top w:val="none" w:sz="0" w:space="0" w:color="auto"/>
            <w:left w:val="none" w:sz="0" w:space="0" w:color="auto"/>
            <w:bottom w:val="none" w:sz="0" w:space="0" w:color="auto"/>
            <w:right w:val="none" w:sz="0" w:space="0" w:color="auto"/>
          </w:divBdr>
        </w:div>
        <w:div w:id="243105765">
          <w:marLeft w:val="446"/>
          <w:marRight w:val="0"/>
          <w:marTop w:val="0"/>
          <w:marBottom w:val="0"/>
          <w:divBdr>
            <w:top w:val="none" w:sz="0" w:space="0" w:color="auto"/>
            <w:left w:val="none" w:sz="0" w:space="0" w:color="auto"/>
            <w:bottom w:val="none" w:sz="0" w:space="0" w:color="auto"/>
            <w:right w:val="none" w:sz="0" w:space="0" w:color="auto"/>
          </w:divBdr>
        </w:div>
        <w:div w:id="1107702941">
          <w:marLeft w:val="446"/>
          <w:marRight w:val="0"/>
          <w:marTop w:val="0"/>
          <w:marBottom w:val="0"/>
          <w:divBdr>
            <w:top w:val="none" w:sz="0" w:space="0" w:color="auto"/>
            <w:left w:val="none" w:sz="0" w:space="0" w:color="auto"/>
            <w:bottom w:val="none" w:sz="0" w:space="0" w:color="auto"/>
            <w:right w:val="none" w:sz="0" w:space="0" w:color="auto"/>
          </w:divBdr>
        </w:div>
      </w:divsChild>
    </w:div>
    <w:div w:id="324087237">
      <w:bodyDiv w:val="1"/>
      <w:marLeft w:val="0"/>
      <w:marRight w:val="0"/>
      <w:marTop w:val="0"/>
      <w:marBottom w:val="0"/>
      <w:divBdr>
        <w:top w:val="none" w:sz="0" w:space="0" w:color="auto"/>
        <w:left w:val="none" w:sz="0" w:space="0" w:color="auto"/>
        <w:bottom w:val="none" w:sz="0" w:space="0" w:color="auto"/>
        <w:right w:val="none" w:sz="0" w:space="0" w:color="auto"/>
      </w:divBdr>
    </w:div>
    <w:div w:id="534659668">
      <w:bodyDiv w:val="1"/>
      <w:marLeft w:val="0"/>
      <w:marRight w:val="0"/>
      <w:marTop w:val="0"/>
      <w:marBottom w:val="0"/>
      <w:divBdr>
        <w:top w:val="none" w:sz="0" w:space="0" w:color="auto"/>
        <w:left w:val="none" w:sz="0" w:space="0" w:color="auto"/>
        <w:bottom w:val="none" w:sz="0" w:space="0" w:color="auto"/>
        <w:right w:val="none" w:sz="0" w:space="0" w:color="auto"/>
      </w:divBdr>
    </w:div>
    <w:div w:id="580139566">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731195439">
      <w:bodyDiv w:val="1"/>
      <w:marLeft w:val="0"/>
      <w:marRight w:val="0"/>
      <w:marTop w:val="0"/>
      <w:marBottom w:val="0"/>
      <w:divBdr>
        <w:top w:val="none" w:sz="0" w:space="0" w:color="auto"/>
        <w:left w:val="none" w:sz="0" w:space="0" w:color="auto"/>
        <w:bottom w:val="none" w:sz="0" w:space="0" w:color="auto"/>
        <w:right w:val="none" w:sz="0" w:space="0" w:color="auto"/>
      </w:divBdr>
    </w:div>
    <w:div w:id="1004092496">
      <w:bodyDiv w:val="1"/>
      <w:marLeft w:val="0"/>
      <w:marRight w:val="0"/>
      <w:marTop w:val="0"/>
      <w:marBottom w:val="0"/>
      <w:divBdr>
        <w:top w:val="none" w:sz="0" w:space="0" w:color="auto"/>
        <w:left w:val="none" w:sz="0" w:space="0" w:color="auto"/>
        <w:bottom w:val="none" w:sz="0" w:space="0" w:color="auto"/>
        <w:right w:val="none" w:sz="0" w:space="0" w:color="auto"/>
      </w:divBdr>
    </w:div>
    <w:div w:id="1054160749">
      <w:bodyDiv w:val="1"/>
      <w:marLeft w:val="0"/>
      <w:marRight w:val="0"/>
      <w:marTop w:val="0"/>
      <w:marBottom w:val="0"/>
      <w:divBdr>
        <w:top w:val="none" w:sz="0" w:space="0" w:color="auto"/>
        <w:left w:val="none" w:sz="0" w:space="0" w:color="auto"/>
        <w:bottom w:val="none" w:sz="0" w:space="0" w:color="auto"/>
        <w:right w:val="none" w:sz="0" w:space="0" w:color="auto"/>
      </w:divBdr>
    </w:div>
    <w:div w:id="1082487067">
      <w:bodyDiv w:val="1"/>
      <w:marLeft w:val="0"/>
      <w:marRight w:val="0"/>
      <w:marTop w:val="0"/>
      <w:marBottom w:val="0"/>
      <w:divBdr>
        <w:top w:val="none" w:sz="0" w:space="0" w:color="auto"/>
        <w:left w:val="none" w:sz="0" w:space="0" w:color="auto"/>
        <w:bottom w:val="none" w:sz="0" w:space="0" w:color="auto"/>
        <w:right w:val="none" w:sz="0" w:space="0" w:color="auto"/>
      </w:divBdr>
    </w:div>
    <w:div w:id="1190415612">
      <w:bodyDiv w:val="1"/>
      <w:marLeft w:val="0"/>
      <w:marRight w:val="0"/>
      <w:marTop w:val="0"/>
      <w:marBottom w:val="0"/>
      <w:divBdr>
        <w:top w:val="none" w:sz="0" w:space="0" w:color="auto"/>
        <w:left w:val="none" w:sz="0" w:space="0" w:color="auto"/>
        <w:bottom w:val="none" w:sz="0" w:space="0" w:color="auto"/>
        <w:right w:val="none" w:sz="0" w:space="0" w:color="auto"/>
      </w:divBdr>
    </w:div>
    <w:div w:id="1233272384">
      <w:bodyDiv w:val="1"/>
      <w:marLeft w:val="0"/>
      <w:marRight w:val="0"/>
      <w:marTop w:val="0"/>
      <w:marBottom w:val="0"/>
      <w:divBdr>
        <w:top w:val="none" w:sz="0" w:space="0" w:color="auto"/>
        <w:left w:val="none" w:sz="0" w:space="0" w:color="auto"/>
        <w:bottom w:val="none" w:sz="0" w:space="0" w:color="auto"/>
        <w:right w:val="none" w:sz="0" w:space="0" w:color="auto"/>
      </w:divBdr>
    </w:div>
    <w:div w:id="1270507384">
      <w:bodyDiv w:val="1"/>
      <w:marLeft w:val="0"/>
      <w:marRight w:val="0"/>
      <w:marTop w:val="0"/>
      <w:marBottom w:val="0"/>
      <w:divBdr>
        <w:top w:val="none" w:sz="0" w:space="0" w:color="auto"/>
        <w:left w:val="none" w:sz="0" w:space="0" w:color="auto"/>
        <w:bottom w:val="none" w:sz="0" w:space="0" w:color="auto"/>
        <w:right w:val="none" w:sz="0" w:space="0" w:color="auto"/>
      </w:divBdr>
      <w:divsChild>
        <w:div w:id="712970281">
          <w:marLeft w:val="446"/>
          <w:marRight w:val="0"/>
          <w:marTop w:val="0"/>
          <w:marBottom w:val="0"/>
          <w:divBdr>
            <w:top w:val="none" w:sz="0" w:space="0" w:color="auto"/>
            <w:left w:val="none" w:sz="0" w:space="0" w:color="auto"/>
            <w:bottom w:val="none" w:sz="0" w:space="0" w:color="auto"/>
            <w:right w:val="none" w:sz="0" w:space="0" w:color="auto"/>
          </w:divBdr>
        </w:div>
        <w:div w:id="924725834">
          <w:marLeft w:val="446"/>
          <w:marRight w:val="0"/>
          <w:marTop w:val="0"/>
          <w:marBottom w:val="0"/>
          <w:divBdr>
            <w:top w:val="none" w:sz="0" w:space="0" w:color="auto"/>
            <w:left w:val="none" w:sz="0" w:space="0" w:color="auto"/>
            <w:bottom w:val="none" w:sz="0" w:space="0" w:color="auto"/>
            <w:right w:val="none" w:sz="0" w:space="0" w:color="auto"/>
          </w:divBdr>
        </w:div>
        <w:div w:id="1179658885">
          <w:marLeft w:val="446"/>
          <w:marRight w:val="0"/>
          <w:marTop w:val="0"/>
          <w:marBottom w:val="0"/>
          <w:divBdr>
            <w:top w:val="none" w:sz="0" w:space="0" w:color="auto"/>
            <w:left w:val="none" w:sz="0" w:space="0" w:color="auto"/>
            <w:bottom w:val="none" w:sz="0" w:space="0" w:color="auto"/>
            <w:right w:val="none" w:sz="0" w:space="0" w:color="auto"/>
          </w:divBdr>
        </w:div>
      </w:divsChild>
    </w:div>
    <w:div w:id="1327779283">
      <w:bodyDiv w:val="1"/>
      <w:marLeft w:val="0"/>
      <w:marRight w:val="0"/>
      <w:marTop w:val="0"/>
      <w:marBottom w:val="0"/>
      <w:divBdr>
        <w:top w:val="none" w:sz="0" w:space="0" w:color="auto"/>
        <w:left w:val="none" w:sz="0" w:space="0" w:color="auto"/>
        <w:bottom w:val="none" w:sz="0" w:space="0" w:color="auto"/>
        <w:right w:val="none" w:sz="0" w:space="0" w:color="auto"/>
      </w:divBdr>
    </w:div>
    <w:div w:id="1335305300">
      <w:bodyDiv w:val="1"/>
      <w:marLeft w:val="0"/>
      <w:marRight w:val="0"/>
      <w:marTop w:val="0"/>
      <w:marBottom w:val="0"/>
      <w:divBdr>
        <w:top w:val="none" w:sz="0" w:space="0" w:color="auto"/>
        <w:left w:val="none" w:sz="0" w:space="0" w:color="auto"/>
        <w:bottom w:val="none" w:sz="0" w:space="0" w:color="auto"/>
        <w:right w:val="none" w:sz="0" w:space="0" w:color="auto"/>
      </w:divBdr>
      <w:divsChild>
        <w:div w:id="348067461">
          <w:marLeft w:val="446"/>
          <w:marRight w:val="0"/>
          <w:marTop w:val="0"/>
          <w:marBottom w:val="0"/>
          <w:divBdr>
            <w:top w:val="none" w:sz="0" w:space="0" w:color="auto"/>
            <w:left w:val="none" w:sz="0" w:space="0" w:color="auto"/>
            <w:bottom w:val="none" w:sz="0" w:space="0" w:color="auto"/>
            <w:right w:val="none" w:sz="0" w:space="0" w:color="auto"/>
          </w:divBdr>
        </w:div>
        <w:div w:id="6716770">
          <w:marLeft w:val="446"/>
          <w:marRight w:val="0"/>
          <w:marTop w:val="0"/>
          <w:marBottom w:val="0"/>
          <w:divBdr>
            <w:top w:val="none" w:sz="0" w:space="0" w:color="auto"/>
            <w:left w:val="none" w:sz="0" w:space="0" w:color="auto"/>
            <w:bottom w:val="none" w:sz="0" w:space="0" w:color="auto"/>
            <w:right w:val="none" w:sz="0" w:space="0" w:color="auto"/>
          </w:divBdr>
        </w:div>
        <w:div w:id="372193119">
          <w:marLeft w:val="446"/>
          <w:marRight w:val="0"/>
          <w:marTop w:val="0"/>
          <w:marBottom w:val="0"/>
          <w:divBdr>
            <w:top w:val="none" w:sz="0" w:space="0" w:color="auto"/>
            <w:left w:val="none" w:sz="0" w:space="0" w:color="auto"/>
            <w:bottom w:val="none" w:sz="0" w:space="0" w:color="auto"/>
            <w:right w:val="none" w:sz="0" w:space="0" w:color="auto"/>
          </w:divBdr>
        </w:div>
      </w:divsChild>
    </w:div>
    <w:div w:id="1354262472">
      <w:bodyDiv w:val="1"/>
      <w:marLeft w:val="0"/>
      <w:marRight w:val="0"/>
      <w:marTop w:val="0"/>
      <w:marBottom w:val="0"/>
      <w:divBdr>
        <w:top w:val="none" w:sz="0" w:space="0" w:color="auto"/>
        <w:left w:val="none" w:sz="0" w:space="0" w:color="auto"/>
        <w:bottom w:val="none" w:sz="0" w:space="0" w:color="auto"/>
        <w:right w:val="none" w:sz="0" w:space="0" w:color="auto"/>
      </w:divBdr>
    </w:div>
    <w:div w:id="1431244394">
      <w:bodyDiv w:val="1"/>
      <w:marLeft w:val="0"/>
      <w:marRight w:val="0"/>
      <w:marTop w:val="0"/>
      <w:marBottom w:val="0"/>
      <w:divBdr>
        <w:top w:val="none" w:sz="0" w:space="0" w:color="auto"/>
        <w:left w:val="none" w:sz="0" w:space="0" w:color="auto"/>
        <w:bottom w:val="none" w:sz="0" w:space="0" w:color="auto"/>
        <w:right w:val="none" w:sz="0" w:space="0" w:color="auto"/>
      </w:divBdr>
    </w:div>
    <w:div w:id="1479029603">
      <w:bodyDiv w:val="1"/>
      <w:marLeft w:val="0"/>
      <w:marRight w:val="0"/>
      <w:marTop w:val="0"/>
      <w:marBottom w:val="0"/>
      <w:divBdr>
        <w:top w:val="none" w:sz="0" w:space="0" w:color="auto"/>
        <w:left w:val="none" w:sz="0" w:space="0" w:color="auto"/>
        <w:bottom w:val="none" w:sz="0" w:space="0" w:color="auto"/>
        <w:right w:val="none" w:sz="0" w:space="0" w:color="auto"/>
      </w:divBdr>
      <w:divsChild>
        <w:div w:id="1941376896">
          <w:marLeft w:val="446"/>
          <w:marRight w:val="0"/>
          <w:marTop w:val="0"/>
          <w:marBottom w:val="0"/>
          <w:divBdr>
            <w:top w:val="none" w:sz="0" w:space="0" w:color="auto"/>
            <w:left w:val="none" w:sz="0" w:space="0" w:color="auto"/>
            <w:bottom w:val="none" w:sz="0" w:space="0" w:color="auto"/>
            <w:right w:val="none" w:sz="0" w:space="0" w:color="auto"/>
          </w:divBdr>
        </w:div>
        <w:div w:id="1955210645">
          <w:marLeft w:val="446"/>
          <w:marRight w:val="0"/>
          <w:marTop w:val="0"/>
          <w:marBottom w:val="0"/>
          <w:divBdr>
            <w:top w:val="none" w:sz="0" w:space="0" w:color="auto"/>
            <w:left w:val="none" w:sz="0" w:space="0" w:color="auto"/>
            <w:bottom w:val="none" w:sz="0" w:space="0" w:color="auto"/>
            <w:right w:val="none" w:sz="0" w:space="0" w:color="auto"/>
          </w:divBdr>
        </w:div>
        <w:div w:id="1471441760">
          <w:marLeft w:val="446"/>
          <w:marRight w:val="0"/>
          <w:marTop w:val="0"/>
          <w:marBottom w:val="0"/>
          <w:divBdr>
            <w:top w:val="none" w:sz="0" w:space="0" w:color="auto"/>
            <w:left w:val="none" w:sz="0" w:space="0" w:color="auto"/>
            <w:bottom w:val="none" w:sz="0" w:space="0" w:color="auto"/>
            <w:right w:val="none" w:sz="0" w:space="0" w:color="auto"/>
          </w:divBdr>
        </w:div>
      </w:divsChild>
    </w:div>
    <w:div w:id="1642266814">
      <w:bodyDiv w:val="1"/>
      <w:marLeft w:val="0"/>
      <w:marRight w:val="0"/>
      <w:marTop w:val="0"/>
      <w:marBottom w:val="0"/>
      <w:divBdr>
        <w:top w:val="none" w:sz="0" w:space="0" w:color="auto"/>
        <w:left w:val="none" w:sz="0" w:space="0" w:color="auto"/>
        <w:bottom w:val="none" w:sz="0" w:space="0" w:color="auto"/>
        <w:right w:val="none" w:sz="0" w:space="0" w:color="auto"/>
      </w:divBdr>
      <w:divsChild>
        <w:div w:id="503982454">
          <w:marLeft w:val="446"/>
          <w:marRight w:val="0"/>
          <w:marTop w:val="0"/>
          <w:marBottom w:val="0"/>
          <w:divBdr>
            <w:top w:val="none" w:sz="0" w:space="0" w:color="auto"/>
            <w:left w:val="none" w:sz="0" w:space="0" w:color="auto"/>
            <w:bottom w:val="none" w:sz="0" w:space="0" w:color="auto"/>
            <w:right w:val="none" w:sz="0" w:space="0" w:color="auto"/>
          </w:divBdr>
        </w:div>
        <w:div w:id="1252199873">
          <w:marLeft w:val="446"/>
          <w:marRight w:val="0"/>
          <w:marTop w:val="0"/>
          <w:marBottom w:val="0"/>
          <w:divBdr>
            <w:top w:val="none" w:sz="0" w:space="0" w:color="auto"/>
            <w:left w:val="none" w:sz="0" w:space="0" w:color="auto"/>
            <w:bottom w:val="none" w:sz="0" w:space="0" w:color="auto"/>
            <w:right w:val="none" w:sz="0" w:space="0" w:color="auto"/>
          </w:divBdr>
        </w:div>
        <w:div w:id="791901522">
          <w:marLeft w:val="446"/>
          <w:marRight w:val="0"/>
          <w:marTop w:val="0"/>
          <w:marBottom w:val="0"/>
          <w:divBdr>
            <w:top w:val="none" w:sz="0" w:space="0" w:color="auto"/>
            <w:left w:val="none" w:sz="0" w:space="0" w:color="auto"/>
            <w:bottom w:val="none" w:sz="0" w:space="0" w:color="auto"/>
            <w:right w:val="none" w:sz="0" w:space="0" w:color="auto"/>
          </w:divBdr>
        </w:div>
        <w:div w:id="1516964618">
          <w:marLeft w:val="446"/>
          <w:marRight w:val="0"/>
          <w:marTop w:val="0"/>
          <w:marBottom w:val="0"/>
          <w:divBdr>
            <w:top w:val="none" w:sz="0" w:space="0" w:color="auto"/>
            <w:left w:val="none" w:sz="0" w:space="0" w:color="auto"/>
            <w:bottom w:val="none" w:sz="0" w:space="0" w:color="auto"/>
            <w:right w:val="none" w:sz="0" w:space="0" w:color="auto"/>
          </w:divBdr>
        </w:div>
        <w:div w:id="1242179708">
          <w:marLeft w:val="446"/>
          <w:marRight w:val="0"/>
          <w:marTop w:val="0"/>
          <w:marBottom w:val="0"/>
          <w:divBdr>
            <w:top w:val="none" w:sz="0" w:space="0" w:color="auto"/>
            <w:left w:val="none" w:sz="0" w:space="0" w:color="auto"/>
            <w:bottom w:val="none" w:sz="0" w:space="0" w:color="auto"/>
            <w:right w:val="none" w:sz="0" w:space="0" w:color="auto"/>
          </w:divBdr>
        </w:div>
        <w:div w:id="1030446982">
          <w:marLeft w:val="446"/>
          <w:marRight w:val="0"/>
          <w:marTop w:val="0"/>
          <w:marBottom w:val="0"/>
          <w:divBdr>
            <w:top w:val="none" w:sz="0" w:space="0" w:color="auto"/>
            <w:left w:val="none" w:sz="0" w:space="0" w:color="auto"/>
            <w:bottom w:val="none" w:sz="0" w:space="0" w:color="auto"/>
            <w:right w:val="none" w:sz="0" w:space="0" w:color="auto"/>
          </w:divBdr>
        </w:div>
        <w:div w:id="2005738397">
          <w:marLeft w:val="446"/>
          <w:marRight w:val="0"/>
          <w:marTop w:val="0"/>
          <w:marBottom w:val="0"/>
          <w:divBdr>
            <w:top w:val="none" w:sz="0" w:space="0" w:color="auto"/>
            <w:left w:val="none" w:sz="0" w:space="0" w:color="auto"/>
            <w:bottom w:val="none" w:sz="0" w:space="0" w:color="auto"/>
            <w:right w:val="none" w:sz="0" w:space="0" w:color="auto"/>
          </w:divBdr>
        </w:div>
      </w:divsChild>
    </w:div>
    <w:div w:id="1679309105">
      <w:bodyDiv w:val="1"/>
      <w:marLeft w:val="0"/>
      <w:marRight w:val="0"/>
      <w:marTop w:val="0"/>
      <w:marBottom w:val="0"/>
      <w:divBdr>
        <w:top w:val="none" w:sz="0" w:space="0" w:color="auto"/>
        <w:left w:val="none" w:sz="0" w:space="0" w:color="auto"/>
        <w:bottom w:val="none" w:sz="0" w:space="0" w:color="auto"/>
        <w:right w:val="none" w:sz="0" w:space="0" w:color="auto"/>
      </w:divBdr>
    </w:div>
    <w:div w:id="1754467126">
      <w:bodyDiv w:val="1"/>
      <w:marLeft w:val="0"/>
      <w:marRight w:val="0"/>
      <w:marTop w:val="0"/>
      <w:marBottom w:val="0"/>
      <w:divBdr>
        <w:top w:val="none" w:sz="0" w:space="0" w:color="auto"/>
        <w:left w:val="none" w:sz="0" w:space="0" w:color="auto"/>
        <w:bottom w:val="none" w:sz="0" w:space="0" w:color="auto"/>
        <w:right w:val="none" w:sz="0" w:space="0" w:color="auto"/>
      </w:divBdr>
      <w:divsChild>
        <w:div w:id="2055034149">
          <w:marLeft w:val="446"/>
          <w:marRight w:val="0"/>
          <w:marTop w:val="0"/>
          <w:marBottom w:val="0"/>
          <w:divBdr>
            <w:top w:val="none" w:sz="0" w:space="0" w:color="auto"/>
            <w:left w:val="none" w:sz="0" w:space="0" w:color="auto"/>
            <w:bottom w:val="none" w:sz="0" w:space="0" w:color="auto"/>
            <w:right w:val="none" w:sz="0" w:space="0" w:color="auto"/>
          </w:divBdr>
        </w:div>
        <w:div w:id="1477336708">
          <w:marLeft w:val="446"/>
          <w:marRight w:val="0"/>
          <w:marTop w:val="0"/>
          <w:marBottom w:val="0"/>
          <w:divBdr>
            <w:top w:val="none" w:sz="0" w:space="0" w:color="auto"/>
            <w:left w:val="none" w:sz="0" w:space="0" w:color="auto"/>
            <w:bottom w:val="none" w:sz="0" w:space="0" w:color="auto"/>
            <w:right w:val="none" w:sz="0" w:space="0" w:color="auto"/>
          </w:divBdr>
        </w:div>
        <w:div w:id="2051027672">
          <w:marLeft w:val="446"/>
          <w:marRight w:val="0"/>
          <w:marTop w:val="0"/>
          <w:marBottom w:val="0"/>
          <w:divBdr>
            <w:top w:val="none" w:sz="0" w:space="0" w:color="auto"/>
            <w:left w:val="none" w:sz="0" w:space="0" w:color="auto"/>
            <w:bottom w:val="none" w:sz="0" w:space="0" w:color="auto"/>
            <w:right w:val="none" w:sz="0" w:space="0" w:color="auto"/>
          </w:divBdr>
        </w:div>
        <w:div w:id="1476801505">
          <w:marLeft w:val="446"/>
          <w:marRight w:val="0"/>
          <w:marTop w:val="0"/>
          <w:marBottom w:val="0"/>
          <w:divBdr>
            <w:top w:val="none" w:sz="0" w:space="0" w:color="auto"/>
            <w:left w:val="none" w:sz="0" w:space="0" w:color="auto"/>
            <w:bottom w:val="none" w:sz="0" w:space="0" w:color="auto"/>
            <w:right w:val="none" w:sz="0" w:space="0" w:color="auto"/>
          </w:divBdr>
        </w:div>
      </w:divsChild>
    </w:div>
    <w:div w:id="1863978372">
      <w:bodyDiv w:val="1"/>
      <w:marLeft w:val="0"/>
      <w:marRight w:val="0"/>
      <w:marTop w:val="0"/>
      <w:marBottom w:val="0"/>
      <w:divBdr>
        <w:top w:val="none" w:sz="0" w:space="0" w:color="auto"/>
        <w:left w:val="none" w:sz="0" w:space="0" w:color="auto"/>
        <w:bottom w:val="none" w:sz="0" w:space="0" w:color="auto"/>
        <w:right w:val="none" w:sz="0" w:space="0" w:color="auto"/>
      </w:divBdr>
      <w:divsChild>
        <w:div w:id="2095124863">
          <w:marLeft w:val="446"/>
          <w:marRight w:val="0"/>
          <w:marTop w:val="0"/>
          <w:marBottom w:val="0"/>
          <w:divBdr>
            <w:top w:val="none" w:sz="0" w:space="0" w:color="auto"/>
            <w:left w:val="none" w:sz="0" w:space="0" w:color="auto"/>
            <w:bottom w:val="none" w:sz="0" w:space="0" w:color="auto"/>
            <w:right w:val="none" w:sz="0" w:space="0" w:color="auto"/>
          </w:divBdr>
        </w:div>
        <w:div w:id="5446473">
          <w:marLeft w:val="446"/>
          <w:marRight w:val="0"/>
          <w:marTop w:val="0"/>
          <w:marBottom w:val="0"/>
          <w:divBdr>
            <w:top w:val="none" w:sz="0" w:space="0" w:color="auto"/>
            <w:left w:val="none" w:sz="0" w:space="0" w:color="auto"/>
            <w:bottom w:val="none" w:sz="0" w:space="0" w:color="auto"/>
            <w:right w:val="none" w:sz="0" w:space="0" w:color="auto"/>
          </w:divBdr>
        </w:div>
        <w:div w:id="282152825">
          <w:marLeft w:val="446"/>
          <w:marRight w:val="0"/>
          <w:marTop w:val="0"/>
          <w:marBottom w:val="0"/>
          <w:divBdr>
            <w:top w:val="none" w:sz="0" w:space="0" w:color="auto"/>
            <w:left w:val="none" w:sz="0" w:space="0" w:color="auto"/>
            <w:bottom w:val="none" w:sz="0" w:space="0" w:color="auto"/>
            <w:right w:val="none" w:sz="0" w:space="0" w:color="auto"/>
          </w:divBdr>
        </w:div>
        <w:div w:id="1570116092">
          <w:marLeft w:val="446"/>
          <w:marRight w:val="0"/>
          <w:marTop w:val="0"/>
          <w:marBottom w:val="0"/>
          <w:divBdr>
            <w:top w:val="none" w:sz="0" w:space="0" w:color="auto"/>
            <w:left w:val="none" w:sz="0" w:space="0" w:color="auto"/>
            <w:bottom w:val="none" w:sz="0" w:space="0" w:color="auto"/>
            <w:right w:val="none" w:sz="0" w:space="0" w:color="auto"/>
          </w:divBdr>
        </w:div>
      </w:divsChild>
    </w:div>
    <w:div w:id="18868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FD3B2-D8FD-4740-B7C4-510B63DA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沈慧</dc:creator>
  <cp:lastModifiedBy>xw</cp:lastModifiedBy>
  <cp:revision>3</cp:revision>
  <dcterms:created xsi:type="dcterms:W3CDTF">2020-07-08T12:07:00Z</dcterms:created>
  <dcterms:modified xsi:type="dcterms:W3CDTF">2020-07-08T12:09:00Z</dcterms:modified>
</cp:coreProperties>
</file>